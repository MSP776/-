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1CEF1" w14:textId="36D5D9C6" w:rsidR="00EB087F" w:rsidRPr="00CB1669" w:rsidRDefault="00000000" w:rsidP="00CB1669">
      <w:pPr>
        <w:spacing w:line="276" w:lineRule="auto"/>
        <w:rPr>
          <w:rFonts w:ascii="宋体" w:hAnsi="宋体" w:cs="Noto Sans" w:hint="eastAsia"/>
          <w:color w:val="24292F"/>
          <w:sz w:val="28"/>
          <w:szCs w:val="28"/>
        </w:rPr>
      </w:pPr>
      <w:r w:rsidRPr="00CB1669">
        <w:rPr>
          <w:rFonts w:ascii="宋体" w:hAnsi="宋体" w:hint="eastAsia"/>
          <w:b/>
          <w:bCs/>
          <w:sz w:val="28"/>
          <w:szCs w:val="28"/>
        </w:rPr>
        <w:t>摘要：</w:t>
      </w:r>
      <w:r w:rsidR="003D3313" w:rsidRPr="00CB1669">
        <w:rPr>
          <w:rFonts w:ascii="宋体" w:hAnsi="宋体" w:hint="eastAsia"/>
          <w:b/>
          <w:bCs/>
          <w:sz w:val="28"/>
          <w:szCs w:val="28"/>
        </w:rPr>
        <w:t xml:space="preserve"> </w:t>
      </w:r>
    </w:p>
    <w:p w14:paraId="517C71C5" w14:textId="77777777" w:rsidR="00CB1669" w:rsidRPr="00CB1669" w:rsidRDefault="00CB1669" w:rsidP="00CB1669">
      <w:pPr>
        <w:spacing w:line="276" w:lineRule="auto"/>
        <w:ind w:firstLineChars="200" w:firstLine="560"/>
        <w:rPr>
          <w:rFonts w:ascii="宋体" w:hAnsi="宋体" w:hint="eastAsia"/>
          <w:sz w:val="28"/>
          <w:szCs w:val="28"/>
        </w:rPr>
      </w:pPr>
      <w:r w:rsidRPr="00CB1669">
        <w:rPr>
          <w:rFonts w:ascii="宋体" w:hAnsi="宋体"/>
          <w:sz w:val="28"/>
          <w:szCs w:val="28"/>
        </w:rPr>
        <w:t>电影作为人们生活中不可或缺的一部分，其购票系统的设计和实现至关重要。本论文旨在探索并实现一种全新的电影购票系统，通过结合Vue3、Node.js和Python爬虫技术，旨在为用户和电影院提供更出色的服务和体验，从而推动整个电影产业的发展。</w:t>
      </w:r>
    </w:p>
    <w:p w14:paraId="2E25607E" w14:textId="77777777" w:rsidR="00CB1669" w:rsidRPr="00CB1669" w:rsidRDefault="00CB1669" w:rsidP="00CB1669">
      <w:pPr>
        <w:spacing w:line="276" w:lineRule="auto"/>
        <w:ind w:firstLineChars="200" w:firstLine="560"/>
        <w:rPr>
          <w:rFonts w:ascii="宋体" w:hAnsi="宋体" w:hint="eastAsia"/>
          <w:sz w:val="28"/>
          <w:szCs w:val="28"/>
        </w:rPr>
      </w:pPr>
      <w:r w:rsidRPr="00CB1669">
        <w:rPr>
          <w:rFonts w:ascii="宋体" w:hAnsi="宋体"/>
          <w:sz w:val="28"/>
          <w:szCs w:val="28"/>
        </w:rPr>
        <w:t>在这个系统中，前端技术Vue3被用于构建用户友好的界面。Vue3具有灵活、高效的特性，能够帮助开发</w:t>
      </w:r>
      <w:proofErr w:type="gramStart"/>
      <w:r w:rsidRPr="00CB1669">
        <w:rPr>
          <w:rFonts w:ascii="宋体" w:hAnsi="宋体"/>
          <w:sz w:val="28"/>
          <w:szCs w:val="28"/>
        </w:rPr>
        <w:t>者快速</w:t>
      </w:r>
      <w:proofErr w:type="gramEnd"/>
      <w:r w:rsidRPr="00CB1669">
        <w:rPr>
          <w:rFonts w:ascii="宋体" w:hAnsi="宋体"/>
          <w:sz w:val="28"/>
          <w:szCs w:val="28"/>
        </w:rPr>
        <w:t>构建交互式的前端页面。通过Vue3，用户可以轻松地浏览电影信息，选择座位，并完成购票流程。优雅的界面设计和流畅的交互体验将大大提升用户的购票体验。</w:t>
      </w:r>
    </w:p>
    <w:p w14:paraId="6AF39803" w14:textId="77777777" w:rsidR="00CB1669" w:rsidRPr="00CB1669" w:rsidRDefault="00CB1669" w:rsidP="00CB1669">
      <w:pPr>
        <w:spacing w:line="276" w:lineRule="auto"/>
        <w:ind w:firstLineChars="200" w:firstLine="560"/>
        <w:rPr>
          <w:rFonts w:ascii="宋体" w:hAnsi="宋体" w:hint="eastAsia"/>
          <w:sz w:val="28"/>
          <w:szCs w:val="28"/>
        </w:rPr>
      </w:pPr>
      <w:r w:rsidRPr="00CB1669">
        <w:rPr>
          <w:rFonts w:ascii="宋体" w:hAnsi="宋体"/>
          <w:sz w:val="28"/>
          <w:szCs w:val="28"/>
        </w:rPr>
        <w:t>而在后端方面，Node.js被选用用于实现订单管理和数据存储。作为一种轻量级、高效的后端技术，Node.js具有非阻塞I/O、事件驱动等特性，能够处理大量并发请求，并且与前端的数据交互更为便捷。通过Node.js，系统可以实现订单的快速处理和数据的高效存储，保障了系统的稳定性和可靠性。</w:t>
      </w:r>
    </w:p>
    <w:p w14:paraId="1E1BADEB" w14:textId="46FA2DBE" w:rsidR="00CB1669" w:rsidRPr="00CB1669" w:rsidRDefault="00CB1669" w:rsidP="00CB1669">
      <w:pPr>
        <w:spacing w:line="276" w:lineRule="auto"/>
        <w:ind w:firstLineChars="200" w:firstLine="560"/>
        <w:rPr>
          <w:rFonts w:ascii="宋体" w:hAnsi="宋体" w:hint="eastAsia"/>
          <w:sz w:val="28"/>
          <w:szCs w:val="28"/>
        </w:rPr>
      </w:pPr>
      <w:r w:rsidRPr="00CB1669">
        <w:rPr>
          <w:rFonts w:ascii="宋体" w:hAnsi="宋体"/>
          <w:sz w:val="28"/>
          <w:szCs w:val="28"/>
        </w:rPr>
        <w:t>此外，为了获取电影信息并保持数据的</w:t>
      </w:r>
      <w:r>
        <w:rPr>
          <w:rFonts w:ascii="宋体" w:hAnsi="宋体" w:hint="eastAsia"/>
          <w:sz w:val="28"/>
          <w:szCs w:val="28"/>
        </w:rPr>
        <w:t>准确性</w:t>
      </w:r>
      <w:r w:rsidRPr="00CB1669">
        <w:rPr>
          <w:rFonts w:ascii="宋体" w:hAnsi="宋体"/>
          <w:sz w:val="28"/>
          <w:szCs w:val="28"/>
        </w:rPr>
        <w:t>，本系统还集成了Python爬虫技术。借助Python强大的爬虫框架，系统能够自动化地抓取</w:t>
      </w:r>
      <w:r>
        <w:rPr>
          <w:rFonts w:ascii="宋体" w:hAnsi="宋体" w:hint="eastAsia"/>
          <w:sz w:val="28"/>
          <w:szCs w:val="28"/>
        </w:rPr>
        <w:t>猫眼</w:t>
      </w:r>
      <w:r w:rsidRPr="00CB1669">
        <w:rPr>
          <w:rFonts w:ascii="宋体" w:hAnsi="宋体"/>
          <w:sz w:val="28"/>
          <w:szCs w:val="28"/>
        </w:rPr>
        <w:t>网站的电影信息，并将其</w:t>
      </w:r>
      <w:r>
        <w:rPr>
          <w:rFonts w:ascii="宋体" w:hAnsi="宋体" w:hint="eastAsia"/>
          <w:sz w:val="28"/>
          <w:szCs w:val="28"/>
        </w:rPr>
        <w:t>存储到文件</w:t>
      </w:r>
      <w:r w:rsidRPr="00CB1669">
        <w:rPr>
          <w:rFonts w:ascii="宋体" w:hAnsi="宋体"/>
          <w:sz w:val="28"/>
          <w:szCs w:val="28"/>
        </w:rPr>
        <w:t>中。</w:t>
      </w:r>
    </w:p>
    <w:p w14:paraId="26EBC98B" w14:textId="3B63A6C0" w:rsidR="00CB1669" w:rsidRPr="00CB1669" w:rsidRDefault="00CB1669" w:rsidP="00CB1669">
      <w:pPr>
        <w:spacing w:line="276" w:lineRule="auto"/>
        <w:ind w:firstLineChars="200" w:firstLine="560"/>
        <w:rPr>
          <w:rFonts w:ascii="宋体" w:hAnsi="宋体" w:hint="eastAsia"/>
          <w:sz w:val="28"/>
          <w:szCs w:val="28"/>
        </w:rPr>
      </w:pPr>
      <w:r w:rsidRPr="00CB1669">
        <w:rPr>
          <w:rFonts w:ascii="宋体" w:hAnsi="宋体"/>
          <w:sz w:val="28"/>
          <w:szCs w:val="28"/>
        </w:rPr>
        <w:t>本论文将详细介绍系统的设计思路、技术架构以及实际应用效果。通过深入分析系统的优势和特点，展示系统在提升用户体验、优化数据管理以及提高系统性能方面的显著优势。</w:t>
      </w:r>
    </w:p>
    <w:p w14:paraId="60965E3C" w14:textId="77777777" w:rsidR="00CB1669" w:rsidRPr="00CB1669" w:rsidRDefault="00CB1669" w:rsidP="00CB1669">
      <w:pPr>
        <w:spacing w:line="276" w:lineRule="auto"/>
        <w:rPr>
          <w:rFonts w:ascii="宋体" w:hAnsi="宋体" w:hint="eastAsia"/>
          <w:sz w:val="28"/>
          <w:szCs w:val="28"/>
        </w:rPr>
      </w:pPr>
    </w:p>
    <w:p w14:paraId="3F9A7977" w14:textId="28183AA0" w:rsidR="00D90FCA" w:rsidRDefault="00000000" w:rsidP="00D90FCA">
      <w:pPr>
        <w:spacing w:line="276" w:lineRule="auto"/>
        <w:rPr>
          <w:noProof/>
        </w:rPr>
      </w:pPr>
      <w:r w:rsidRPr="00CB1669">
        <w:rPr>
          <w:rFonts w:ascii="宋体" w:hAnsi="宋体" w:hint="eastAsia"/>
          <w:b/>
          <w:bCs/>
          <w:sz w:val="28"/>
          <w:szCs w:val="28"/>
        </w:rPr>
        <w:t>关键词：</w:t>
      </w:r>
      <w:r w:rsidR="00EE41AD" w:rsidRPr="00CB1669">
        <w:rPr>
          <w:rFonts w:ascii="宋体" w:hAnsi="宋体"/>
          <w:b/>
          <w:bCs/>
          <w:sz w:val="28"/>
          <w:szCs w:val="28"/>
        </w:rPr>
        <w:t>Vue3</w:t>
      </w:r>
      <w:r w:rsidR="004E6636">
        <w:rPr>
          <w:rFonts w:ascii="宋体" w:hAnsi="宋体" w:hint="eastAsia"/>
          <w:b/>
          <w:bCs/>
          <w:sz w:val="28"/>
          <w:szCs w:val="28"/>
        </w:rPr>
        <w:t xml:space="preserve">  </w:t>
      </w:r>
      <w:r w:rsidR="00EE41AD" w:rsidRPr="00CB1669">
        <w:rPr>
          <w:rFonts w:ascii="宋体" w:hAnsi="宋体"/>
          <w:b/>
          <w:bCs/>
          <w:sz w:val="28"/>
          <w:szCs w:val="28"/>
        </w:rPr>
        <w:t>Node.js</w:t>
      </w:r>
      <w:r w:rsidR="004E6636">
        <w:rPr>
          <w:rFonts w:ascii="宋体" w:hAnsi="宋体" w:hint="eastAsia"/>
          <w:b/>
          <w:bCs/>
          <w:sz w:val="28"/>
          <w:szCs w:val="28"/>
        </w:rPr>
        <w:t xml:space="preserve">  </w:t>
      </w:r>
      <w:r w:rsidR="00EE41AD" w:rsidRPr="00CB1669">
        <w:rPr>
          <w:rFonts w:ascii="宋体" w:hAnsi="宋体"/>
          <w:b/>
          <w:bCs/>
          <w:sz w:val="28"/>
          <w:szCs w:val="28"/>
        </w:rPr>
        <w:t>Python爬虫</w:t>
      </w:r>
      <w:r w:rsidR="00D90FCA">
        <w:rPr>
          <w:rFonts w:ascii="宋体" w:hAnsi="宋体"/>
          <w:b/>
          <w:bCs/>
          <w:sz w:val="28"/>
          <w:szCs w:val="28"/>
        </w:rPr>
        <w:fldChar w:fldCharType="begin"/>
      </w:r>
      <w:r w:rsidR="00D90FCA">
        <w:rPr>
          <w:rFonts w:ascii="宋体" w:hAnsi="宋体"/>
          <w:b/>
          <w:bCs/>
          <w:sz w:val="28"/>
          <w:szCs w:val="28"/>
        </w:rPr>
        <w:instrText xml:space="preserve"> TOC \o "1-3" \h \z \u </w:instrText>
      </w:r>
      <w:r w:rsidR="00D90FCA">
        <w:rPr>
          <w:rFonts w:ascii="宋体" w:hAnsi="宋体"/>
          <w:b/>
          <w:bCs/>
          <w:sz w:val="28"/>
          <w:szCs w:val="28"/>
        </w:rPr>
        <w:fldChar w:fldCharType="separate"/>
      </w:r>
    </w:p>
    <w:p w14:paraId="79D6E49B" w14:textId="595D6368" w:rsidR="002052EC" w:rsidRPr="002052EC" w:rsidRDefault="00D90FCA" w:rsidP="002052EC">
      <w:pPr>
        <w:spacing w:line="276" w:lineRule="auto"/>
        <w:rPr>
          <w:rFonts w:ascii="宋体" w:hAnsi="宋体" w:hint="eastAsia"/>
          <w:b/>
          <w:bCs/>
          <w:sz w:val="28"/>
          <w:szCs w:val="28"/>
        </w:rPr>
      </w:pPr>
      <w:r>
        <w:rPr>
          <w:rFonts w:ascii="宋体" w:hAnsi="宋体"/>
          <w:b/>
          <w:bCs/>
          <w:sz w:val="28"/>
          <w:szCs w:val="28"/>
        </w:rPr>
        <w:lastRenderedPageBreak/>
        <w:fldChar w:fldCharType="end"/>
      </w:r>
      <w:r w:rsidR="002052EC" w:rsidRPr="002052EC">
        <w:t xml:space="preserve"> </w:t>
      </w:r>
      <w:r w:rsidR="002052EC" w:rsidRPr="002052EC">
        <w:rPr>
          <w:rFonts w:ascii="宋体" w:hAnsi="宋体"/>
          <w:b/>
          <w:bCs/>
          <w:sz w:val="28"/>
          <w:szCs w:val="28"/>
        </w:rPr>
        <w:t>Abstract:</w:t>
      </w:r>
    </w:p>
    <w:p w14:paraId="440D0D89" w14:textId="77777777" w:rsidR="002052EC" w:rsidRPr="002052EC" w:rsidRDefault="002052EC" w:rsidP="00FB2211">
      <w:pPr>
        <w:ind w:firstLineChars="200" w:firstLine="560"/>
        <w:rPr>
          <w:rFonts w:ascii="宋体" w:hAnsi="宋体" w:hint="eastAsia"/>
          <w:sz w:val="28"/>
          <w:szCs w:val="28"/>
        </w:rPr>
      </w:pPr>
      <w:r w:rsidRPr="002052EC">
        <w:rPr>
          <w:rFonts w:ascii="宋体" w:hAnsi="宋体"/>
          <w:sz w:val="28"/>
          <w:szCs w:val="28"/>
        </w:rPr>
        <w:t>As an indispensable part of people's lives, the design and implementation of the movie ticketing system are crucial. This paper aims to explore and implement a brand-new movie ticketing system, which combines Vue3, Node.js, and Python web scraping technology, aiming to provide better services and experiences for users and cinemas, thus promoting the development of the entire film industry.</w:t>
      </w:r>
    </w:p>
    <w:p w14:paraId="43CD2B18" w14:textId="77777777" w:rsidR="002052EC" w:rsidRPr="002052EC" w:rsidRDefault="002052EC" w:rsidP="00FB2211">
      <w:pPr>
        <w:ind w:firstLineChars="200" w:firstLine="560"/>
        <w:rPr>
          <w:rFonts w:ascii="宋体" w:hAnsi="宋体" w:hint="eastAsia"/>
          <w:sz w:val="28"/>
          <w:szCs w:val="28"/>
        </w:rPr>
      </w:pPr>
      <w:r w:rsidRPr="002052EC">
        <w:rPr>
          <w:rFonts w:ascii="宋体" w:hAnsi="宋体"/>
          <w:sz w:val="28"/>
          <w:szCs w:val="28"/>
        </w:rPr>
        <w:t>In this system, the frontend technology Vue3 is used to build a user-friendly interface. Vue3, with its flexible and efficient features, can help developers quickly build interactive frontend pages. Through Vue3, users can easily browse movie information, select seats, and complete the ticketing process. Elegant interface design and smooth interactive experience will greatly enhance the user's ticketing experience.</w:t>
      </w:r>
    </w:p>
    <w:p w14:paraId="30FB07E5" w14:textId="77777777" w:rsidR="002052EC" w:rsidRPr="002052EC" w:rsidRDefault="002052EC" w:rsidP="00FB2211">
      <w:pPr>
        <w:ind w:firstLineChars="200" w:firstLine="560"/>
        <w:rPr>
          <w:rFonts w:ascii="宋体" w:hAnsi="宋体" w:hint="eastAsia"/>
          <w:sz w:val="28"/>
          <w:szCs w:val="28"/>
        </w:rPr>
      </w:pPr>
      <w:r w:rsidRPr="002052EC">
        <w:rPr>
          <w:rFonts w:ascii="宋体" w:hAnsi="宋体"/>
          <w:sz w:val="28"/>
          <w:szCs w:val="28"/>
        </w:rPr>
        <w:t xml:space="preserve">In terms of the backend, Node.js is chosen to implement order management and data storage. As a lightweight and efficient backend technology, Node.js has features such as non-blocking I/O and event-driven, which can handle a large number of concurrent requests and make data interaction with the frontend more convenient. Through Node.js, the system can achieve rapid order processing and efficient data storage, ensuring the stability and </w:t>
      </w:r>
      <w:r w:rsidRPr="002052EC">
        <w:rPr>
          <w:rFonts w:ascii="宋体" w:hAnsi="宋体"/>
          <w:sz w:val="28"/>
          <w:szCs w:val="28"/>
        </w:rPr>
        <w:lastRenderedPageBreak/>
        <w:t>reliability of the system.</w:t>
      </w:r>
    </w:p>
    <w:p w14:paraId="296A9D4E" w14:textId="77777777" w:rsidR="002052EC" w:rsidRPr="002052EC" w:rsidRDefault="002052EC" w:rsidP="00FB2211">
      <w:pPr>
        <w:ind w:firstLineChars="200" w:firstLine="560"/>
        <w:rPr>
          <w:rFonts w:ascii="宋体" w:hAnsi="宋体" w:hint="eastAsia"/>
          <w:sz w:val="28"/>
          <w:szCs w:val="28"/>
        </w:rPr>
      </w:pPr>
      <w:r w:rsidRPr="002052EC">
        <w:rPr>
          <w:rFonts w:ascii="宋体" w:hAnsi="宋体"/>
          <w:sz w:val="28"/>
          <w:szCs w:val="28"/>
        </w:rPr>
        <w:t xml:space="preserve">Furthermore, in order to obtain movie information and maintain data accuracy, this system also integrates Python web scraping technology. With the powerful web scraping framework of Python, the system can automatically fetch movie information from the </w:t>
      </w:r>
      <w:proofErr w:type="spellStart"/>
      <w:r w:rsidRPr="002052EC">
        <w:rPr>
          <w:rFonts w:ascii="宋体" w:hAnsi="宋体"/>
          <w:sz w:val="28"/>
          <w:szCs w:val="28"/>
        </w:rPr>
        <w:t>Maoyan</w:t>
      </w:r>
      <w:proofErr w:type="spellEnd"/>
      <w:r w:rsidRPr="002052EC">
        <w:rPr>
          <w:rFonts w:ascii="宋体" w:hAnsi="宋体"/>
          <w:sz w:val="28"/>
          <w:szCs w:val="28"/>
        </w:rPr>
        <w:t xml:space="preserve"> website and store it in files.</w:t>
      </w:r>
    </w:p>
    <w:p w14:paraId="7A218D41" w14:textId="77777777" w:rsidR="002052EC" w:rsidRPr="002052EC" w:rsidRDefault="002052EC" w:rsidP="00FB2211">
      <w:pPr>
        <w:ind w:firstLineChars="200" w:firstLine="560"/>
        <w:rPr>
          <w:rFonts w:ascii="宋体" w:hAnsi="宋体" w:hint="eastAsia"/>
          <w:sz w:val="28"/>
          <w:szCs w:val="28"/>
        </w:rPr>
      </w:pPr>
      <w:r w:rsidRPr="002052EC">
        <w:rPr>
          <w:rFonts w:ascii="宋体" w:hAnsi="宋体"/>
          <w:sz w:val="28"/>
          <w:szCs w:val="28"/>
        </w:rPr>
        <w:t>This paper will detail the design ideas, technical architecture, and practical application effects of the system. Through in-depth analysis of the advantages and characteristics of the system, it demonstrates significant advantages in improving user experience, optimizing data management, and enhancing system performance.</w:t>
      </w:r>
    </w:p>
    <w:p w14:paraId="7434E13C" w14:textId="77777777" w:rsidR="002052EC" w:rsidRPr="002052EC" w:rsidRDefault="002052EC" w:rsidP="002052EC">
      <w:pPr>
        <w:spacing w:line="276" w:lineRule="auto"/>
        <w:rPr>
          <w:rFonts w:ascii="宋体" w:hAnsi="宋体" w:hint="eastAsia"/>
          <w:sz w:val="28"/>
          <w:szCs w:val="28"/>
        </w:rPr>
      </w:pPr>
    </w:p>
    <w:p w14:paraId="3E89869C" w14:textId="31D3D819" w:rsidR="0093156D" w:rsidRDefault="002052EC" w:rsidP="002052EC">
      <w:pPr>
        <w:spacing w:line="276" w:lineRule="auto"/>
        <w:rPr>
          <w:rFonts w:ascii="宋体" w:hAnsi="宋体"/>
          <w:b/>
          <w:bCs/>
          <w:sz w:val="28"/>
          <w:szCs w:val="28"/>
        </w:rPr>
      </w:pPr>
      <w:r w:rsidRPr="00FB2211">
        <w:rPr>
          <w:rFonts w:ascii="宋体" w:hAnsi="宋体"/>
          <w:b/>
          <w:bCs/>
          <w:sz w:val="28"/>
          <w:szCs w:val="28"/>
        </w:rPr>
        <w:t>Keywords:</w:t>
      </w:r>
      <w:r w:rsidRPr="002052EC">
        <w:rPr>
          <w:rFonts w:ascii="宋体" w:hAnsi="宋体"/>
          <w:sz w:val="28"/>
          <w:szCs w:val="28"/>
        </w:rPr>
        <w:t xml:space="preserve"> </w:t>
      </w:r>
      <w:r w:rsidRPr="002052EC">
        <w:rPr>
          <w:rFonts w:ascii="宋体" w:hAnsi="宋体"/>
          <w:b/>
          <w:bCs/>
          <w:sz w:val="28"/>
          <w:szCs w:val="28"/>
        </w:rPr>
        <w:t xml:space="preserve">Vue3 </w:t>
      </w:r>
      <w:r>
        <w:rPr>
          <w:rFonts w:ascii="宋体" w:hAnsi="宋体" w:hint="eastAsia"/>
          <w:b/>
          <w:bCs/>
          <w:sz w:val="28"/>
          <w:szCs w:val="28"/>
        </w:rPr>
        <w:t xml:space="preserve"> </w:t>
      </w:r>
      <w:r w:rsidR="00FB2211">
        <w:rPr>
          <w:rFonts w:ascii="宋体" w:hAnsi="宋体" w:hint="eastAsia"/>
          <w:b/>
          <w:bCs/>
          <w:sz w:val="28"/>
          <w:szCs w:val="28"/>
        </w:rPr>
        <w:t xml:space="preserve">  </w:t>
      </w:r>
      <w:r w:rsidRPr="002052EC">
        <w:rPr>
          <w:rFonts w:ascii="宋体" w:hAnsi="宋体"/>
          <w:b/>
          <w:bCs/>
          <w:sz w:val="28"/>
          <w:szCs w:val="28"/>
        </w:rPr>
        <w:t>Node.js</w:t>
      </w:r>
      <w:r>
        <w:rPr>
          <w:rFonts w:ascii="宋体" w:hAnsi="宋体" w:hint="eastAsia"/>
          <w:b/>
          <w:bCs/>
          <w:sz w:val="28"/>
          <w:szCs w:val="28"/>
        </w:rPr>
        <w:t xml:space="preserve"> </w:t>
      </w:r>
      <w:r w:rsidR="00FB2211">
        <w:rPr>
          <w:rFonts w:ascii="宋体" w:hAnsi="宋体" w:hint="eastAsia"/>
          <w:b/>
          <w:bCs/>
          <w:sz w:val="28"/>
          <w:szCs w:val="28"/>
        </w:rPr>
        <w:t xml:space="preserve"> </w:t>
      </w:r>
      <w:r w:rsidRPr="002052EC">
        <w:rPr>
          <w:rFonts w:ascii="宋体" w:hAnsi="宋体"/>
          <w:b/>
          <w:bCs/>
          <w:sz w:val="28"/>
          <w:szCs w:val="28"/>
        </w:rPr>
        <w:t xml:space="preserve"> </w:t>
      </w:r>
      <w:r w:rsidR="00FB2211">
        <w:rPr>
          <w:rFonts w:ascii="宋体" w:hAnsi="宋体" w:hint="eastAsia"/>
          <w:b/>
          <w:bCs/>
          <w:sz w:val="28"/>
          <w:szCs w:val="28"/>
        </w:rPr>
        <w:t xml:space="preserve"> </w:t>
      </w:r>
      <w:r w:rsidRPr="002052EC">
        <w:rPr>
          <w:rFonts w:ascii="宋体" w:hAnsi="宋体"/>
          <w:b/>
          <w:bCs/>
          <w:sz w:val="28"/>
          <w:szCs w:val="28"/>
        </w:rPr>
        <w:t>Python web scraping</w:t>
      </w:r>
    </w:p>
    <w:p w14:paraId="1FC9E559" w14:textId="77777777" w:rsidR="00FB0E9A" w:rsidRPr="00FB0E9A" w:rsidRDefault="00FB0E9A" w:rsidP="002052EC">
      <w:pPr>
        <w:spacing w:line="276" w:lineRule="auto"/>
        <w:rPr>
          <w:rFonts w:ascii="宋体" w:hAnsi="宋体" w:hint="eastAsia"/>
          <w:b/>
          <w:bCs/>
          <w:sz w:val="28"/>
          <w:szCs w:val="28"/>
        </w:rPr>
      </w:pPr>
    </w:p>
    <w:p w14:paraId="3091DF7B" w14:textId="2F8ACB77" w:rsidR="00EB087F" w:rsidRPr="00EC3504" w:rsidRDefault="0093156D" w:rsidP="0093156D">
      <w:pPr>
        <w:pStyle w:val="1"/>
        <w:pageBreakBefore/>
        <w:jc w:val="center"/>
        <w:rPr>
          <w:rFonts w:ascii="黑体" w:eastAsia="黑体" w:hAnsi="黑体" w:hint="eastAsia"/>
          <w:sz w:val="36"/>
          <w:szCs w:val="36"/>
        </w:rPr>
      </w:pPr>
      <w:bookmarkStart w:id="0" w:name="_Toc73568695"/>
      <w:bookmarkStart w:id="1" w:name="_Toc163921163"/>
      <w:bookmarkStart w:id="2" w:name="_Toc164074441"/>
      <w:bookmarkStart w:id="3" w:name="_Toc164075413"/>
      <w:bookmarkStart w:id="4" w:name="_Toc166662619"/>
      <w:bookmarkStart w:id="5" w:name="_Toc166662908"/>
      <w:r w:rsidRPr="00EC3504">
        <w:rPr>
          <w:rFonts w:ascii="黑体" w:eastAsia="黑体" w:hAnsi="黑体" w:hint="eastAsia"/>
          <w:sz w:val="36"/>
          <w:szCs w:val="36"/>
        </w:rPr>
        <w:lastRenderedPageBreak/>
        <w:t>第1章  绪论</w:t>
      </w:r>
      <w:bookmarkEnd w:id="0"/>
      <w:bookmarkEnd w:id="1"/>
      <w:bookmarkEnd w:id="2"/>
      <w:bookmarkEnd w:id="3"/>
      <w:bookmarkEnd w:id="4"/>
      <w:bookmarkEnd w:id="5"/>
    </w:p>
    <w:p w14:paraId="0505952F" w14:textId="75C9F629" w:rsidR="003D3313" w:rsidRPr="003D3313" w:rsidRDefault="00000000" w:rsidP="003D3313">
      <w:pPr>
        <w:pStyle w:val="2"/>
        <w:rPr>
          <w:rFonts w:ascii="黑体" w:eastAsia="黑体" w:hAnsi="黑体"/>
          <w:sz w:val="30"/>
          <w:szCs w:val="30"/>
        </w:rPr>
      </w:pPr>
      <w:bookmarkStart w:id="6" w:name="_Toc73568696"/>
      <w:bookmarkStart w:id="7" w:name="_Toc163921164"/>
      <w:bookmarkStart w:id="8" w:name="_Toc164074442"/>
      <w:bookmarkStart w:id="9" w:name="_Toc164075414"/>
      <w:bookmarkStart w:id="10" w:name="_Toc166662620"/>
      <w:bookmarkStart w:id="11" w:name="_Toc166662909"/>
      <w:r w:rsidRPr="00EC3504">
        <w:rPr>
          <w:rFonts w:ascii="黑体" w:eastAsia="黑体" w:hAnsi="黑体"/>
          <w:sz w:val="30"/>
          <w:szCs w:val="30"/>
        </w:rPr>
        <w:t xml:space="preserve">1.1  </w:t>
      </w:r>
      <w:bookmarkEnd w:id="6"/>
      <w:r w:rsidR="003D3313" w:rsidRPr="003D3313">
        <w:rPr>
          <w:rFonts w:ascii="黑体" w:eastAsia="黑体" w:hAnsi="黑体"/>
          <w:sz w:val="30"/>
          <w:szCs w:val="30"/>
        </w:rPr>
        <w:t>电影产业发展背景</w:t>
      </w:r>
      <w:bookmarkEnd w:id="7"/>
      <w:bookmarkEnd w:id="8"/>
      <w:bookmarkEnd w:id="9"/>
      <w:bookmarkEnd w:id="10"/>
      <w:bookmarkEnd w:id="11"/>
    </w:p>
    <w:p w14:paraId="1FF017EF" w14:textId="76C829F2" w:rsidR="00EE41AD" w:rsidRPr="00EE41AD" w:rsidRDefault="003D3313" w:rsidP="00746A28">
      <w:pPr>
        <w:spacing w:line="276" w:lineRule="auto"/>
        <w:ind w:firstLineChars="200" w:firstLine="480"/>
      </w:pPr>
      <w:r w:rsidRPr="003D3313">
        <w:rPr>
          <w:rFonts w:ascii="宋体" w:hAnsi="宋体"/>
          <w:sz w:val="24"/>
        </w:rPr>
        <w:t>电影作为一种重要的文化娱乐形式，自诞生以来就受到人们的青睐。随着社会经济的不断发展和科技的进步，电影产业也迎来了蓬勃的发展。从最初的黑白无声电影到如今的3D、4D影片，电影技术不断创新，内容不断丰富，观影体验也日益提升。</w:t>
      </w:r>
    </w:p>
    <w:p w14:paraId="63155EF3" w14:textId="01CE90CB" w:rsidR="00EB087F" w:rsidRDefault="00000000">
      <w:pPr>
        <w:pStyle w:val="2"/>
        <w:rPr>
          <w:rFonts w:ascii="黑体" w:eastAsia="黑体" w:hAnsi="黑体"/>
          <w:sz w:val="30"/>
          <w:szCs w:val="30"/>
        </w:rPr>
      </w:pPr>
      <w:bookmarkStart w:id="12" w:name="_Toc73568697"/>
      <w:bookmarkStart w:id="13" w:name="_Toc163921165"/>
      <w:bookmarkStart w:id="14" w:name="_Toc164074443"/>
      <w:bookmarkStart w:id="15" w:name="_Toc164075415"/>
      <w:bookmarkStart w:id="16" w:name="_Toc166662621"/>
      <w:bookmarkStart w:id="17" w:name="_Toc166662910"/>
      <w:r w:rsidRPr="00EC3504">
        <w:rPr>
          <w:rFonts w:ascii="黑体" w:eastAsia="黑体" w:hAnsi="黑体"/>
          <w:sz w:val="30"/>
          <w:szCs w:val="30"/>
        </w:rPr>
        <w:t xml:space="preserve">1.2  </w:t>
      </w:r>
      <w:bookmarkEnd w:id="12"/>
      <w:r w:rsidR="003D3313" w:rsidRPr="003D3313">
        <w:rPr>
          <w:rFonts w:ascii="黑体" w:eastAsia="黑体" w:hAnsi="黑体"/>
          <w:sz w:val="30"/>
          <w:szCs w:val="30"/>
        </w:rPr>
        <w:t>电影购票系统的重要性</w:t>
      </w:r>
      <w:bookmarkEnd w:id="13"/>
      <w:bookmarkEnd w:id="14"/>
      <w:bookmarkEnd w:id="15"/>
      <w:bookmarkEnd w:id="16"/>
      <w:bookmarkEnd w:id="17"/>
    </w:p>
    <w:p w14:paraId="7A76E352" w14:textId="661B3283" w:rsidR="00EB087F" w:rsidRPr="003D3313" w:rsidRDefault="003D3313" w:rsidP="00746A28">
      <w:pPr>
        <w:spacing w:line="276" w:lineRule="auto"/>
        <w:ind w:firstLineChars="200" w:firstLine="480"/>
        <w:rPr>
          <w:rFonts w:ascii="宋体" w:hAnsi="宋体" w:hint="eastAsia"/>
          <w:sz w:val="24"/>
        </w:rPr>
      </w:pPr>
      <w:r w:rsidRPr="003D3313">
        <w:rPr>
          <w:rFonts w:ascii="宋体" w:hAnsi="宋体"/>
          <w:sz w:val="24"/>
        </w:rPr>
        <w:t>随着互联网的普及和移动设备的普及，线上购票成为了观影的主流方式之一。传统的电影购票方式存在一些不便之处，如排队购票、无法提前选</w:t>
      </w:r>
      <w:proofErr w:type="gramStart"/>
      <w:r w:rsidRPr="003D3313">
        <w:rPr>
          <w:rFonts w:ascii="宋体" w:hAnsi="宋体"/>
          <w:sz w:val="24"/>
        </w:rPr>
        <w:t>座等</w:t>
      </w:r>
      <w:proofErr w:type="gramEnd"/>
      <w:r w:rsidRPr="003D3313">
        <w:rPr>
          <w:rFonts w:ascii="宋体" w:hAnsi="宋体"/>
          <w:sz w:val="24"/>
        </w:rPr>
        <w:t>问题。因此，开发一种便捷、高效的电影购票系统对于提升用户体验具有重要意义。</w:t>
      </w:r>
    </w:p>
    <w:p w14:paraId="3DFBBD9F" w14:textId="5878C8ED" w:rsidR="00EB087F" w:rsidRPr="00EC3504" w:rsidRDefault="00000000">
      <w:pPr>
        <w:pStyle w:val="2"/>
        <w:rPr>
          <w:rFonts w:ascii="黑体" w:eastAsia="黑体" w:hAnsi="黑体"/>
          <w:sz w:val="30"/>
          <w:szCs w:val="30"/>
        </w:rPr>
      </w:pPr>
      <w:bookmarkStart w:id="18" w:name="_Toc73568700"/>
      <w:bookmarkStart w:id="19" w:name="_Toc163921166"/>
      <w:bookmarkStart w:id="20" w:name="_Toc164074444"/>
      <w:bookmarkStart w:id="21" w:name="_Toc164075416"/>
      <w:bookmarkStart w:id="22" w:name="_Toc166662622"/>
      <w:bookmarkStart w:id="23" w:name="_Toc166662911"/>
      <w:r w:rsidRPr="00EC3504">
        <w:rPr>
          <w:rFonts w:ascii="黑体" w:eastAsia="黑体" w:hAnsi="黑体"/>
          <w:sz w:val="30"/>
          <w:szCs w:val="30"/>
        </w:rPr>
        <w:t xml:space="preserve">1.3  </w:t>
      </w:r>
      <w:bookmarkEnd w:id="18"/>
      <w:r w:rsidR="003D3313" w:rsidRPr="003D3313">
        <w:rPr>
          <w:rFonts w:ascii="黑体" w:eastAsia="黑体" w:hAnsi="黑体"/>
          <w:sz w:val="30"/>
          <w:szCs w:val="30"/>
        </w:rPr>
        <w:t>研究目的和意义</w:t>
      </w:r>
      <w:bookmarkEnd w:id="19"/>
      <w:bookmarkEnd w:id="20"/>
      <w:bookmarkEnd w:id="21"/>
      <w:bookmarkEnd w:id="22"/>
      <w:bookmarkEnd w:id="23"/>
    </w:p>
    <w:p w14:paraId="6F21BCF6" w14:textId="724778B5" w:rsidR="00EB087F" w:rsidRDefault="003D3313" w:rsidP="00746A28">
      <w:pPr>
        <w:spacing w:line="276" w:lineRule="auto"/>
        <w:ind w:firstLineChars="200" w:firstLine="480"/>
        <w:rPr>
          <w:rFonts w:ascii="宋体" w:hAnsi="宋体" w:hint="eastAsia"/>
          <w:sz w:val="24"/>
        </w:rPr>
      </w:pPr>
      <w:r w:rsidRPr="003D3313">
        <w:rPr>
          <w:rFonts w:ascii="宋体" w:hAnsi="宋体"/>
          <w:sz w:val="24"/>
        </w:rPr>
        <w:t>本论文旨在设计并实现一种基于Vue3、Node.js和Python爬虫的电影购票系统，以提升用户购票体验、优化票务管理，推动电影产业的发展。通过前端技术构建用户友好的界面，后端技术实现订单管理和数据存储，以及爬虫技术获取电影信息，为用户和电影院提供更优质的服务和体验。</w:t>
      </w:r>
    </w:p>
    <w:p w14:paraId="24C3F8FA" w14:textId="77777777" w:rsidR="00B94588" w:rsidRPr="003D3313" w:rsidRDefault="00B94588" w:rsidP="00746A28">
      <w:pPr>
        <w:spacing w:line="276" w:lineRule="auto"/>
        <w:ind w:firstLineChars="200" w:firstLine="480"/>
        <w:rPr>
          <w:rFonts w:ascii="宋体" w:hAnsi="宋体" w:hint="eastAsia"/>
          <w:sz w:val="24"/>
        </w:rPr>
      </w:pPr>
    </w:p>
    <w:p w14:paraId="7BA3C7D3" w14:textId="2A617E91" w:rsidR="00EB087F" w:rsidRPr="00EC3504" w:rsidRDefault="00000000" w:rsidP="00FB2211">
      <w:pPr>
        <w:pStyle w:val="1"/>
        <w:pageBreakBefore/>
        <w:jc w:val="center"/>
        <w:rPr>
          <w:rFonts w:ascii="黑体" w:eastAsia="黑体" w:hAnsi="黑体" w:hint="eastAsia"/>
          <w:sz w:val="36"/>
          <w:szCs w:val="36"/>
        </w:rPr>
      </w:pPr>
      <w:bookmarkStart w:id="24" w:name="_Toc73568702"/>
      <w:bookmarkStart w:id="25" w:name="_Toc163921167"/>
      <w:bookmarkStart w:id="26" w:name="_Toc164074445"/>
      <w:bookmarkStart w:id="27" w:name="_Toc164075417"/>
      <w:bookmarkStart w:id="28" w:name="_Toc166662623"/>
      <w:bookmarkStart w:id="29" w:name="_Toc166662912"/>
      <w:r w:rsidRPr="00EC3504">
        <w:rPr>
          <w:rFonts w:ascii="黑体" w:eastAsia="黑体" w:hAnsi="黑体" w:hint="eastAsia"/>
          <w:sz w:val="36"/>
          <w:szCs w:val="36"/>
        </w:rPr>
        <w:lastRenderedPageBreak/>
        <w:t>第2章  系统设计</w:t>
      </w:r>
      <w:bookmarkEnd w:id="24"/>
      <w:bookmarkEnd w:id="25"/>
      <w:bookmarkEnd w:id="26"/>
      <w:bookmarkEnd w:id="27"/>
      <w:bookmarkEnd w:id="28"/>
      <w:bookmarkEnd w:id="29"/>
    </w:p>
    <w:p w14:paraId="3F0B4BDD" w14:textId="18C90DAE" w:rsidR="003D3313" w:rsidRDefault="00000000" w:rsidP="003D3313">
      <w:pPr>
        <w:pStyle w:val="2"/>
        <w:rPr>
          <w:rFonts w:ascii="Calibri" w:eastAsia="黑体" w:hAnsi="Calibri" w:cs="Calibri" w:hint="default"/>
          <w:sz w:val="30"/>
          <w:szCs w:val="30"/>
          <w:shd w:val="clear" w:color="auto" w:fill="FFFFFF"/>
        </w:rPr>
      </w:pPr>
      <w:bookmarkStart w:id="30" w:name="_Toc73568703"/>
      <w:bookmarkStart w:id="31" w:name="_Toc163921168"/>
      <w:bookmarkStart w:id="32" w:name="_Toc164074446"/>
      <w:bookmarkStart w:id="33" w:name="_Toc164075418"/>
      <w:bookmarkStart w:id="34" w:name="_Toc166662624"/>
      <w:bookmarkStart w:id="35" w:name="_Toc166662913"/>
      <w:r w:rsidRPr="00EC3504">
        <w:rPr>
          <w:rFonts w:ascii="黑体" w:eastAsia="黑体" w:hAnsi="黑体"/>
          <w:sz w:val="30"/>
          <w:szCs w:val="30"/>
        </w:rPr>
        <w:t xml:space="preserve">2.1 </w:t>
      </w:r>
      <w:bookmarkEnd w:id="30"/>
      <w:r w:rsidR="003D3313" w:rsidRPr="003D3313">
        <w:rPr>
          <w:rFonts w:ascii="Calibri" w:eastAsia="黑体" w:hAnsi="Calibri" w:cs="Calibri"/>
          <w:sz w:val="30"/>
          <w:szCs w:val="30"/>
          <w:shd w:val="clear" w:color="auto" w:fill="FFFFFF"/>
        </w:rPr>
        <w:t>系统总体架构设计</w:t>
      </w:r>
      <w:bookmarkEnd w:id="31"/>
      <w:bookmarkEnd w:id="32"/>
      <w:bookmarkEnd w:id="33"/>
      <w:bookmarkEnd w:id="34"/>
      <w:bookmarkEnd w:id="35"/>
    </w:p>
    <w:p w14:paraId="51321351" w14:textId="350E3521" w:rsidR="003D3313" w:rsidRDefault="003D3313" w:rsidP="001842E0">
      <w:pPr>
        <w:spacing w:line="276" w:lineRule="auto"/>
        <w:ind w:firstLineChars="200" w:firstLine="480"/>
        <w:rPr>
          <w:rFonts w:ascii="宋体" w:hAnsi="宋体" w:hint="eastAsia"/>
          <w:sz w:val="24"/>
        </w:rPr>
      </w:pPr>
      <w:r w:rsidRPr="003D3313">
        <w:rPr>
          <w:rFonts w:ascii="宋体" w:hAnsi="宋体"/>
          <w:sz w:val="24"/>
        </w:rPr>
        <w:t>本系统采用前后端分离的架构，前端使用Vue3框架，后端采用Node.js编写，数据库使用MySQL进行存储。同时，利用Python编写爬虫程序获取电影信息。系统主要包括用户模块、电影信息模块、订单管理模块和爬虫模块。</w:t>
      </w:r>
    </w:p>
    <w:p w14:paraId="5A90AF8D" w14:textId="77777777" w:rsidR="00B94588" w:rsidRDefault="00B94588" w:rsidP="001842E0">
      <w:pPr>
        <w:spacing w:line="276" w:lineRule="auto"/>
        <w:ind w:firstLineChars="200" w:firstLine="480"/>
        <w:rPr>
          <w:rFonts w:ascii="宋体" w:hAnsi="宋体" w:hint="eastAsia"/>
          <w:sz w:val="24"/>
        </w:rPr>
      </w:pPr>
    </w:p>
    <w:p w14:paraId="144A15C3" w14:textId="77777777" w:rsidR="00B94588" w:rsidRPr="003D3313" w:rsidRDefault="00B94588" w:rsidP="001842E0">
      <w:pPr>
        <w:spacing w:line="276" w:lineRule="auto"/>
        <w:ind w:firstLineChars="200" w:firstLine="480"/>
        <w:rPr>
          <w:rFonts w:ascii="宋体" w:hAnsi="宋体" w:hint="eastAsia"/>
          <w:sz w:val="24"/>
        </w:rPr>
      </w:pPr>
    </w:p>
    <w:p w14:paraId="334896F8" w14:textId="1CF4868A" w:rsidR="00EB087F" w:rsidRDefault="00000000">
      <w:pPr>
        <w:pStyle w:val="2"/>
        <w:rPr>
          <w:rFonts w:ascii="黑体" w:eastAsia="黑体" w:hAnsi="黑体"/>
          <w:sz w:val="30"/>
          <w:szCs w:val="30"/>
        </w:rPr>
      </w:pPr>
      <w:bookmarkStart w:id="36" w:name="_Toc73568704"/>
      <w:bookmarkStart w:id="37" w:name="_Toc163921169"/>
      <w:bookmarkStart w:id="38" w:name="_Toc164074447"/>
      <w:bookmarkStart w:id="39" w:name="_Toc164075419"/>
      <w:bookmarkStart w:id="40" w:name="_Toc166662625"/>
      <w:bookmarkStart w:id="41" w:name="_Toc166662914"/>
      <w:r w:rsidRPr="00EC3504">
        <w:rPr>
          <w:rFonts w:ascii="黑体" w:eastAsia="黑体" w:hAnsi="黑体"/>
          <w:sz w:val="30"/>
          <w:szCs w:val="30"/>
        </w:rPr>
        <w:t xml:space="preserve">2.2 </w:t>
      </w:r>
      <w:bookmarkEnd w:id="36"/>
      <w:r w:rsidR="003D3313" w:rsidRPr="003D3313">
        <w:rPr>
          <w:rFonts w:ascii="黑体" w:eastAsia="黑体" w:hAnsi="黑体"/>
          <w:sz w:val="30"/>
          <w:szCs w:val="30"/>
        </w:rPr>
        <w:t>前端设计与</w:t>
      </w:r>
      <w:bookmarkEnd w:id="37"/>
      <w:bookmarkEnd w:id="38"/>
      <w:bookmarkEnd w:id="39"/>
      <w:r w:rsidR="00C023BD">
        <w:rPr>
          <w:rFonts w:ascii="黑体" w:eastAsia="黑体" w:hAnsi="黑体"/>
          <w:sz w:val="30"/>
          <w:szCs w:val="30"/>
        </w:rPr>
        <w:t>规划</w:t>
      </w:r>
      <w:bookmarkEnd w:id="40"/>
      <w:bookmarkEnd w:id="41"/>
    </w:p>
    <w:p w14:paraId="0BC34A33" w14:textId="19FE8BDE" w:rsidR="003D3313" w:rsidRDefault="00170E5F" w:rsidP="003D3313">
      <w:pPr>
        <w:pStyle w:val="3"/>
        <w:rPr>
          <w:rFonts w:ascii="黑体" w:eastAsia="黑体" w:hAnsi="黑体"/>
          <w:sz w:val="28"/>
          <w:szCs w:val="28"/>
        </w:rPr>
      </w:pPr>
      <w:bookmarkStart w:id="42" w:name="_Toc73568698"/>
      <w:bookmarkStart w:id="43" w:name="_Toc163921170"/>
      <w:bookmarkStart w:id="44" w:name="_Toc164074448"/>
      <w:bookmarkStart w:id="45" w:name="_Toc164075420"/>
      <w:bookmarkStart w:id="46" w:name="_Toc166662626"/>
      <w:bookmarkStart w:id="47" w:name="_Toc166662915"/>
      <w:r>
        <w:rPr>
          <w:rFonts w:ascii="黑体" w:eastAsia="黑体" w:hAnsi="黑体"/>
          <w:sz w:val="28"/>
          <w:szCs w:val="28"/>
        </w:rPr>
        <w:t>2</w:t>
      </w:r>
      <w:r w:rsidR="003D3313" w:rsidRPr="003D3313">
        <w:rPr>
          <w:rFonts w:ascii="黑体" w:eastAsia="黑体" w:hAnsi="黑体"/>
          <w:sz w:val="28"/>
          <w:szCs w:val="28"/>
        </w:rPr>
        <w:t xml:space="preserve">.2.1  </w:t>
      </w:r>
      <w:bookmarkEnd w:id="42"/>
      <w:r w:rsidRPr="00170E5F">
        <w:rPr>
          <w:rFonts w:ascii="黑体" w:eastAsia="黑体" w:hAnsi="黑体"/>
          <w:sz w:val="28"/>
          <w:szCs w:val="28"/>
        </w:rPr>
        <w:t>Vue3框架介绍</w:t>
      </w:r>
      <w:bookmarkEnd w:id="43"/>
      <w:bookmarkEnd w:id="44"/>
      <w:bookmarkEnd w:id="45"/>
      <w:bookmarkEnd w:id="46"/>
      <w:bookmarkEnd w:id="47"/>
    </w:p>
    <w:p w14:paraId="266ABA31" w14:textId="6775A01F" w:rsidR="008D3771" w:rsidRDefault="008D3771" w:rsidP="001842E0">
      <w:pPr>
        <w:spacing w:line="276" w:lineRule="auto"/>
        <w:ind w:firstLineChars="200" w:firstLine="480"/>
        <w:rPr>
          <w:rFonts w:ascii="宋体" w:hAnsi="宋体" w:hint="eastAsia"/>
          <w:sz w:val="24"/>
        </w:rPr>
      </w:pPr>
      <w:r w:rsidRPr="008D3771">
        <w:rPr>
          <w:rFonts w:ascii="宋体" w:hAnsi="宋体" w:hint="eastAsia"/>
          <w:sz w:val="24"/>
        </w:rPr>
        <w:t>Vue.js 是一款流行的 JavaScript 前端框架，而 Vue 3 则是 Vue.js 的最新版本，它在性能、体积和开发体验等方面都有了一系列的改进和升级。下面是 Vue 3 框架的一些主要特点和优势：</w:t>
      </w:r>
    </w:p>
    <w:p w14:paraId="1968FD9C" w14:textId="77777777" w:rsidR="00A2630D" w:rsidRDefault="00A2630D" w:rsidP="00A2630D">
      <w:pPr>
        <w:rPr>
          <w:rFonts w:ascii="宋体" w:hAnsi="宋体" w:hint="eastAsia"/>
          <w:sz w:val="24"/>
        </w:rPr>
      </w:pPr>
    </w:p>
    <w:p w14:paraId="03F02EB7" w14:textId="77777777" w:rsidR="008D3771" w:rsidRPr="00A2630D" w:rsidRDefault="008D3771" w:rsidP="001842E0">
      <w:pPr>
        <w:pStyle w:val="af0"/>
        <w:numPr>
          <w:ilvl w:val="0"/>
          <w:numId w:val="14"/>
        </w:numPr>
        <w:tabs>
          <w:tab w:val="num" w:pos="720"/>
        </w:tabs>
        <w:spacing w:line="276" w:lineRule="auto"/>
        <w:ind w:firstLineChars="0"/>
        <w:rPr>
          <w:rFonts w:ascii="宋体" w:hAnsi="宋体" w:hint="eastAsia"/>
          <w:sz w:val="24"/>
        </w:rPr>
      </w:pPr>
      <w:r w:rsidRPr="00A2630D">
        <w:rPr>
          <w:rFonts w:ascii="宋体" w:hAnsi="宋体"/>
          <w:b/>
          <w:bCs/>
          <w:sz w:val="24"/>
        </w:rPr>
        <w:t>性能优化</w:t>
      </w:r>
      <w:r w:rsidRPr="00A2630D">
        <w:rPr>
          <w:rFonts w:ascii="宋体" w:hAnsi="宋体"/>
          <w:sz w:val="24"/>
        </w:rPr>
        <w:t xml:space="preserve">： Vue 3 在内部进行了重构和优化，采用了更加高效的虚拟 DOM 实现（即 </w:t>
      </w:r>
      <w:proofErr w:type="spellStart"/>
      <w:r w:rsidRPr="00A2630D">
        <w:rPr>
          <w:rFonts w:ascii="宋体" w:hAnsi="宋体"/>
          <w:sz w:val="24"/>
        </w:rPr>
        <w:t>VNode</w:t>
      </w:r>
      <w:proofErr w:type="spellEnd"/>
      <w:r w:rsidRPr="00A2630D">
        <w:rPr>
          <w:rFonts w:ascii="宋体" w:hAnsi="宋体"/>
          <w:sz w:val="24"/>
        </w:rPr>
        <w:t>），并且引入了静态树提升（Static Tree Hoisting）和</w:t>
      </w:r>
      <w:proofErr w:type="gramStart"/>
      <w:r w:rsidRPr="00A2630D">
        <w:rPr>
          <w:rFonts w:ascii="宋体" w:hAnsi="宋体"/>
          <w:sz w:val="24"/>
        </w:rPr>
        <w:t>源码级优化</w:t>
      </w:r>
      <w:proofErr w:type="gramEnd"/>
      <w:r w:rsidRPr="00A2630D">
        <w:rPr>
          <w:rFonts w:ascii="宋体" w:hAnsi="宋体"/>
          <w:sz w:val="24"/>
        </w:rPr>
        <w:t>等技术，大幅提升了性能表现，使得页面渲染更加流畅和快速。</w:t>
      </w:r>
    </w:p>
    <w:p w14:paraId="303CD1E9" w14:textId="77777777" w:rsidR="008D3771" w:rsidRPr="00A2630D" w:rsidRDefault="008D3771" w:rsidP="001842E0">
      <w:pPr>
        <w:pStyle w:val="af0"/>
        <w:numPr>
          <w:ilvl w:val="0"/>
          <w:numId w:val="14"/>
        </w:numPr>
        <w:tabs>
          <w:tab w:val="num" w:pos="720"/>
        </w:tabs>
        <w:spacing w:line="276" w:lineRule="auto"/>
        <w:ind w:firstLineChars="0"/>
        <w:rPr>
          <w:rFonts w:ascii="宋体" w:hAnsi="宋体" w:hint="eastAsia"/>
          <w:sz w:val="24"/>
        </w:rPr>
      </w:pPr>
      <w:r w:rsidRPr="00A2630D">
        <w:rPr>
          <w:rFonts w:ascii="宋体" w:hAnsi="宋体"/>
          <w:b/>
          <w:bCs/>
          <w:sz w:val="24"/>
        </w:rPr>
        <w:t>Composition API</w:t>
      </w:r>
      <w:r w:rsidRPr="00A2630D">
        <w:rPr>
          <w:rFonts w:ascii="宋体" w:hAnsi="宋体"/>
          <w:sz w:val="24"/>
        </w:rPr>
        <w:t>： Vue 3 引入了全新的 Composition API，这是一个基于函数的 API，使得组件的逻辑可以更加灵活地组织和复用。相比于 Options API，Composition API 更加直观和易于维护，尤其适用于开发复杂的组件和应用。</w:t>
      </w:r>
    </w:p>
    <w:p w14:paraId="284DB0A9" w14:textId="77777777" w:rsidR="008D3771" w:rsidRPr="00A2630D" w:rsidRDefault="008D3771" w:rsidP="001842E0">
      <w:pPr>
        <w:pStyle w:val="af0"/>
        <w:numPr>
          <w:ilvl w:val="0"/>
          <w:numId w:val="14"/>
        </w:numPr>
        <w:tabs>
          <w:tab w:val="num" w:pos="720"/>
        </w:tabs>
        <w:spacing w:line="276" w:lineRule="auto"/>
        <w:ind w:firstLineChars="0"/>
        <w:rPr>
          <w:rFonts w:ascii="宋体" w:hAnsi="宋体" w:hint="eastAsia"/>
          <w:sz w:val="24"/>
        </w:rPr>
      </w:pPr>
      <w:r w:rsidRPr="00A2630D">
        <w:rPr>
          <w:rFonts w:ascii="宋体" w:hAnsi="宋体"/>
          <w:b/>
          <w:bCs/>
          <w:sz w:val="24"/>
        </w:rPr>
        <w:t>TypeScript 支持</w:t>
      </w:r>
      <w:r w:rsidRPr="00A2630D">
        <w:rPr>
          <w:rFonts w:ascii="宋体" w:hAnsi="宋体"/>
          <w:sz w:val="24"/>
        </w:rPr>
        <w:t>： Vue 3 对 TypeScript 的支持更加完善，提供了更好的类型推导和类型检查机制，可以帮助开发者在项目开发过程中更早地发现并解决潜在的问题，提高代码的质量和可维护性。</w:t>
      </w:r>
    </w:p>
    <w:p w14:paraId="477F1524" w14:textId="77777777" w:rsidR="008D3771" w:rsidRPr="00A2630D" w:rsidRDefault="008D3771" w:rsidP="001842E0">
      <w:pPr>
        <w:pStyle w:val="af0"/>
        <w:numPr>
          <w:ilvl w:val="0"/>
          <w:numId w:val="14"/>
        </w:numPr>
        <w:tabs>
          <w:tab w:val="num" w:pos="720"/>
        </w:tabs>
        <w:spacing w:line="276" w:lineRule="auto"/>
        <w:ind w:firstLineChars="0"/>
        <w:rPr>
          <w:rFonts w:ascii="宋体" w:hAnsi="宋体" w:hint="eastAsia"/>
          <w:sz w:val="24"/>
        </w:rPr>
      </w:pPr>
      <w:r w:rsidRPr="00A2630D">
        <w:rPr>
          <w:rFonts w:ascii="宋体" w:hAnsi="宋体"/>
          <w:b/>
          <w:bCs/>
          <w:sz w:val="24"/>
        </w:rPr>
        <w:t>更小的体积</w:t>
      </w:r>
      <w:r w:rsidRPr="00A2630D">
        <w:rPr>
          <w:rFonts w:ascii="宋体" w:hAnsi="宋体"/>
          <w:sz w:val="24"/>
        </w:rPr>
        <w:t>： Vue 3 的体积相比</w:t>
      </w:r>
      <w:proofErr w:type="gramStart"/>
      <w:r w:rsidRPr="00A2630D">
        <w:rPr>
          <w:rFonts w:ascii="宋体" w:hAnsi="宋体"/>
          <w:sz w:val="24"/>
        </w:rPr>
        <w:t>于之前</w:t>
      </w:r>
      <w:proofErr w:type="gramEnd"/>
      <w:r w:rsidRPr="00A2630D">
        <w:rPr>
          <w:rFonts w:ascii="宋体" w:hAnsi="宋体"/>
          <w:sz w:val="24"/>
        </w:rPr>
        <w:t>的版本有所减小，同时还可以通过 Tree-shaking 等技术进一步优化打包体积，使得最终的部署文件更加精简，加快页面加载速度。</w:t>
      </w:r>
    </w:p>
    <w:p w14:paraId="715AE66F" w14:textId="77777777" w:rsidR="008D3771" w:rsidRPr="00A2630D" w:rsidRDefault="008D3771" w:rsidP="001842E0">
      <w:pPr>
        <w:pStyle w:val="af0"/>
        <w:numPr>
          <w:ilvl w:val="0"/>
          <w:numId w:val="14"/>
        </w:numPr>
        <w:tabs>
          <w:tab w:val="num" w:pos="720"/>
        </w:tabs>
        <w:spacing w:line="276" w:lineRule="auto"/>
        <w:ind w:firstLineChars="0"/>
        <w:rPr>
          <w:rFonts w:ascii="宋体" w:hAnsi="宋体" w:hint="eastAsia"/>
          <w:sz w:val="24"/>
        </w:rPr>
      </w:pPr>
      <w:r w:rsidRPr="00A2630D">
        <w:rPr>
          <w:rFonts w:ascii="宋体" w:hAnsi="宋体"/>
          <w:b/>
          <w:bCs/>
          <w:sz w:val="24"/>
        </w:rPr>
        <w:t>更好的 TypeScript 支持</w:t>
      </w:r>
      <w:r w:rsidRPr="00A2630D">
        <w:rPr>
          <w:rFonts w:ascii="宋体" w:hAnsi="宋体"/>
          <w:sz w:val="24"/>
        </w:rPr>
        <w:t>： Vue 3 提供了更好的 TypeScript 支持，包括更强大的类型推断、类型声明文件等，使得在使用 TypeScript 进行开发时更加流畅和便捷。</w:t>
      </w:r>
    </w:p>
    <w:p w14:paraId="474720CB" w14:textId="77777777" w:rsidR="008D3771" w:rsidRPr="00A2630D" w:rsidRDefault="008D3771" w:rsidP="001842E0">
      <w:pPr>
        <w:pStyle w:val="af0"/>
        <w:numPr>
          <w:ilvl w:val="0"/>
          <w:numId w:val="14"/>
        </w:numPr>
        <w:tabs>
          <w:tab w:val="num" w:pos="720"/>
        </w:tabs>
        <w:spacing w:line="276" w:lineRule="auto"/>
        <w:ind w:firstLineChars="0"/>
        <w:rPr>
          <w:rFonts w:ascii="宋体" w:hAnsi="宋体" w:hint="eastAsia"/>
          <w:sz w:val="24"/>
        </w:rPr>
      </w:pPr>
      <w:r w:rsidRPr="00A2630D">
        <w:rPr>
          <w:rFonts w:ascii="宋体" w:hAnsi="宋体"/>
          <w:b/>
          <w:bCs/>
          <w:sz w:val="24"/>
        </w:rPr>
        <w:t>更好的适配性</w:t>
      </w:r>
      <w:r w:rsidRPr="00A2630D">
        <w:rPr>
          <w:rFonts w:ascii="宋体" w:hAnsi="宋体"/>
          <w:sz w:val="24"/>
        </w:rPr>
        <w:t>： Vue 3 在 SSR（服务器端渲染）和微前端等方面有了更好的支持和适配性，可以更加灵活地应用于各种类型的项目和场景中。</w:t>
      </w:r>
    </w:p>
    <w:p w14:paraId="3E97E6EA" w14:textId="77777777" w:rsidR="008D3771" w:rsidRPr="008D3771" w:rsidRDefault="008D3771" w:rsidP="008D3771">
      <w:pPr>
        <w:ind w:firstLineChars="200" w:firstLine="480"/>
        <w:rPr>
          <w:rFonts w:ascii="宋体" w:hAnsi="宋体" w:hint="eastAsia"/>
          <w:sz w:val="24"/>
        </w:rPr>
      </w:pPr>
    </w:p>
    <w:p w14:paraId="5284D2BD" w14:textId="2286B6C8" w:rsidR="00170E5F" w:rsidRDefault="00170E5F" w:rsidP="00170E5F">
      <w:pPr>
        <w:pStyle w:val="3"/>
        <w:rPr>
          <w:rFonts w:ascii="黑体" w:eastAsia="黑体" w:hAnsi="黑体"/>
          <w:sz w:val="28"/>
          <w:szCs w:val="28"/>
        </w:rPr>
      </w:pPr>
      <w:bookmarkStart w:id="48" w:name="_Toc163921171"/>
      <w:bookmarkStart w:id="49" w:name="_Toc164074449"/>
      <w:bookmarkStart w:id="50" w:name="_Toc164075421"/>
      <w:bookmarkStart w:id="51" w:name="_Toc166662627"/>
      <w:bookmarkStart w:id="52" w:name="_Toc166662916"/>
      <w:r>
        <w:rPr>
          <w:rFonts w:ascii="黑体" w:eastAsia="黑体" w:hAnsi="黑体"/>
          <w:sz w:val="28"/>
          <w:szCs w:val="28"/>
        </w:rPr>
        <w:lastRenderedPageBreak/>
        <w:t>2</w:t>
      </w:r>
      <w:r w:rsidRPr="003D3313">
        <w:rPr>
          <w:rFonts w:ascii="黑体" w:eastAsia="黑体" w:hAnsi="黑体"/>
          <w:sz w:val="28"/>
          <w:szCs w:val="28"/>
        </w:rPr>
        <w:t>.2.</w:t>
      </w:r>
      <w:r w:rsidR="00353845">
        <w:rPr>
          <w:rFonts w:ascii="黑体" w:eastAsia="黑体" w:hAnsi="黑体"/>
          <w:sz w:val="28"/>
          <w:szCs w:val="28"/>
        </w:rPr>
        <w:t>2</w:t>
      </w:r>
      <w:r w:rsidRPr="003D3313">
        <w:rPr>
          <w:rFonts w:ascii="黑体" w:eastAsia="黑体" w:hAnsi="黑体"/>
          <w:sz w:val="28"/>
          <w:szCs w:val="28"/>
        </w:rPr>
        <w:t xml:space="preserve">  </w:t>
      </w:r>
      <w:r w:rsidRPr="00170E5F">
        <w:rPr>
          <w:rFonts w:ascii="黑体" w:eastAsia="黑体" w:hAnsi="黑体"/>
          <w:sz w:val="28"/>
          <w:szCs w:val="28"/>
        </w:rPr>
        <w:t>组件设计</w:t>
      </w:r>
      <w:bookmarkEnd w:id="48"/>
      <w:bookmarkEnd w:id="49"/>
      <w:bookmarkEnd w:id="50"/>
      <w:bookmarkEnd w:id="51"/>
      <w:bookmarkEnd w:id="52"/>
    </w:p>
    <w:p w14:paraId="5D26ACC2" w14:textId="793194E1" w:rsidR="001842E0" w:rsidRDefault="00AE3A56" w:rsidP="00B94588">
      <w:pPr>
        <w:spacing w:line="276" w:lineRule="auto"/>
        <w:ind w:firstLineChars="200" w:firstLine="480"/>
        <w:rPr>
          <w:rFonts w:ascii="宋体" w:hAnsi="宋体" w:hint="eastAsia"/>
          <w:sz w:val="24"/>
        </w:rPr>
      </w:pPr>
      <w:proofErr w:type="gramStart"/>
      <w:r w:rsidRPr="00AE3A56">
        <w:rPr>
          <w:rFonts w:ascii="宋体" w:hAnsi="宋体"/>
          <w:sz w:val="24"/>
        </w:rPr>
        <w:t>单文件</w:t>
      </w:r>
      <w:proofErr w:type="gramEnd"/>
      <w:r w:rsidRPr="00AE3A56">
        <w:rPr>
          <w:rFonts w:ascii="宋体" w:hAnsi="宋体"/>
          <w:sz w:val="24"/>
        </w:rPr>
        <w:t>组件（SFC）是 Vue.js 中一种组织代码的方式，将模板、样式和逻辑代码组织在一个文件中。它具有以下特点和好处：</w:t>
      </w:r>
    </w:p>
    <w:p w14:paraId="07DF8A6C" w14:textId="256EB9FA" w:rsidR="00AE3A56" w:rsidRPr="00353845" w:rsidRDefault="00AE3A56" w:rsidP="001842E0">
      <w:pPr>
        <w:pStyle w:val="af0"/>
        <w:numPr>
          <w:ilvl w:val="0"/>
          <w:numId w:val="15"/>
        </w:numPr>
        <w:spacing w:line="276" w:lineRule="auto"/>
        <w:ind w:firstLineChars="0"/>
        <w:rPr>
          <w:rFonts w:ascii="宋体" w:hAnsi="宋体" w:hint="eastAsia"/>
          <w:sz w:val="24"/>
        </w:rPr>
      </w:pPr>
      <w:r w:rsidRPr="00353845">
        <w:rPr>
          <w:rFonts w:ascii="宋体" w:hAnsi="宋体" w:hint="eastAsia"/>
          <w:b/>
          <w:bCs/>
          <w:sz w:val="24"/>
        </w:rPr>
        <w:t>清晰的结构</w:t>
      </w:r>
      <w:r w:rsidRPr="00AE3A56">
        <w:rPr>
          <w:rFonts w:ascii="宋体" w:hAnsi="宋体" w:hint="eastAsia"/>
          <w:sz w:val="24"/>
        </w:rPr>
        <w:t xml:space="preserve">： </w:t>
      </w:r>
      <w:proofErr w:type="gramStart"/>
      <w:r w:rsidRPr="00AE3A56">
        <w:rPr>
          <w:rFonts w:ascii="宋体" w:hAnsi="宋体" w:hint="eastAsia"/>
          <w:sz w:val="24"/>
        </w:rPr>
        <w:t>单文件</w:t>
      </w:r>
      <w:proofErr w:type="gramEnd"/>
      <w:r w:rsidRPr="00AE3A56">
        <w:rPr>
          <w:rFonts w:ascii="宋体" w:hAnsi="宋体" w:hint="eastAsia"/>
          <w:sz w:val="24"/>
        </w:rPr>
        <w:t>组件将一个组件的相关内容放置在一个文件中，包括模板、样式和逻辑代码，使得组件的结构更加清晰明了。开发者可以一目了然地了解组件的构成和功能。</w:t>
      </w:r>
    </w:p>
    <w:p w14:paraId="6C9D2005" w14:textId="359EFFCE" w:rsidR="00AE3A56" w:rsidRPr="00353845" w:rsidRDefault="00AE3A56" w:rsidP="001842E0">
      <w:pPr>
        <w:pStyle w:val="af0"/>
        <w:numPr>
          <w:ilvl w:val="0"/>
          <w:numId w:val="15"/>
        </w:numPr>
        <w:spacing w:line="276" w:lineRule="auto"/>
        <w:ind w:firstLineChars="0"/>
        <w:rPr>
          <w:rFonts w:ascii="宋体" w:hAnsi="宋体" w:hint="eastAsia"/>
          <w:sz w:val="24"/>
        </w:rPr>
      </w:pPr>
      <w:r w:rsidRPr="00353845">
        <w:rPr>
          <w:rFonts w:ascii="宋体" w:hAnsi="宋体" w:hint="eastAsia"/>
          <w:b/>
          <w:bCs/>
          <w:sz w:val="24"/>
        </w:rPr>
        <w:t>提高可维护性</w:t>
      </w:r>
      <w:r w:rsidRPr="00AE3A56">
        <w:rPr>
          <w:rFonts w:ascii="宋体" w:hAnsi="宋体" w:hint="eastAsia"/>
          <w:sz w:val="24"/>
        </w:rPr>
        <w:t xml:space="preserve">： </w:t>
      </w:r>
      <w:proofErr w:type="gramStart"/>
      <w:r w:rsidRPr="00AE3A56">
        <w:rPr>
          <w:rFonts w:ascii="宋体" w:hAnsi="宋体" w:hint="eastAsia"/>
          <w:sz w:val="24"/>
        </w:rPr>
        <w:t>单文件</w:t>
      </w:r>
      <w:proofErr w:type="gramEnd"/>
      <w:r w:rsidRPr="00AE3A56">
        <w:rPr>
          <w:rFonts w:ascii="宋体" w:hAnsi="宋体" w:hint="eastAsia"/>
          <w:sz w:val="24"/>
        </w:rPr>
        <w:t>组件将相关的代码放置在同一个文件中，使得组件的代码更易于维护。开发者可以更快速地找到和修改组件的相关代码，而不用在多个文件之间来回切换。</w:t>
      </w:r>
    </w:p>
    <w:p w14:paraId="1D04059C" w14:textId="5D38F0E9" w:rsidR="00AE3A56" w:rsidRPr="00353845" w:rsidRDefault="00AE3A56" w:rsidP="001842E0">
      <w:pPr>
        <w:pStyle w:val="af0"/>
        <w:numPr>
          <w:ilvl w:val="0"/>
          <w:numId w:val="15"/>
        </w:numPr>
        <w:spacing w:line="276" w:lineRule="auto"/>
        <w:ind w:firstLineChars="0"/>
        <w:rPr>
          <w:rFonts w:ascii="宋体" w:hAnsi="宋体" w:hint="eastAsia"/>
          <w:sz w:val="24"/>
        </w:rPr>
      </w:pPr>
      <w:r w:rsidRPr="00353845">
        <w:rPr>
          <w:rFonts w:ascii="宋体" w:hAnsi="宋体" w:hint="eastAsia"/>
          <w:b/>
          <w:bCs/>
          <w:sz w:val="24"/>
        </w:rPr>
        <w:t>提高复用性</w:t>
      </w:r>
      <w:r w:rsidRPr="00AE3A56">
        <w:rPr>
          <w:rFonts w:ascii="宋体" w:hAnsi="宋体" w:hint="eastAsia"/>
          <w:sz w:val="24"/>
        </w:rPr>
        <w:t xml:space="preserve">： </w:t>
      </w:r>
      <w:proofErr w:type="gramStart"/>
      <w:r w:rsidRPr="00AE3A56">
        <w:rPr>
          <w:rFonts w:ascii="宋体" w:hAnsi="宋体" w:hint="eastAsia"/>
          <w:sz w:val="24"/>
        </w:rPr>
        <w:t>单文件</w:t>
      </w:r>
      <w:proofErr w:type="gramEnd"/>
      <w:r w:rsidRPr="00AE3A56">
        <w:rPr>
          <w:rFonts w:ascii="宋体" w:hAnsi="宋体" w:hint="eastAsia"/>
          <w:sz w:val="24"/>
        </w:rPr>
        <w:t>组件可以被轻松地复用在不同的页面或项目中。通过导入</w:t>
      </w:r>
      <w:proofErr w:type="gramStart"/>
      <w:r w:rsidRPr="00AE3A56">
        <w:rPr>
          <w:rFonts w:ascii="宋体" w:hAnsi="宋体" w:hint="eastAsia"/>
          <w:sz w:val="24"/>
        </w:rPr>
        <w:t>单文件</w:t>
      </w:r>
      <w:proofErr w:type="gramEnd"/>
      <w:r w:rsidRPr="00AE3A56">
        <w:rPr>
          <w:rFonts w:ascii="宋体" w:hAnsi="宋体" w:hint="eastAsia"/>
          <w:sz w:val="24"/>
        </w:rPr>
        <w:t>组件，并在需要的地方进行注册和使用，可以快速构建出复杂的页面和应用。</w:t>
      </w:r>
    </w:p>
    <w:p w14:paraId="4E99C1FB" w14:textId="69355EC5" w:rsidR="00AE3A56" w:rsidRPr="00353845" w:rsidRDefault="00AE3A56" w:rsidP="001842E0">
      <w:pPr>
        <w:pStyle w:val="af0"/>
        <w:numPr>
          <w:ilvl w:val="0"/>
          <w:numId w:val="15"/>
        </w:numPr>
        <w:spacing w:line="276" w:lineRule="auto"/>
        <w:ind w:firstLineChars="0"/>
        <w:rPr>
          <w:rFonts w:ascii="宋体" w:hAnsi="宋体" w:hint="eastAsia"/>
          <w:sz w:val="24"/>
        </w:rPr>
      </w:pPr>
      <w:r w:rsidRPr="00353845">
        <w:rPr>
          <w:rFonts w:ascii="宋体" w:hAnsi="宋体" w:hint="eastAsia"/>
          <w:b/>
          <w:bCs/>
          <w:sz w:val="24"/>
        </w:rPr>
        <w:t>作用域化样式</w:t>
      </w:r>
      <w:r w:rsidRPr="00AE3A56">
        <w:rPr>
          <w:rFonts w:ascii="宋体" w:hAnsi="宋体" w:hint="eastAsia"/>
          <w:sz w:val="24"/>
        </w:rPr>
        <w:t xml:space="preserve">： </w:t>
      </w:r>
      <w:proofErr w:type="gramStart"/>
      <w:r w:rsidRPr="00AE3A56">
        <w:rPr>
          <w:rFonts w:ascii="宋体" w:hAnsi="宋体" w:hint="eastAsia"/>
          <w:sz w:val="24"/>
        </w:rPr>
        <w:t>单文件</w:t>
      </w:r>
      <w:proofErr w:type="gramEnd"/>
      <w:r w:rsidRPr="00AE3A56">
        <w:rPr>
          <w:rFonts w:ascii="宋体" w:hAnsi="宋体" w:hint="eastAsia"/>
          <w:sz w:val="24"/>
        </w:rPr>
        <w:t>组件支持在 &lt;style&gt; 标签中编写样式，并且默认情况下使用了 CSS 模块化，样式只在当前组件中生效，不会影响到其他组件。这样可以有效地避免样式污染和命名冲突。</w:t>
      </w:r>
    </w:p>
    <w:p w14:paraId="36DD3257" w14:textId="0D023EB4" w:rsidR="00AE3A56" w:rsidRPr="00353845" w:rsidRDefault="00AE3A56" w:rsidP="001842E0">
      <w:pPr>
        <w:pStyle w:val="af0"/>
        <w:numPr>
          <w:ilvl w:val="0"/>
          <w:numId w:val="15"/>
        </w:numPr>
        <w:spacing w:line="276" w:lineRule="auto"/>
        <w:ind w:firstLineChars="0"/>
        <w:rPr>
          <w:rFonts w:ascii="宋体" w:hAnsi="宋体" w:hint="eastAsia"/>
          <w:sz w:val="24"/>
        </w:rPr>
      </w:pPr>
      <w:r w:rsidRPr="00353845">
        <w:rPr>
          <w:rFonts w:ascii="宋体" w:hAnsi="宋体" w:hint="eastAsia"/>
          <w:b/>
          <w:bCs/>
          <w:sz w:val="24"/>
        </w:rPr>
        <w:t>代码</w:t>
      </w:r>
      <w:proofErr w:type="gramStart"/>
      <w:r w:rsidRPr="00353845">
        <w:rPr>
          <w:rFonts w:ascii="宋体" w:hAnsi="宋体" w:hint="eastAsia"/>
          <w:b/>
          <w:bCs/>
          <w:sz w:val="24"/>
        </w:rPr>
        <w:t>分割和懒加载</w:t>
      </w:r>
      <w:proofErr w:type="gramEnd"/>
      <w:r w:rsidRPr="00AE3A56">
        <w:rPr>
          <w:rFonts w:ascii="宋体" w:hAnsi="宋体" w:hint="eastAsia"/>
          <w:sz w:val="24"/>
        </w:rPr>
        <w:t xml:space="preserve">： </w:t>
      </w:r>
      <w:proofErr w:type="gramStart"/>
      <w:r w:rsidRPr="00AE3A56">
        <w:rPr>
          <w:rFonts w:ascii="宋体" w:hAnsi="宋体" w:hint="eastAsia"/>
          <w:sz w:val="24"/>
        </w:rPr>
        <w:t>单文件</w:t>
      </w:r>
      <w:proofErr w:type="gramEnd"/>
      <w:r w:rsidRPr="00AE3A56">
        <w:rPr>
          <w:rFonts w:ascii="宋体" w:hAnsi="宋体" w:hint="eastAsia"/>
          <w:sz w:val="24"/>
        </w:rPr>
        <w:t>组件支持异步组件加载，可以根据需要动态加载组件，实现代码</w:t>
      </w:r>
      <w:proofErr w:type="gramStart"/>
      <w:r w:rsidRPr="00AE3A56">
        <w:rPr>
          <w:rFonts w:ascii="宋体" w:hAnsi="宋体" w:hint="eastAsia"/>
          <w:sz w:val="24"/>
        </w:rPr>
        <w:t>分割和懒加载</w:t>
      </w:r>
      <w:proofErr w:type="gramEnd"/>
      <w:r w:rsidRPr="00AE3A56">
        <w:rPr>
          <w:rFonts w:ascii="宋体" w:hAnsi="宋体" w:hint="eastAsia"/>
          <w:sz w:val="24"/>
        </w:rPr>
        <w:t>，提高页面的加载性能和用户体验。</w:t>
      </w:r>
    </w:p>
    <w:p w14:paraId="77F940AC" w14:textId="7660B109" w:rsidR="00AE3A56" w:rsidRPr="00353845" w:rsidRDefault="00AE3A56" w:rsidP="001842E0">
      <w:pPr>
        <w:pStyle w:val="af0"/>
        <w:numPr>
          <w:ilvl w:val="0"/>
          <w:numId w:val="15"/>
        </w:numPr>
        <w:spacing w:line="276" w:lineRule="auto"/>
        <w:ind w:firstLineChars="0"/>
        <w:rPr>
          <w:rFonts w:ascii="宋体" w:hAnsi="宋体" w:hint="eastAsia"/>
          <w:sz w:val="24"/>
        </w:rPr>
      </w:pPr>
      <w:proofErr w:type="gramStart"/>
      <w:r w:rsidRPr="00353845">
        <w:rPr>
          <w:rFonts w:ascii="宋体" w:hAnsi="宋体" w:hint="eastAsia"/>
          <w:b/>
          <w:bCs/>
          <w:sz w:val="24"/>
        </w:rPr>
        <w:t>单文件</w:t>
      </w:r>
      <w:proofErr w:type="gramEnd"/>
      <w:r w:rsidRPr="00353845">
        <w:rPr>
          <w:rFonts w:ascii="宋体" w:hAnsi="宋体" w:hint="eastAsia"/>
          <w:b/>
          <w:bCs/>
          <w:sz w:val="24"/>
        </w:rPr>
        <w:t>调试</w:t>
      </w:r>
      <w:r w:rsidRPr="00AE3A56">
        <w:rPr>
          <w:rFonts w:ascii="宋体" w:hAnsi="宋体" w:hint="eastAsia"/>
          <w:sz w:val="24"/>
        </w:rPr>
        <w:t xml:space="preserve">： </w:t>
      </w:r>
      <w:proofErr w:type="gramStart"/>
      <w:r w:rsidRPr="00AE3A56">
        <w:rPr>
          <w:rFonts w:ascii="宋体" w:hAnsi="宋体" w:hint="eastAsia"/>
          <w:sz w:val="24"/>
        </w:rPr>
        <w:t>单文件</w:t>
      </w:r>
      <w:proofErr w:type="gramEnd"/>
      <w:r w:rsidRPr="00AE3A56">
        <w:rPr>
          <w:rFonts w:ascii="宋体" w:hAnsi="宋体" w:hint="eastAsia"/>
          <w:sz w:val="24"/>
        </w:rPr>
        <w:t>组件可以在一个文件中集中管理组件的所有内容，包括模板、样式和逻辑代码，使得调试更加方便。开发者可以在一个文件中查看和修改组件的所有相关内容，而不用在多个文件之间跳转。</w:t>
      </w:r>
    </w:p>
    <w:p w14:paraId="108817B4" w14:textId="18870DCF" w:rsidR="00AE3A56" w:rsidRDefault="00AE3A56" w:rsidP="001842E0">
      <w:pPr>
        <w:pStyle w:val="af0"/>
        <w:numPr>
          <w:ilvl w:val="0"/>
          <w:numId w:val="15"/>
        </w:numPr>
        <w:spacing w:line="276" w:lineRule="auto"/>
        <w:ind w:firstLineChars="0"/>
        <w:rPr>
          <w:rFonts w:ascii="宋体" w:hAnsi="宋体" w:hint="eastAsia"/>
          <w:sz w:val="24"/>
        </w:rPr>
      </w:pPr>
      <w:r w:rsidRPr="00353845">
        <w:rPr>
          <w:rFonts w:ascii="宋体" w:hAnsi="宋体" w:hint="eastAsia"/>
          <w:b/>
          <w:bCs/>
          <w:sz w:val="24"/>
        </w:rPr>
        <w:t>与构建工具的集成</w:t>
      </w:r>
      <w:r w:rsidRPr="00AE3A56">
        <w:rPr>
          <w:rFonts w:ascii="宋体" w:hAnsi="宋体" w:hint="eastAsia"/>
          <w:sz w:val="24"/>
        </w:rPr>
        <w:t xml:space="preserve">： </w:t>
      </w:r>
      <w:proofErr w:type="gramStart"/>
      <w:r w:rsidRPr="00AE3A56">
        <w:rPr>
          <w:rFonts w:ascii="宋体" w:hAnsi="宋体" w:hint="eastAsia"/>
          <w:sz w:val="24"/>
        </w:rPr>
        <w:t>单文件</w:t>
      </w:r>
      <w:proofErr w:type="gramEnd"/>
      <w:r w:rsidRPr="00AE3A56">
        <w:rPr>
          <w:rFonts w:ascii="宋体" w:hAnsi="宋体" w:hint="eastAsia"/>
          <w:sz w:val="24"/>
        </w:rPr>
        <w:t>组件可以与现代的构建工具（如Webpack、Rollup等）进行集成，通过预处理器（如Babel、TypeScript等）进行编译，实现更高级的功能和优化，如代码压缩、打包优化等。</w:t>
      </w:r>
    </w:p>
    <w:p w14:paraId="7570C34B" w14:textId="77777777" w:rsidR="001842E0" w:rsidRPr="001842E0" w:rsidRDefault="001842E0" w:rsidP="001842E0">
      <w:pPr>
        <w:spacing w:line="276" w:lineRule="auto"/>
        <w:rPr>
          <w:rFonts w:ascii="宋体" w:hAnsi="宋体" w:hint="eastAsia"/>
          <w:sz w:val="24"/>
        </w:rPr>
      </w:pPr>
    </w:p>
    <w:p w14:paraId="6C97B42D" w14:textId="38CDE190" w:rsidR="00170E5F" w:rsidRPr="00170E5F" w:rsidRDefault="00170E5F" w:rsidP="001842E0">
      <w:pPr>
        <w:spacing w:line="276" w:lineRule="auto"/>
        <w:ind w:firstLineChars="200" w:firstLine="480"/>
        <w:rPr>
          <w:rFonts w:ascii="宋体" w:hAnsi="宋体" w:hint="eastAsia"/>
          <w:sz w:val="24"/>
        </w:rPr>
      </w:pPr>
      <w:r w:rsidRPr="00170E5F">
        <w:rPr>
          <w:rFonts w:ascii="宋体" w:hAnsi="宋体"/>
          <w:sz w:val="24"/>
        </w:rPr>
        <w:t>为了提高代码的复用性和可维护性，</w:t>
      </w:r>
      <w:r w:rsidR="002E6809">
        <w:rPr>
          <w:rFonts w:ascii="宋体" w:hAnsi="宋体" w:hint="eastAsia"/>
          <w:sz w:val="24"/>
        </w:rPr>
        <w:t>本系统</w:t>
      </w:r>
      <w:r w:rsidR="00353845" w:rsidRPr="00353845">
        <w:rPr>
          <w:rFonts w:ascii="宋体" w:hAnsi="宋体"/>
          <w:sz w:val="24"/>
        </w:rPr>
        <w:t>将模板、脚本和样式组织在同一个文件中，使得组件的相关代码更加紧凑和一目了然，方便进行维护和调试。同时，</w:t>
      </w:r>
      <w:proofErr w:type="gramStart"/>
      <w:r w:rsidR="00353845" w:rsidRPr="00353845">
        <w:rPr>
          <w:rFonts w:ascii="宋体" w:hAnsi="宋体"/>
          <w:sz w:val="24"/>
        </w:rPr>
        <w:t>单文件</w:t>
      </w:r>
      <w:proofErr w:type="gramEnd"/>
      <w:r w:rsidR="00353845" w:rsidRPr="00353845">
        <w:rPr>
          <w:rFonts w:ascii="宋体" w:hAnsi="宋体"/>
          <w:sz w:val="24"/>
        </w:rPr>
        <w:t>组件也支持通过 webpack 等构建工具进行预处理和打包，实现代码分割、懒加载等高级功能，提高项目的性能和可维护性。</w:t>
      </w:r>
    </w:p>
    <w:p w14:paraId="30672DE9" w14:textId="3EE6B8C4" w:rsidR="00EB087F" w:rsidRDefault="00000000">
      <w:pPr>
        <w:pStyle w:val="2"/>
        <w:rPr>
          <w:rFonts w:ascii="黑体" w:eastAsia="黑体" w:hAnsi="黑体"/>
          <w:sz w:val="30"/>
          <w:szCs w:val="30"/>
        </w:rPr>
      </w:pPr>
      <w:bookmarkStart w:id="53" w:name="_Toc73568705"/>
      <w:bookmarkStart w:id="54" w:name="_Toc163921172"/>
      <w:bookmarkStart w:id="55" w:name="_Toc164074450"/>
      <w:bookmarkStart w:id="56" w:name="_Toc164075422"/>
      <w:bookmarkStart w:id="57" w:name="_Toc166662628"/>
      <w:bookmarkStart w:id="58" w:name="_Toc166662917"/>
      <w:r w:rsidRPr="00EC3504">
        <w:rPr>
          <w:rFonts w:ascii="黑体" w:eastAsia="黑体" w:hAnsi="黑体"/>
          <w:sz w:val="30"/>
          <w:szCs w:val="30"/>
        </w:rPr>
        <w:t xml:space="preserve">2.3  </w:t>
      </w:r>
      <w:bookmarkEnd w:id="53"/>
      <w:r w:rsidR="00170E5F" w:rsidRPr="00170E5F">
        <w:rPr>
          <w:rFonts w:ascii="黑体" w:eastAsia="黑体" w:hAnsi="黑体"/>
          <w:sz w:val="30"/>
          <w:szCs w:val="30"/>
        </w:rPr>
        <w:t>后端设计与</w:t>
      </w:r>
      <w:bookmarkEnd w:id="54"/>
      <w:bookmarkEnd w:id="55"/>
      <w:bookmarkEnd w:id="56"/>
      <w:r w:rsidR="00FB2211">
        <w:rPr>
          <w:rFonts w:ascii="黑体" w:eastAsia="黑体" w:hAnsi="黑体"/>
          <w:sz w:val="30"/>
          <w:szCs w:val="30"/>
        </w:rPr>
        <w:t>规划</w:t>
      </w:r>
      <w:bookmarkEnd w:id="57"/>
      <w:bookmarkEnd w:id="58"/>
    </w:p>
    <w:p w14:paraId="77FFBF23" w14:textId="3D6B1881" w:rsidR="00170E5F" w:rsidRDefault="00170E5F" w:rsidP="00170E5F">
      <w:pPr>
        <w:pStyle w:val="3"/>
        <w:rPr>
          <w:rFonts w:ascii="黑体" w:eastAsia="黑体" w:hAnsi="黑体"/>
          <w:sz w:val="28"/>
          <w:szCs w:val="28"/>
        </w:rPr>
      </w:pPr>
      <w:bookmarkStart w:id="59" w:name="_Toc163921173"/>
      <w:bookmarkStart w:id="60" w:name="_Toc164074451"/>
      <w:bookmarkStart w:id="61" w:name="_Toc164075423"/>
      <w:bookmarkStart w:id="62" w:name="_Toc166662629"/>
      <w:bookmarkStart w:id="63" w:name="_Toc166662918"/>
      <w:r>
        <w:rPr>
          <w:rFonts w:ascii="黑体" w:eastAsia="黑体" w:hAnsi="黑体"/>
          <w:sz w:val="28"/>
          <w:szCs w:val="28"/>
        </w:rPr>
        <w:t>2</w:t>
      </w:r>
      <w:r w:rsidRPr="003D3313">
        <w:rPr>
          <w:rFonts w:ascii="黑体" w:eastAsia="黑体" w:hAnsi="黑体"/>
          <w:sz w:val="28"/>
          <w:szCs w:val="28"/>
        </w:rPr>
        <w:t>.</w:t>
      </w:r>
      <w:r>
        <w:rPr>
          <w:rFonts w:ascii="黑体" w:eastAsia="黑体" w:hAnsi="黑体"/>
          <w:sz w:val="28"/>
          <w:szCs w:val="28"/>
        </w:rPr>
        <w:t>3</w:t>
      </w:r>
      <w:r w:rsidRPr="003D3313">
        <w:rPr>
          <w:rFonts w:ascii="黑体" w:eastAsia="黑体" w:hAnsi="黑体"/>
          <w:sz w:val="28"/>
          <w:szCs w:val="28"/>
        </w:rPr>
        <w:t>.</w:t>
      </w:r>
      <w:r>
        <w:rPr>
          <w:rFonts w:ascii="黑体" w:eastAsia="黑体" w:hAnsi="黑体"/>
          <w:sz w:val="28"/>
          <w:szCs w:val="28"/>
        </w:rPr>
        <w:t>1</w:t>
      </w:r>
      <w:r w:rsidRPr="003D3313">
        <w:rPr>
          <w:rFonts w:ascii="黑体" w:eastAsia="黑体" w:hAnsi="黑体"/>
          <w:sz w:val="28"/>
          <w:szCs w:val="28"/>
        </w:rPr>
        <w:t xml:space="preserve">  </w:t>
      </w:r>
      <w:r w:rsidRPr="00170E5F">
        <w:rPr>
          <w:rFonts w:ascii="黑体" w:eastAsia="黑体" w:hAnsi="黑体"/>
          <w:sz w:val="28"/>
          <w:szCs w:val="28"/>
        </w:rPr>
        <w:t>Node.js框架介绍</w:t>
      </w:r>
      <w:bookmarkEnd w:id="59"/>
      <w:bookmarkEnd w:id="60"/>
      <w:bookmarkEnd w:id="61"/>
      <w:bookmarkEnd w:id="62"/>
      <w:bookmarkEnd w:id="63"/>
    </w:p>
    <w:p w14:paraId="3F0DDBA0" w14:textId="3B4F15E0" w:rsidR="00170E5F" w:rsidRPr="001842E0" w:rsidRDefault="00170E5F" w:rsidP="001842E0">
      <w:pPr>
        <w:spacing w:line="276" w:lineRule="auto"/>
        <w:ind w:firstLineChars="200" w:firstLine="480"/>
        <w:rPr>
          <w:rFonts w:ascii="宋体" w:hAnsi="宋体" w:hint="eastAsia"/>
          <w:sz w:val="24"/>
        </w:rPr>
      </w:pPr>
      <w:r w:rsidRPr="001842E0">
        <w:rPr>
          <w:rFonts w:ascii="宋体" w:hAnsi="宋体"/>
          <w:sz w:val="24"/>
        </w:rPr>
        <w:t>Node.js是一个基于Chrome V8引擎的JavaScript运行时环境，可以用来快速构建高性能的网络应用程序。它采用事件驱动、非阻塞I/O模型，使得在处理大量并发连接时能够保持高效率。</w:t>
      </w:r>
      <w:r w:rsidR="008D3771" w:rsidRPr="001842E0">
        <w:rPr>
          <w:rFonts w:ascii="宋体" w:hAnsi="宋体" w:hint="eastAsia"/>
          <w:sz w:val="24"/>
        </w:rPr>
        <w:t>以下是</w:t>
      </w:r>
      <w:r w:rsidR="008D3771" w:rsidRPr="001842E0">
        <w:rPr>
          <w:rFonts w:ascii="宋体" w:hAnsi="宋体"/>
          <w:sz w:val="24"/>
        </w:rPr>
        <w:t>一些常见的 Node.js 框架</w:t>
      </w:r>
      <w:r w:rsidR="008D3771" w:rsidRPr="001842E0">
        <w:rPr>
          <w:rFonts w:ascii="宋体" w:hAnsi="宋体" w:hint="eastAsia"/>
          <w:sz w:val="24"/>
        </w:rPr>
        <w:t>：</w:t>
      </w:r>
    </w:p>
    <w:p w14:paraId="4D1FBE7B" w14:textId="77777777" w:rsidR="00361E7C" w:rsidRPr="001842E0" w:rsidRDefault="00361E7C" w:rsidP="001842E0">
      <w:pPr>
        <w:spacing w:line="276" w:lineRule="auto"/>
        <w:ind w:firstLineChars="200" w:firstLine="480"/>
        <w:rPr>
          <w:rFonts w:ascii="宋体" w:hAnsi="宋体" w:hint="eastAsia"/>
          <w:sz w:val="24"/>
        </w:rPr>
      </w:pPr>
    </w:p>
    <w:p w14:paraId="3E6726E5" w14:textId="32EE3514" w:rsidR="008D3771" w:rsidRPr="001842E0" w:rsidRDefault="008D3771" w:rsidP="001842E0">
      <w:pPr>
        <w:pStyle w:val="af0"/>
        <w:numPr>
          <w:ilvl w:val="0"/>
          <w:numId w:val="17"/>
        </w:numPr>
        <w:spacing w:line="276" w:lineRule="auto"/>
        <w:ind w:firstLineChars="0"/>
        <w:rPr>
          <w:rFonts w:ascii="宋体" w:hAnsi="宋体" w:hint="eastAsia"/>
          <w:sz w:val="24"/>
        </w:rPr>
      </w:pPr>
      <w:r w:rsidRPr="001842E0">
        <w:rPr>
          <w:rFonts w:ascii="宋体" w:hAnsi="宋体" w:hint="eastAsia"/>
          <w:b/>
          <w:bCs/>
          <w:sz w:val="24"/>
        </w:rPr>
        <w:lastRenderedPageBreak/>
        <w:t>Express.js</w:t>
      </w:r>
      <w:r w:rsidRPr="001842E0">
        <w:rPr>
          <w:rFonts w:ascii="宋体" w:hAnsi="宋体" w:hint="eastAsia"/>
          <w:sz w:val="24"/>
        </w:rPr>
        <w:t>： Express.js 是最流行的 Node.js Web 框架之一，它简洁而灵活，适用于构建各种类型的 Web 应用程序，从简单的 API 服务到复杂的 Web 应用都能够得到很好的支持。Express.js 的设计理念是提供最少量的功能，让开发者自由选择和扩展所需的功能。</w:t>
      </w:r>
    </w:p>
    <w:p w14:paraId="7CD3EB9C" w14:textId="3A617C1F" w:rsidR="008D3771" w:rsidRPr="001842E0" w:rsidRDefault="008D3771" w:rsidP="001842E0">
      <w:pPr>
        <w:pStyle w:val="af0"/>
        <w:numPr>
          <w:ilvl w:val="0"/>
          <w:numId w:val="17"/>
        </w:numPr>
        <w:spacing w:line="276" w:lineRule="auto"/>
        <w:ind w:firstLineChars="0"/>
        <w:rPr>
          <w:rFonts w:ascii="宋体" w:hAnsi="宋体" w:hint="eastAsia"/>
          <w:sz w:val="24"/>
        </w:rPr>
      </w:pPr>
      <w:r w:rsidRPr="001842E0">
        <w:rPr>
          <w:rFonts w:ascii="宋体" w:hAnsi="宋体" w:hint="eastAsia"/>
          <w:b/>
          <w:bCs/>
          <w:sz w:val="24"/>
        </w:rPr>
        <w:t>Koa.js</w:t>
      </w:r>
      <w:r w:rsidRPr="001842E0">
        <w:rPr>
          <w:rFonts w:ascii="宋体" w:hAnsi="宋体" w:hint="eastAsia"/>
          <w:sz w:val="24"/>
        </w:rPr>
        <w:t>： Koa.js 是一个新兴的 Node.js Web 框架，由 Express.js 的原作者设计开发，旨在提供更加简洁、灵活的开发体验。Koa.js 基于 async/await 特性，使得异步流程控制更加清晰和直观，同时采用了基于中间件的架构，使得应用程序的代码更加模块化、可扩展。</w:t>
      </w:r>
      <w:r w:rsidR="00361E7C" w:rsidRPr="001842E0">
        <w:rPr>
          <w:rFonts w:ascii="宋体" w:hAnsi="宋体" w:hint="eastAsia"/>
          <w:sz w:val="24"/>
        </w:rPr>
        <w:t>本系统便是采用了该框架。</w:t>
      </w:r>
    </w:p>
    <w:p w14:paraId="26012EBB" w14:textId="6BAF9FA9" w:rsidR="008D3771" w:rsidRPr="001842E0" w:rsidRDefault="008D3771" w:rsidP="001842E0">
      <w:pPr>
        <w:pStyle w:val="af0"/>
        <w:numPr>
          <w:ilvl w:val="0"/>
          <w:numId w:val="17"/>
        </w:numPr>
        <w:spacing w:line="276" w:lineRule="auto"/>
        <w:ind w:firstLineChars="0"/>
        <w:rPr>
          <w:rFonts w:ascii="宋体" w:hAnsi="宋体" w:hint="eastAsia"/>
          <w:sz w:val="24"/>
        </w:rPr>
      </w:pPr>
      <w:r w:rsidRPr="001842E0">
        <w:rPr>
          <w:rFonts w:ascii="宋体" w:hAnsi="宋体" w:hint="eastAsia"/>
          <w:b/>
          <w:bCs/>
          <w:sz w:val="24"/>
        </w:rPr>
        <w:t>Nest.js</w:t>
      </w:r>
      <w:r w:rsidRPr="001842E0">
        <w:rPr>
          <w:rFonts w:ascii="宋体" w:hAnsi="宋体" w:hint="eastAsia"/>
          <w:sz w:val="24"/>
        </w:rPr>
        <w:t>： Nest.js 是一个基于 TypeScript 和 Express.js 的框架，它提供了一种面向对象（OOP）的编程方式，并且借鉴了 Angular 框架的一些设计理念，使得开发者可以更加轻松地构建可维护、可扩展的 Node.js 应用程序。</w:t>
      </w:r>
    </w:p>
    <w:p w14:paraId="116E0533" w14:textId="730BB2FE" w:rsidR="008D3771" w:rsidRPr="001842E0" w:rsidRDefault="008D3771" w:rsidP="001842E0">
      <w:pPr>
        <w:pStyle w:val="af0"/>
        <w:numPr>
          <w:ilvl w:val="0"/>
          <w:numId w:val="17"/>
        </w:numPr>
        <w:spacing w:line="276" w:lineRule="auto"/>
        <w:ind w:firstLineChars="0"/>
        <w:rPr>
          <w:rFonts w:ascii="宋体" w:hAnsi="宋体" w:hint="eastAsia"/>
          <w:sz w:val="24"/>
        </w:rPr>
      </w:pPr>
      <w:r w:rsidRPr="001842E0">
        <w:rPr>
          <w:rFonts w:ascii="宋体" w:hAnsi="宋体" w:hint="eastAsia"/>
          <w:b/>
          <w:bCs/>
          <w:sz w:val="24"/>
        </w:rPr>
        <w:t>Meteor.js</w:t>
      </w:r>
      <w:r w:rsidRPr="001842E0">
        <w:rPr>
          <w:rFonts w:ascii="宋体" w:hAnsi="宋体" w:hint="eastAsia"/>
          <w:sz w:val="24"/>
        </w:rPr>
        <w:t>： Meteor.js 是一个全</w:t>
      </w:r>
      <w:proofErr w:type="gramStart"/>
      <w:r w:rsidRPr="001842E0">
        <w:rPr>
          <w:rFonts w:ascii="宋体" w:hAnsi="宋体" w:hint="eastAsia"/>
          <w:sz w:val="24"/>
        </w:rPr>
        <w:t>栈</w:t>
      </w:r>
      <w:proofErr w:type="gramEnd"/>
      <w:r w:rsidRPr="001842E0">
        <w:rPr>
          <w:rFonts w:ascii="宋体" w:hAnsi="宋体" w:hint="eastAsia"/>
          <w:sz w:val="24"/>
        </w:rPr>
        <w:t xml:space="preserve"> JavaScript 框架，它包含了前端、后端和数据库等方面的功能，提供了一套完整的开发工具和库，使得开发者可以快速构建实时 Web 应用程序。</w:t>
      </w:r>
    </w:p>
    <w:p w14:paraId="7A478FDC" w14:textId="44CA3AE9" w:rsidR="008D3771" w:rsidRPr="001842E0" w:rsidRDefault="008D3771" w:rsidP="001842E0">
      <w:pPr>
        <w:pStyle w:val="af0"/>
        <w:numPr>
          <w:ilvl w:val="0"/>
          <w:numId w:val="17"/>
        </w:numPr>
        <w:spacing w:line="276" w:lineRule="auto"/>
        <w:ind w:firstLineChars="0"/>
        <w:rPr>
          <w:rFonts w:ascii="宋体" w:hAnsi="宋体" w:hint="eastAsia"/>
          <w:sz w:val="24"/>
        </w:rPr>
      </w:pPr>
      <w:r w:rsidRPr="001842E0">
        <w:rPr>
          <w:rFonts w:ascii="宋体" w:hAnsi="宋体" w:hint="eastAsia"/>
          <w:b/>
          <w:bCs/>
          <w:sz w:val="24"/>
        </w:rPr>
        <w:t>Socket.io</w:t>
      </w:r>
      <w:r w:rsidRPr="001842E0">
        <w:rPr>
          <w:rFonts w:ascii="宋体" w:hAnsi="宋体" w:hint="eastAsia"/>
          <w:sz w:val="24"/>
        </w:rPr>
        <w:t>： Socket.io 是一个用于构建实时 Web 应用程序的库，它基于 WebSocket 技术，并提供了跨浏览器的实时通信解决方案，使得开发者可以轻松实现实时聊天、实时数据更新等功能。</w:t>
      </w:r>
    </w:p>
    <w:p w14:paraId="28D44D7B" w14:textId="3BBA40B0" w:rsidR="00170E5F" w:rsidRDefault="00170E5F" w:rsidP="00170E5F">
      <w:pPr>
        <w:pStyle w:val="3"/>
        <w:rPr>
          <w:rFonts w:ascii="黑体" w:eastAsia="黑体" w:hAnsi="黑体"/>
          <w:sz w:val="28"/>
          <w:szCs w:val="28"/>
        </w:rPr>
      </w:pPr>
      <w:bookmarkStart w:id="64" w:name="_Toc163921174"/>
      <w:bookmarkStart w:id="65" w:name="_Toc164074452"/>
      <w:bookmarkStart w:id="66" w:name="_Toc164075424"/>
      <w:bookmarkStart w:id="67" w:name="_Toc166662630"/>
      <w:bookmarkStart w:id="68" w:name="_Toc166662919"/>
      <w:r>
        <w:rPr>
          <w:rFonts w:ascii="黑体" w:eastAsia="黑体" w:hAnsi="黑体"/>
          <w:sz w:val="28"/>
          <w:szCs w:val="28"/>
        </w:rPr>
        <w:t>2</w:t>
      </w:r>
      <w:r w:rsidRPr="003D3313">
        <w:rPr>
          <w:rFonts w:ascii="黑体" w:eastAsia="黑体" w:hAnsi="黑体"/>
          <w:sz w:val="28"/>
          <w:szCs w:val="28"/>
        </w:rPr>
        <w:t>.</w:t>
      </w:r>
      <w:r>
        <w:rPr>
          <w:rFonts w:ascii="黑体" w:eastAsia="黑体" w:hAnsi="黑体"/>
          <w:sz w:val="28"/>
          <w:szCs w:val="28"/>
        </w:rPr>
        <w:t>3</w:t>
      </w:r>
      <w:r w:rsidRPr="003D3313">
        <w:rPr>
          <w:rFonts w:ascii="黑体" w:eastAsia="黑体" w:hAnsi="黑体"/>
          <w:sz w:val="28"/>
          <w:szCs w:val="28"/>
        </w:rPr>
        <w:t>.</w:t>
      </w:r>
      <w:r>
        <w:rPr>
          <w:rFonts w:ascii="黑体" w:eastAsia="黑体" w:hAnsi="黑体"/>
          <w:sz w:val="28"/>
          <w:szCs w:val="28"/>
        </w:rPr>
        <w:t>2</w:t>
      </w:r>
      <w:r w:rsidRPr="003D3313">
        <w:rPr>
          <w:rFonts w:ascii="黑体" w:eastAsia="黑体" w:hAnsi="黑体"/>
          <w:sz w:val="28"/>
          <w:szCs w:val="28"/>
        </w:rPr>
        <w:t xml:space="preserve">  </w:t>
      </w:r>
      <w:r w:rsidRPr="00170E5F">
        <w:rPr>
          <w:rFonts w:ascii="黑体" w:eastAsia="黑体" w:hAnsi="黑体"/>
          <w:sz w:val="28"/>
          <w:szCs w:val="28"/>
        </w:rPr>
        <w:t>RESTful API设计</w:t>
      </w:r>
      <w:bookmarkEnd w:id="64"/>
      <w:bookmarkEnd w:id="65"/>
      <w:bookmarkEnd w:id="66"/>
      <w:bookmarkEnd w:id="67"/>
      <w:bookmarkEnd w:id="68"/>
    </w:p>
    <w:p w14:paraId="102D4A29" w14:textId="1E57C481" w:rsidR="00361E7C" w:rsidRDefault="00361E7C" w:rsidP="001842E0">
      <w:pPr>
        <w:spacing w:line="276" w:lineRule="auto"/>
        <w:ind w:firstLineChars="200" w:firstLine="480"/>
        <w:rPr>
          <w:rFonts w:ascii="宋体" w:hAnsi="宋体" w:hint="eastAsia"/>
          <w:sz w:val="24"/>
        </w:rPr>
      </w:pPr>
      <w:r w:rsidRPr="00361E7C">
        <w:rPr>
          <w:rFonts w:ascii="宋体" w:hAnsi="宋体"/>
          <w:sz w:val="24"/>
        </w:rPr>
        <w:t>设计 RESTful API 是构建现代 Web 应用程序时非常重要的一步，它可以使得不同的客户端（如 Web 应用、移动应用、IoT 设备等）能够与服务器进行有效的通信。下面</w:t>
      </w:r>
      <w:r>
        <w:rPr>
          <w:rFonts w:ascii="宋体" w:hAnsi="宋体" w:hint="eastAsia"/>
          <w:sz w:val="24"/>
        </w:rPr>
        <w:t>是</w:t>
      </w:r>
      <w:r w:rsidRPr="00361E7C">
        <w:rPr>
          <w:rFonts w:ascii="宋体" w:hAnsi="宋体"/>
          <w:sz w:val="24"/>
        </w:rPr>
        <w:t>一些设计 RESTful API 的常见原则和最佳实践：</w:t>
      </w:r>
    </w:p>
    <w:p w14:paraId="12613D95" w14:textId="77777777" w:rsidR="00361E7C" w:rsidRPr="00361E7C" w:rsidRDefault="00361E7C" w:rsidP="001842E0">
      <w:pPr>
        <w:spacing w:line="276" w:lineRule="auto"/>
        <w:ind w:firstLineChars="200" w:firstLine="480"/>
        <w:rPr>
          <w:rFonts w:ascii="宋体" w:hAnsi="宋体" w:hint="eastAsia"/>
          <w:sz w:val="24"/>
        </w:rPr>
      </w:pPr>
    </w:p>
    <w:p w14:paraId="12DE32E7" w14:textId="3C00BA46" w:rsidR="00361E7C" w:rsidRPr="001842E0" w:rsidRDefault="00361E7C" w:rsidP="001842E0">
      <w:pPr>
        <w:pStyle w:val="af0"/>
        <w:numPr>
          <w:ilvl w:val="0"/>
          <w:numId w:val="18"/>
        </w:numPr>
        <w:spacing w:line="276" w:lineRule="auto"/>
        <w:ind w:firstLineChars="0"/>
        <w:rPr>
          <w:rFonts w:ascii="宋体" w:hAnsi="宋体" w:hint="eastAsia"/>
          <w:sz w:val="24"/>
        </w:rPr>
      </w:pPr>
      <w:r w:rsidRPr="001842E0">
        <w:rPr>
          <w:rFonts w:ascii="宋体" w:hAnsi="宋体" w:hint="eastAsia"/>
          <w:b/>
          <w:bCs/>
          <w:sz w:val="24"/>
        </w:rPr>
        <w:t>资源（Resources）</w:t>
      </w:r>
      <w:r w:rsidRPr="00361E7C">
        <w:rPr>
          <w:rFonts w:ascii="宋体" w:hAnsi="宋体" w:hint="eastAsia"/>
          <w:sz w:val="24"/>
        </w:rPr>
        <w:t>： RESTful API 的核心概念是资源，每个资源都应该有一个唯一的标识符（URI），并且可以通过 HTTP 方法（GET、POST、PUT、DELETE 等）对资源进行 CRUD（创建、读取、更新、删除）操作。</w:t>
      </w:r>
    </w:p>
    <w:p w14:paraId="2D6C23F0" w14:textId="6A4BB470" w:rsidR="00361E7C" w:rsidRPr="001842E0" w:rsidRDefault="00361E7C" w:rsidP="001842E0">
      <w:pPr>
        <w:pStyle w:val="af0"/>
        <w:numPr>
          <w:ilvl w:val="0"/>
          <w:numId w:val="18"/>
        </w:numPr>
        <w:spacing w:line="276" w:lineRule="auto"/>
        <w:ind w:firstLineChars="0"/>
        <w:rPr>
          <w:rFonts w:ascii="宋体" w:hAnsi="宋体" w:hint="eastAsia"/>
          <w:sz w:val="24"/>
        </w:rPr>
      </w:pPr>
      <w:r w:rsidRPr="001842E0">
        <w:rPr>
          <w:rFonts w:ascii="宋体" w:hAnsi="宋体" w:hint="eastAsia"/>
          <w:b/>
          <w:bCs/>
          <w:sz w:val="24"/>
        </w:rPr>
        <w:t>HTTP 方法的正确使用</w:t>
      </w:r>
      <w:r w:rsidRPr="00361E7C">
        <w:rPr>
          <w:rFonts w:ascii="宋体" w:hAnsi="宋体" w:hint="eastAsia"/>
          <w:sz w:val="24"/>
        </w:rPr>
        <w:t>： 使用 HTTP 方法来表示对资源的操作，GET 方法用于获取资源，POST 方法用于创建资源，PUT 或 PATCH 方法用于更新资源，DELETE 方法用于删除资源。</w:t>
      </w:r>
    </w:p>
    <w:p w14:paraId="56E78DB7" w14:textId="046F0957" w:rsidR="00361E7C" w:rsidRPr="001842E0" w:rsidRDefault="00361E7C" w:rsidP="001842E0">
      <w:pPr>
        <w:pStyle w:val="af0"/>
        <w:numPr>
          <w:ilvl w:val="0"/>
          <w:numId w:val="18"/>
        </w:numPr>
        <w:spacing w:line="276" w:lineRule="auto"/>
        <w:ind w:firstLineChars="0"/>
        <w:rPr>
          <w:rFonts w:ascii="宋体" w:hAnsi="宋体" w:hint="eastAsia"/>
          <w:sz w:val="24"/>
        </w:rPr>
      </w:pPr>
      <w:r w:rsidRPr="001842E0">
        <w:rPr>
          <w:rFonts w:ascii="宋体" w:hAnsi="宋体" w:hint="eastAsia"/>
          <w:b/>
          <w:bCs/>
          <w:sz w:val="24"/>
        </w:rPr>
        <w:t>清晰的资源命名</w:t>
      </w:r>
      <w:r w:rsidRPr="00361E7C">
        <w:rPr>
          <w:rFonts w:ascii="宋体" w:hAnsi="宋体" w:hint="eastAsia"/>
          <w:sz w:val="24"/>
        </w:rPr>
        <w:t>： 资源的命名应该清晰、简洁，采用名词复数形式，并且遵循 RESTful API 的命名规范，例如 /users 表示用户资源，/posts 表示文章资源等。</w:t>
      </w:r>
    </w:p>
    <w:p w14:paraId="56472FFA" w14:textId="42D9090A" w:rsidR="00361E7C" w:rsidRPr="001842E0" w:rsidRDefault="00361E7C" w:rsidP="001842E0">
      <w:pPr>
        <w:pStyle w:val="af0"/>
        <w:numPr>
          <w:ilvl w:val="0"/>
          <w:numId w:val="18"/>
        </w:numPr>
        <w:spacing w:line="276" w:lineRule="auto"/>
        <w:ind w:firstLineChars="0"/>
        <w:rPr>
          <w:rFonts w:ascii="宋体" w:hAnsi="宋体" w:hint="eastAsia"/>
          <w:sz w:val="24"/>
        </w:rPr>
      </w:pPr>
      <w:r w:rsidRPr="001842E0">
        <w:rPr>
          <w:rFonts w:ascii="宋体" w:hAnsi="宋体" w:hint="eastAsia"/>
          <w:b/>
          <w:bCs/>
          <w:sz w:val="24"/>
        </w:rPr>
        <w:t>使用状态码（Status Codes）</w:t>
      </w:r>
      <w:r w:rsidRPr="00361E7C">
        <w:rPr>
          <w:rFonts w:ascii="宋体" w:hAnsi="宋体" w:hint="eastAsia"/>
          <w:sz w:val="24"/>
        </w:rPr>
        <w:t>： 使用合适的 HTTP 状态码来表示 API 请求的结果，如 200 表示成功，201 表示资源创建成功，404 表示资源未找到，500 表示服务器内部错误等。</w:t>
      </w:r>
    </w:p>
    <w:p w14:paraId="50A4DEE9" w14:textId="452102C1" w:rsidR="00361E7C" w:rsidRPr="001842E0" w:rsidRDefault="00361E7C" w:rsidP="001842E0">
      <w:pPr>
        <w:pStyle w:val="af0"/>
        <w:numPr>
          <w:ilvl w:val="0"/>
          <w:numId w:val="18"/>
        </w:numPr>
        <w:spacing w:line="276" w:lineRule="auto"/>
        <w:ind w:firstLineChars="0"/>
        <w:rPr>
          <w:rFonts w:ascii="宋体" w:hAnsi="宋体" w:hint="eastAsia"/>
          <w:sz w:val="24"/>
        </w:rPr>
      </w:pPr>
      <w:r w:rsidRPr="001842E0">
        <w:rPr>
          <w:rFonts w:ascii="宋体" w:hAnsi="宋体" w:hint="eastAsia"/>
          <w:b/>
          <w:bCs/>
          <w:sz w:val="24"/>
        </w:rPr>
        <w:t>版本控制（Versioning）</w:t>
      </w:r>
      <w:r w:rsidRPr="00361E7C">
        <w:rPr>
          <w:rFonts w:ascii="宋体" w:hAnsi="宋体" w:hint="eastAsia"/>
          <w:sz w:val="24"/>
        </w:rPr>
        <w:t>： 在设计 API 时应该考虑到未来的扩展和变化，可以通过在 URI 中添加版本号或者使用 HTTP 头部来进行版本控制，以保证向后兼容性。</w:t>
      </w:r>
    </w:p>
    <w:p w14:paraId="3FEF5171" w14:textId="4E143AAC" w:rsidR="00361E7C" w:rsidRPr="001842E0" w:rsidRDefault="00361E7C" w:rsidP="001842E0">
      <w:pPr>
        <w:pStyle w:val="af0"/>
        <w:numPr>
          <w:ilvl w:val="0"/>
          <w:numId w:val="18"/>
        </w:numPr>
        <w:spacing w:line="276" w:lineRule="auto"/>
        <w:ind w:firstLineChars="0"/>
        <w:rPr>
          <w:rFonts w:ascii="宋体" w:hAnsi="宋体" w:hint="eastAsia"/>
          <w:sz w:val="24"/>
        </w:rPr>
      </w:pPr>
      <w:r w:rsidRPr="001842E0">
        <w:rPr>
          <w:rFonts w:ascii="宋体" w:hAnsi="宋体" w:hint="eastAsia"/>
          <w:b/>
          <w:bCs/>
          <w:sz w:val="24"/>
        </w:rPr>
        <w:t>身份验证和授权（Authentication and Authorization）</w:t>
      </w:r>
      <w:r w:rsidRPr="00361E7C">
        <w:rPr>
          <w:rFonts w:ascii="宋体" w:hAnsi="宋体" w:hint="eastAsia"/>
          <w:sz w:val="24"/>
        </w:rPr>
        <w:t>： 对于需要进行身份验</w:t>
      </w:r>
      <w:r w:rsidRPr="00361E7C">
        <w:rPr>
          <w:rFonts w:ascii="宋体" w:hAnsi="宋体" w:hint="eastAsia"/>
          <w:sz w:val="24"/>
        </w:rPr>
        <w:lastRenderedPageBreak/>
        <w:t>证和授权的 API，应该使用合适的身份验证机制（如 OAuth）和授权方案（如 JWT）来保护 API 的安全性。</w:t>
      </w:r>
    </w:p>
    <w:p w14:paraId="2F649485" w14:textId="10DD93D4" w:rsidR="00361E7C" w:rsidRPr="001842E0" w:rsidRDefault="00361E7C" w:rsidP="001842E0">
      <w:pPr>
        <w:pStyle w:val="af0"/>
        <w:numPr>
          <w:ilvl w:val="0"/>
          <w:numId w:val="18"/>
        </w:numPr>
        <w:spacing w:line="276" w:lineRule="auto"/>
        <w:ind w:firstLineChars="0"/>
        <w:rPr>
          <w:rFonts w:ascii="宋体" w:hAnsi="宋体" w:hint="eastAsia"/>
          <w:sz w:val="24"/>
        </w:rPr>
      </w:pPr>
      <w:r w:rsidRPr="001842E0">
        <w:rPr>
          <w:rFonts w:ascii="宋体" w:hAnsi="宋体" w:hint="eastAsia"/>
          <w:b/>
          <w:bCs/>
          <w:sz w:val="24"/>
        </w:rPr>
        <w:t>错误处理（Error Handling）</w:t>
      </w:r>
      <w:r w:rsidRPr="00361E7C">
        <w:rPr>
          <w:rFonts w:ascii="宋体" w:hAnsi="宋体" w:hint="eastAsia"/>
          <w:sz w:val="24"/>
        </w:rPr>
        <w:t>： 对于 API 请求中可能出现的错误情况，应该提供清晰的错误信息和合适的错误码，以便客户端能够正确处理和反馈错误。</w:t>
      </w:r>
    </w:p>
    <w:p w14:paraId="4EFE1959" w14:textId="12AE417B" w:rsidR="00361E7C" w:rsidRDefault="00361E7C" w:rsidP="001842E0">
      <w:pPr>
        <w:pStyle w:val="af0"/>
        <w:numPr>
          <w:ilvl w:val="0"/>
          <w:numId w:val="18"/>
        </w:numPr>
        <w:spacing w:line="276" w:lineRule="auto"/>
        <w:ind w:firstLineChars="0"/>
        <w:rPr>
          <w:rFonts w:ascii="宋体" w:hAnsi="宋体" w:hint="eastAsia"/>
          <w:sz w:val="24"/>
        </w:rPr>
      </w:pPr>
      <w:r w:rsidRPr="001842E0">
        <w:rPr>
          <w:rFonts w:ascii="宋体" w:hAnsi="宋体" w:hint="eastAsia"/>
          <w:b/>
          <w:bCs/>
          <w:sz w:val="24"/>
        </w:rPr>
        <w:t>文档和描述（Documentation and Description）</w:t>
      </w:r>
      <w:r w:rsidRPr="00361E7C">
        <w:rPr>
          <w:rFonts w:ascii="宋体" w:hAnsi="宋体" w:hint="eastAsia"/>
          <w:sz w:val="24"/>
        </w:rPr>
        <w:t>： 提供清晰、详细的 API 文档和描述，包括每个接口的用法、参数、返回值等信息，以便开发者能够快速了解和使用 API。</w:t>
      </w:r>
    </w:p>
    <w:p w14:paraId="66A37DE3" w14:textId="77777777" w:rsidR="00361E7C" w:rsidRPr="00361E7C" w:rsidRDefault="00361E7C" w:rsidP="001842E0">
      <w:pPr>
        <w:spacing w:line="276" w:lineRule="auto"/>
        <w:rPr>
          <w:rFonts w:ascii="宋体" w:hAnsi="宋体" w:hint="eastAsia"/>
          <w:sz w:val="24"/>
        </w:rPr>
      </w:pPr>
    </w:p>
    <w:p w14:paraId="00CE9F62" w14:textId="53471A98" w:rsidR="00170E5F" w:rsidRPr="00170E5F" w:rsidRDefault="00361E7C" w:rsidP="001842E0">
      <w:pPr>
        <w:spacing w:line="276" w:lineRule="auto"/>
        <w:ind w:firstLineChars="200" w:firstLine="480"/>
        <w:rPr>
          <w:rFonts w:ascii="宋体" w:hAnsi="宋体" w:hint="eastAsia"/>
          <w:sz w:val="24"/>
        </w:rPr>
      </w:pPr>
      <w:r>
        <w:rPr>
          <w:rFonts w:ascii="宋体" w:hAnsi="宋体" w:hint="eastAsia"/>
          <w:sz w:val="24"/>
        </w:rPr>
        <w:t>本系统</w:t>
      </w:r>
      <w:r w:rsidR="00170E5F" w:rsidRPr="00170E5F">
        <w:rPr>
          <w:rFonts w:ascii="宋体" w:hAnsi="宋体"/>
          <w:sz w:val="24"/>
        </w:rPr>
        <w:t>设计了一组RESTful风格的API接口，用于处理前端发送过来的请求，并与数据库进行交互。每个接口都有对应的URL和HTTP方法，实现了对资源的</w:t>
      </w:r>
      <w:proofErr w:type="gramStart"/>
      <w:r w:rsidR="00170E5F" w:rsidRPr="00170E5F">
        <w:rPr>
          <w:rFonts w:ascii="宋体" w:hAnsi="宋体"/>
          <w:sz w:val="24"/>
        </w:rPr>
        <w:t>增删改查操作</w:t>
      </w:r>
      <w:proofErr w:type="gramEnd"/>
      <w:r w:rsidR="00170E5F" w:rsidRPr="00170E5F">
        <w:rPr>
          <w:rFonts w:ascii="宋体" w:hAnsi="宋体"/>
          <w:sz w:val="24"/>
        </w:rPr>
        <w:t>。</w:t>
      </w:r>
    </w:p>
    <w:p w14:paraId="5ACBAA5D" w14:textId="7255948E" w:rsidR="00170E5F" w:rsidRDefault="00170E5F" w:rsidP="00170E5F">
      <w:pPr>
        <w:pStyle w:val="3"/>
        <w:rPr>
          <w:rFonts w:ascii="黑体" w:eastAsia="黑体" w:hAnsi="黑体"/>
          <w:sz w:val="28"/>
          <w:szCs w:val="28"/>
        </w:rPr>
      </w:pPr>
      <w:bookmarkStart w:id="69" w:name="_Toc163921175"/>
      <w:bookmarkStart w:id="70" w:name="_Toc164074453"/>
      <w:bookmarkStart w:id="71" w:name="_Toc164075425"/>
      <w:bookmarkStart w:id="72" w:name="_Toc166662631"/>
      <w:bookmarkStart w:id="73" w:name="_Toc166662920"/>
      <w:r>
        <w:rPr>
          <w:rFonts w:ascii="黑体" w:eastAsia="黑体" w:hAnsi="黑体"/>
          <w:sz w:val="28"/>
          <w:szCs w:val="28"/>
        </w:rPr>
        <w:t>2</w:t>
      </w:r>
      <w:r w:rsidRPr="003D3313">
        <w:rPr>
          <w:rFonts w:ascii="黑体" w:eastAsia="黑体" w:hAnsi="黑体"/>
          <w:sz w:val="28"/>
          <w:szCs w:val="28"/>
        </w:rPr>
        <w:t>.</w:t>
      </w:r>
      <w:r>
        <w:rPr>
          <w:rFonts w:ascii="黑体" w:eastAsia="黑体" w:hAnsi="黑体"/>
          <w:sz w:val="28"/>
          <w:szCs w:val="28"/>
        </w:rPr>
        <w:t>3</w:t>
      </w:r>
      <w:r w:rsidRPr="003D3313">
        <w:rPr>
          <w:rFonts w:ascii="黑体" w:eastAsia="黑体" w:hAnsi="黑体"/>
          <w:sz w:val="28"/>
          <w:szCs w:val="28"/>
        </w:rPr>
        <w:t>.</w:t>
      </w:r>
      <w:r>
        <w:rPr>
          <w:rFonts w:ascii="黑体" w:eastAsia="黑体" w:hAnsi="黑体"/>
          <w:sz w:val="28"/>
          <w:szCs w:val="28"/>
        </w:rPr>
        <w:t>3</w:t>
      </w:r>
      <w:r w:rsidRPr="003D3313">
        <w:rPr>
          <w:rFonts w:ascii="黑体" w:eastAsia="黑体" w:hAnsi="黑体"/>
          <w:sz w:val="28"/>
          <w:szCs w:val="28"/>
        </w:rPr>
        <w:t xml:space="preserve">  </w:t>
      </w:r>
      <w:r w:rsidRPr="00170E5F">
        <w:rPr>
          <w:rFonts w:ascii="黑体" w:eastAsia="黑体" w:hAnsi="黑体"/>
          <w:sz w:val="28"/>
          <w:szCs w:val="28"/>
        </w:rPr>
        <w:t>数据库设计</w:t>
      </w:r>
      <w:bookmarkEnd w:id="69"/>
      <w:bookmarkEnd w:id="70"/>
      <w:bookmarkEnd w:id="71"/>
      <w:bookmarkEnd w:id="72"/>
      <w:bookmarkEnd w:id="73"/>
    </w:p>
    <w:p w14:paraId="0C8D8FA3" w14:textId="795AB105" w:rsidR="00507DC6" w:rsidRPr="001842E0" w:rsidRDefault="00507DC6" w:rsidP="001842E0">
      <w:pPr>
        <w:spacing w:line="276" w:lineRule="auto"/>
        <w:ind w:firstLineChars="200" w:firstLine="480"/>
        <w:rPr>
          <w:rFonts w:ascii="宋体" w:hAnsi="宋体" w:hint="eastAsia"/>
          <w:sz w:val="24"/>
        </w:rPr>
      </w:pPr>
      <w:r w:rsidRPr="001842E0">
        <w:rPr>
          <w:rFonts w:ascii="宋体" w:hAnsi="宋体"/>
          <w:sz w:val="24"/>
        </w:rPr>
        <w:t>MySQL 是一种流行的开源关系型数据库管理系统（RDBMS），由瑞典 MySQL AB 公司开发，后被 Sun Microsystems 收购，现在隶属于 Oracle 公司。MySQL 使用标准 SQL 语言进行数据库管理，支持多种操作系统，包括 Linux、Windows、macOS 等，是许多 Web 应用程序和网站的首选数据库系统之一。</w:t>
      </w:r>
      <w:r w:rsidRPr="001842E0">
        <w:rPr>
          <w:rFonts w:ascii="宋体" w:hAnsi="宋体" w:hint="eastAsia"/>
          <w:sz w:val="24"/>
        </w:rPr>
        <w:t>其特点包括：</w:t>
      </w:r>
    </w:p>
    <w:p w14:paraId="46378183" w14:textId="77777777" w:rsidR="00507DC6" w:rsidRPr="001842E0" w:rsidRDefault="00507DC6" w:rsidP="001842E0">
      <w:pPr>
        <w:spacing w:line="276" w:lineRule="auto"/>
        <w:ind w:firstLineChars="200" w:firstLine="480"/>
        <w:rPr>
          <w:rFonts w:ascii="宋体" w:hAnsi="宋体" w:hint="eastAsia"/>
          <w:sz w:val="24"/>
        </w:rPr>
      </w:pPr>
    </w:p>
    <w:p w14:paraId="6AB1D23A" w14:textId="77777777" w:rsidR="00507DC6" w:rsidRPr="00507DC6" w:rsidRDefault="00507DC6" w:rsidP="001842E0">
      <w:pPr>
        <w:numPr>
          <w:ilvl w:val="0"/>
          <w:numId w:val="10"/>
        </w:numPr>
        <w:tabs>
          <w:tab w:val="num" w:pos="720"/>
        </w:tabs>
        <w:spacing w:line="276" w:lineRule="auto"/>
        <w:rPr>
          <w:rFonts w:ascii="宋体" w:hAnsi="宋体" w:hint="eastAsia"/>
          <w:sz w:val="24"/>
        </w:rPr>
      </w:pPr>
      <w:r w:rsidRPr="00507DC6">
        <w:rPr>
          <w:rFonts w:ascii="宋体" w:hAnsi="宋体"/>
          <w:b/>
          <w:bCs/>
          <w:sz w:val="24"/>
        </w:rPr>
        <w:t>开源免费：</w:t>
      </w:r>
      <w:r w:rsidRPr="00507DC6">
        <w:rPr>
          <w:rFonts w:ascii="宋体" w:hAnsi="宋体"/>
          <w:sz w:val="24"/>
        </w:rPr>
        <w:t> MySQL 是开源软件，可以免费获取和使用。这使得它成为许多个人和组织的首选数据库系统，尤其适用于中小型企业和个人开发者。</w:t>
      </w:r>
    </w:p>
    <w:p w14:paraId="42DAF581" w14:textId="77777777" w:rsidR="00507DC6" w:rsidRPr="00507DC6" w:rsidRDefault="00507DC6" w:rsidP="001842E0">
      <w:pPr>
        <w:numPr>
          <w:ilvl w:val="0"/>
          <w:numId w:val="10"/>
        </w:numPr>
        <w:tabs>
          <w:tab w:val="num" w:pos="720"/>
        </w:tabs>
        <w:spacing w:line="276" w:lineRule="auto"/>
        <w:rPr>
          <w:rFonts w:ascii="宋体" w:hAnsi="宋体" w:hint="eastAsia"/>
          <w:sz w:val="24"/>
        </w:rPr>
      </w:pPr>
      <w:r w:rsidRPr="00507DC6">
        <w:rPr>
          <w:rFonts w:ascii="宋体" w:hAnsi="宋体"/>
          <w:b/>
          <w:bCs/>
          <w:sz w:val="24"/>
        </w:rPr>
        <w:t>跨平台支持：</w:t>
      </w:r>
      <w:r w:rsidRPr="00507DC6">
        <w:rPr>
          <w:rFonts w:ascii="宋体" w:hAnsi="宋体"/>
          <w:sz w:val="24"/>
        </w:rPr>
        <w:t> MySQL 可以运行在多种操作系统上，包括 Linux、Windows、macOS 等，使得开发者可以在不同的平台上开发和部署应用程序。</w:t>
      </w:r>
    </w:p>
    <w:p w14:paraId="6509280F" w14:textId="77777777" w:rsidR="00507DC6" w:rsidRPr="00507DC6" w:rsidRDefault="00507DC6" w:rsidP="001842E0">
      <w:pPr>
        <w:numPr>
          <w:ilvl w:val="0"/>
          <w:numId w:val="10"/>
        </w:numPr>
        <w:tabs>
          <w:tab w:val="num" w:pos="720"/>
        </w:tabs>
        <w:spacing w:line="276" w:lineRule="auto"/>
        <w:rPr>
          <w:rFonts w:ascii="宋体" w:hAnsi="宋体" w:hint="eastAsia"/>
          <w:sz w:val="24"/>
        </w:rPr>
      </w:pPr>
      <w:r w:rsidRPr="00507DC6">
        <w:rPr>
          <w:rFonts w:ascii="宋体" w:hAnsi="宋体"/>
          <w:b/>
          <w:bCs/>
          <w:sz w:val="24"/>
        </w:rPr>
        <w:t>高性能：</w:t>
      </w:r>
      <w:r w:rsidRPr="00507DC6">
        <w:rPr>
          <w:rFonts w:ascii="宋体" w:hAnsi="宋体"/>
          <w:sz w:val="24"/>
        </w:rPr>
        <w:t xml:space="preserve"> MySQL 是一个高性能的数据库系统，具有快速的数据处理能力和高效的查询性能。它支持多种存储引擎（如 </w:t>
      </w:r>
      <w:proofErr w:type="spellStart"/>
      <w:r w:rsidRPr="00507DC6">
        <w:rPr>
          <w:rFonts w:ascii="宋体" w:hAnsi="宋体"/>
          <w:sz w:val="24"/>
        </w:rPr>
        <w:t>InnoDB</w:t>
      </w:r>
      <w:proofErr w:type="spellEnd"/>
      <w:r w:rsidRPr="00507DC6">
        <w:rPr>
          <w:rFonts w:ascii="宋体" w:hAnsi="宋体"/>
          <w:sz w:val="24"/>
        </w:rPr>
        <w:t>、</w:t>
      </w:r>
      <w:proofErr w:type="spellStart"/>
      <w:r w:rsidRPr="00507DC6">
        <w:rPr>
          <w:rFonts w:ascii="宋体" w:hAnsi="宋体"/>
          <w:sz w:val="24"/>
        </w:rPr>
        <w:t>MyISAM</w:t>
      </w:r>
      <w:proofErr w:type="spellEnd"/>
      <w:r w:rsidRPr="00507DC6">
        <w:rPr>
          <w:rFonts w:ascii="宋体" w:hAnsi="宋体"/>
          <w:sz w:val="24"/>
        </w:rPr>
        <w:t xml:space="preserve"> 等），可以根据实际需求选择最适合的存储引擎。</w:t>
      </w:r>
    </w:p>
    <w:p w14:paraId="2B52AB41" w14:textId="77777777" w:rsidR="00507DC6" w:rsidRPr="00507DC6" w:rsidRDefault="00507DC6" w:rsidP="001842E0">
      <w:pPr>
        <w:numPr>
          <w:ilvl w:val="0"/>
          <w:numId w:val="10"/>
        </w:numPr>
        <w:tabs>
          <w:tab w:val="num" w:pos="720"/>
        </w:tabs>
        <w:spacing w:line="276" w:lineRule="auto"/>
        <w:rPr>
          <w:rFonts w:ascii="宋体" w:hAnsi="宋体" w:hint="eastAsia"/>
          <w:sz w:val="24"/>
        </w:rPr>
      </w:pPr>
      <w:r w:rsidRPr="00507DC6">
        <w:rPr>
          <w:rFonts w:ascii="宋体" w:hAnsi="宋体"/>
          <w:b/>
          <w:bCs/>
          <w:sz w:val="24"/>
        </w:rPr>
        <w:t>可扩展性：</w:t>
      </w:r>
      <w:r w:rsidRPr="00507DC6">
        <w:rPr>
          <w:rFonts w:ascii="宋体" w:hAnsi="宋体"/>
          <w:sz w:val="24"/>
        </w:rPr>
        <w:t> MySQL 支持主从复制、分区、集群等技术，可以实现数据库的水平和垂直扩展，以满足不同规模和需求的应用程序。</w:t>
      </w:r>
    </w:p>
    <w:p w14:paraId="1D80B45B" w14:textId="77777777" w:rsidR="00507DC6" w:rsidRPr="00507DC6" w:rsidRDefault="00507DC6" w:rsidP="001842E0">
      <w:pPr>
        <w:numPr>
          <w:ilvl w:val="0"/>
          <w:numId w:val="10"/>
        </w:numPr>
        <w:tabs>
          <w:tab w:val="num" w:pos="720"/>
        </w:tabs>
        <w:spacing w:line="276" w:lineRule="auto"/>
        <w:rPr>
          <w:rFonts w:ascii="宋体" w:hAnsi="宋体" w:hint="eastAsia"/>
          <w:sz w:val="24"/>
        </w:rPr>
      </w:pPr>
      <w:r w:rsidRPr="00507DC6">
        <w:rPr>
          <w:rFonts w:ascii="宋体" w:hAnsi="宋体"/>
          <w:b/>
          <w:bCs/>
          <w:sz w:val="24"/>
        </w:rPr>
        <w:t>稳定可靠：</w:t>
      </w:r>
      <w:r w:rsidRPr="00507DC6">
        <w:rPr>
          <w:rFonts w:ascii="宋体" w:hAnsi="宋体"/>
          <w:sz w:val="24"/>
        </w:rPr>
        <w:t> MySQL 经过长期的发展和测试，具有稳定可靠的性能和质量保证。它被广泛应用于各种关键业务系统和大型网站，如 Facebook、Twitter 等。</w:t>
      </w:r>
    </w:p>
    <w:p w14:paraId="6D93D56E" w14:textId="77777777" w:rsidR="00507DC6" w:rsidRPr="00507DC6" w:rsidRDefault="00507DC6" w:rsidP="001842E0">
      <w:pPr>
        <w:numPr>
          <w:ilvl w:val="0"/>
          <w:numId w:val="10"/>
        </w:numPr>
        <w:tabs>
          <w:tab w:val="num" w:pos="720"/>
        </w:tabs>
        <w:spacing w:line="276" w:lineRule="auto"/>
        <w:rPr>
          <w:rFonts w:ascii="宋体" w:hAnsi="宋体" w:hint="eastAsia"/>
          <w:sz w:val="24"/>
        </w:rPr>
      </w:pPr>
      <w:r w:rsidRPr="00507DC6">
        <w:rPr>
          <w:rFonts w:ascii="宋体" w:hAnsi="宋体"/>
          <w:b/>
          <w:bCs/>
          <w:sz w:val="24"/>
        </w:rPr>
        <w:t>易于使用：</w:t>
      </w:r>
      <w:r w:rsidRPr="00507DC6">
        <w:rPr>
          <w:rFonts w:ascii="宋体" w:hAnsi="宋体"/>
          <w:sz w:val="24"/>
        </w:rPr>
        <w:t> MySQL 提供了直观的管理工具和丰富的文档资源，使得用户可以轻松地安装、配置和管理数据库系统，并进行数据的导入、导出和备份等操作。</w:t>
      </w:r>
    </w:p>
    <w:p w14:paraId="5B6FDD03" w14:textId="77777777" w:rsidR="00507DC6" w:rsidRPr="00507DC6" w:rsidRDefault="00507DC6" w:rsidP="001842E0">
      <w:pPr>
        <w:numPr>
          <w:ilvl w:val="0"/>
          <w:numId w:val="10"/>
        </w:numPr>
        <w:tabs>
          <w:tab w:val="num" w:pos="720"/>
        </w:tabs>
        <w:spacing w:line="276" w:lineRule="auto"/>
        <w:rPr>
          <w:rFonts w:ascii="宋体" w:hAnsi="宋体" w:hint="eastAsia"/>
          <w:sz w:val="24"/>
        </w:rPr>
      </w:pPr>
      <w:r w:rsidRPr="00507DC6">
        <w:rPr>
          <w:rFonts w:ascii="宋体" w:hAnsi="宋体"/>
          <w:b/>
          <w:bCs/>
          <w:sz w:val="24"/>
        </w:rPr>
        <w:t>社区支持：</w:t>
      </w:r>
      <w:r w:rsidRPr="00507DC6">
        <w:rPr>
          <w:rFonts w:ascii="宋体" w:hAnsi="宋体"/>
          <w:sz w:val="24"/>
        </w:rPr>
        <w:t> MySQL 拥有庞大的开发者社区和用户群体，用户可以通过官方文档、论坛、邮件列表等渠道获取支持和帮助，解决在使用过程中遇到的各种问题。</w:t>
      </w:r>
    </w:p>
    <w:p w14:paraId="11CD8B8E" w14:textId="77777777" w:rsidR="00507DC6" w:rsidRPr="001842E0" w:rsidRDefault="00507DC6" w:rsidP="001842E0">
      <w:pPr>
        <w:spacing w:line="276" w:lineRule="auto"/>
        <w:rPr>
          <w:rFonts w:ascii="宋体" w:hAnsi="宋体" w:hint="eastAsia"/>
          <w:sz w:val="24"/>
        </w:rPr>
      </w:pPr>
    </w:p>
    <w:p w14:paraId="081C6C38" w14:textId="7B3FB8B6" w:rsidR="00170E5F" w:rsidRPr="001842E0" w:rsidRDefault="00507DC6" w:rsidP="001842E0">
      <w:pPr>
        <w:spacing w:line="276" w:lineRule="auto"/>
        <w:ind w:firstLineChars="200" w:firstLine="480"/>
        <w:rPr>
          <w:rFonts w:ascii="宋体" w:hAnsi="宋体" w:hint="eastAsia"/>
          <w:sz w:val="24"/>
          <w:highlight w:val="yellow"/>
        </w:rPr>
      </w:pPr>
      <w:r w:rsidRPr="001842E0">
        <w:rPr>
          <w:rFonts w:ascii="宋体" w:hAnsi="宋体" w:cs="Noto Sans" w:hint="eastAsia"/>
          <w:color w:val="24292F"/>
          <w:sz w:val="24"/>
        </w:rPr>
        <w:t>本系统</w:t>
      </w:r>
      <w:r w:rsidR="00170E5F" w:rsidRPr="001842E0">
        <w:rPr>
          <w:rFonts w:ascii="宋体" w:hAnsi="宋体" w:cs="Noto Sans"/>
          <w:color w:val="24292F"/>
          <w:sz w:val="24"/>
        </w:rPr>
        <w:t>选择了MySQL作为数据库存储电影信息、用户信息和订单信息等数据。通过设计合理的数据库表结构和建立索引，提高了数据的查询效率和存储空间利用率。</w:t>
      </w:r>
    </w:p>
    <w:p w14:paraId="7D9A8A9D" w14:textId="4B3BDB88" w:rsidR="00EB087F" w:rsidRDefault="00000000">
      <w:pPr>
        <w:pStyle w:val="2"/>
        <w:rPr>
          <w:rFonts w:ascii="黑体" w:eastAsia="黑体" w:hAnsi="黑体"/>
          <w:sz w:val="30"/>
          <w:szCs w:val="30"/>
        </w:rPr>
      </w:pPr>
      <w:bookmarkStart w:id="74" w:name="_Toc73568706"/>
      <w:bookmarkStart w:id="75" w:name="_Toc163921176"/>
      <w:bookmarkStart w:id="76" w:name="_Toc164074454"/>
      <w:bookmarkStart w:id="77" w:name="_Toc164075426"/>
      <w:bookmarkStart w:id="78" w:name="_Toc166662632"/>
      <w:bookmarkStart w:id="79" w:name="_Toc166662921"/>
      <w:r w:rsidRPr="00EC3504">
        <w:rPr>
          <w:rFonts w:ascii="黑体" w:eastAsia="黑体" w:hAnsi="黑体"/>
          <w:sz w:val="30"/>
          <w:szCs w:val="30"/>
        </w:rPr>
        <w:lastRenderedPageBreak/>
        <w:t xml:space="preserve">2.4 </w:t>
      </w:r>
      <w:bookmarkEnd w:id="74"/>
      <w:r w:rsidR="00170E5F" w:rsidRPr="00170E5F">
        <w:rPr>
          <w:rFonts w:ascii="黑体" w:eastAsia="黑体" w:hAnsi="黑体"/>
          <w:sz w:val="30"/>
          <w:szCs w:val="30"/>
        </w:rPr>
        <w:t>爬虫设计与</w:t>
      </w:r>
      <w:bookmarkEnd w:id="75"/>
      <w:bookmarkEnd w:id="76"/>
      <w:bookmarkEnd w:id="77"/>
      <w:r w:rsidR="00C023BD">
        <w:rPr>
          <w:rFonts w:ascii="黑体" w:eastAsia="黑体" w:hAnsi="黑体"/>
          <w:sz w:val="30"/>
          <w:szCs w:val="30"/>
        </w:rPr>
        <w:t>规划</w:t>
      </w:r>
      <w:bookmarkEnd w:id="78"/>
      <w:bookmarkEnd w:id="79"/>
    </w:p>
    <w:p w14:paraId="152FE464" w14:textId="66E68E75" w:rsidR="00170E5F" w:rsidRDefault="00170E5F" w:rsidP="00170E5F">
      <w:pPr>
        <w:pStyle w:val="3"/>
        <w:rPr>
          <w:rFonts w:ascii="黑体" w:eastAsia="黑体" w:hAnsi="黑体"/>
          <w:sz w:val="28"/>
          <w:szCs w:val="28"/>
        </w:rPr>
      </w:pPr>
      <w:bookmarkStart w:id="80" w:name="_Toc163921177"/>
      <w:bookmarkStart w:id="81" w:name="_Toc164074455"/>
      <w:bookmarkStart w:id="82" w:name="_Toc164075427"/>
      <w:bookmarkStart w:id="83" w:name="_Toc166662633"/>
      <w:bookmarkStart w:id="84" w:name="_Toc166662922"/>
      <w:r>
        <w:rPr>
          <w:rFonts w:ascii="黑体" w:eastAsia="黑体" w:hAnsi="黑体"/>
          <w:sz w:val="28"/>
          <w:szCs w:val="28"/>
        </w:rPr>
        <w:t>2</w:t>
      </w:r>
      <w:r w:rsidRPr="003D3313">
        <w:rPr>
          <w:rFonts w:ascii="黑体" w:eastAsia="黑体" w:hAnsi="黑体"/>
          <w:sz w:val="28"/>
          <w:szCs w:val="28"/>
        </w:rPr>
        <w:t>.</w:t>
      </w:r>
      <w:r>
        <w:rPr>
          <w:rFonts w:ascii="黑体" w:eastAsia="黑体" w:hAnsi="黑体"/>
          <w:sz w:val="28"/>
          <w:szCs w:val="28"/>
        </w:rPr>
        <w:t>4</w:t>
      </w:r>
      <w:r w:rsidRPr="003D3313">
        <w:rPr>
          <w:rFonts w:ascii="黑体" w:eastAsia="黑体" w:hAnsi="黑体"/>
          <w:sz w:val="28"/>
          <w:szCs w:val="28"/>
        </w:rPr>
        <w:t>.</w:t>
      </w:r>
      <w:r>
        <w:rPr>
          <w:rFonts w:ascii="黑体" w:eastAsia="黑体" w:hAnsi="黑体"/>
          <w:sz w:val="28"/>
          <w:szCs w:val="28"/>
        </w:rPr>
        <w:t>1</w:t>
      </w:r>
      <w:r w:rsidRPr="003D3313">
        <w:rPr>
          <w:rFonts w:ascii="黑体" w:eastAsia="黑体" w:hAnsi="黑体"/>
          <w:sz w:val="28"/>
          <w:szCs w:val="28"/>
        </w:rPr>
        <w:t xml:space="preserve">  </w:t>
      </w:r>
      <w:r w:rsidRPr="00170E5F">
        <w:rPr>
          <w:rFonts w:ascii="黑体" w:eastAsia="黑体" w:hAnsi="黑体"/>
          <w:sz w:val="28"/>
          <w:szCs w:val="28"/>
        </w:rPr>
        <w:t>Python爬虫技术简介</w:t>
      </w:r>
      <w:bookmarkEnd w:id="80"/>
      <w:bookmarkEnd w:id="81"/>
      <w:bookmarkEnd w:id="82"/>
      <w:bookmarkEnd w:id="83"/>
      <w:bookmarkEnd w:id="84"/>
    </w:p>
    <w:p w14:paraId="71ACD23A" w14:textId="468901A1" w:rsidR="00073273" w:rsidRPr="001842E0" w:rsidRDefault="00507DC6" w:rsidP="001842E0">
      <w:pPr>
        <w:spacing w:line="276" w:lineRule="auto"/>
        <w:ind w:firstLineChars="200" w:firstLine="480"/>
        <w:rPr>
          <w:rFonts w:ascii="宋体" w:hAnsi="宋体" w:cs="Noto Sans" w:hint="eastAsia"/>
          <w:color w:val="24292F"/>
          <w:sz w:val="24"/>
        </w:rPr>
      </w:pPr>
      <w:r w:rsidRPr="001842E0">
        <w:rPr>
          <w:rFonts w:ascii="宋体" w:hAnsi="宋体" w:cs="Noto Sans"/>
          <w:color w:val="24292F"/>
          <w:sz w:val="24"/>
        </w:rPr>
        <w:t>Python爬虫技术是指利用Python编程语言编写的一种网络爬虫程序，用于从互联网上获取并提取特定网站或网页上的信息。爬虫技术通常用于数据采集、信息抓取、搜索引擎建立等应用场景，可以自动化地访问网页、解析页面内容，并将感兴趣的数据提取出来进行处理或存储。</w:t>
      </w:r>
      <w:r w:rsidR="00073273" w:rsidRPr="001842E0">
        <w:rPr>
          <w:rFonts w:ascii="宋体" w:hAnsi="宋体" w:cs="Noto Sans" w:hint="eastAsia"/>
          <w:color w:val="24292F"/>
          <w:sz w:val="24"/>
        </w:rPr>
        <w:t>其特点包括：</w:t>
      </w:r>
    </w:p>
    <w:p w14:paraId="3B1E2140" w14:textId="77777777" w:rsidR="00073273" w:rsidRPr="001842E0" w:rsidRDefault="00073273" w:rsidP="001842E0">
      <w:pPr>
        <w:spacing w:line="276" w:lineRule="auto"/>
        <w:ind w:firstLineChars="200" w:firstLine="480"/>
        <w:rPr>
          <w:rFonts w:ascii="宋体" w:hAnsi="宋体" w:cs="Noto Sans" w:hint="eastAsia"/>
          <w:color w:val="24292F"/>
          <w:sz w:val="24"/>
        </w:rPr>
      </w:pPr>
    </w:p>
    <w:p w14:paraId="46C18EEF" w14:textId="77777777" w:rsidR="00073273" w:rsidRPr="00073273" w:rsidRDefault="00073273" w:rsidP="001842E0">
      <w:pPr>
        <w:numPr>
          <w:ilvl w:val="0"/>
          <w:numId w:val="11"/>
        </w:numPr>
        <w:tabs>
          <w:tab w:val="num" w:pos="720"/>
        </w:tabs>
        <w:spacing w:line="276" w:lineRule="auto"/>
        <w:rPr>
          <w:rFonts w:ascii="宋体" w:hAnsi="宋体" w:hint="eastAsia"/>
          <w:sz w:val="24"/>
        </w:rPr>
      </w:pPr>
      <w:r w:rsidRPr="00073273">
        <w:rPr>
          <w:rFonts w:ascii="宋体" w:hAnsi="宋体"/>
          <w:b/>
          <w:bCs/>
          <w:sz w:val="24"/>
        </w:rPr>
        <w:t>简单易用：</w:t>
      </w:r>
      <w:r w:rsidRPr="00073273">
        <w:rPr>
          <w:rFonts w:ascii="宋体" w:hAnsi="宋体"/>
          <w:sz w:val="24"/>
        </w:rPr>
        <w:t> Python 语法简洁清晰，易于学习和使用，使得编写爬虫程序变得简单和快速。</w:t>
      </w:r>
    </w:p>
    <w:p w14:paraId="0A954A2F" w14:textId="77777777" w:rsidR="00073273" w:rsidRPr="00073273" w:rsidRDefault="00073273" w:rsidP="001842E0">
      <w:pPr>
        <w:numPr>
          <w:ilvl w:val="0"/>
          <w:numId w:val="11"/>
        </w:numPr>
        <w:tabs>
          <w:tab w:val="num" w:pos="720"/>
        </w:tabs>
        <w:spacing w:line="276" w:lineRule="auto"/>
        <w:rPr>
          <w:rFonts w:ascii="宋体" w:hAnsi="宋体" w:hint="eastAsia"/>
          <w:sz w:val="24"/>
        </w:rPr>
      </w:pPr>
      <w:r w:rsidRPr="00073273">
        <w:rPr>
          <w:rFonts w:ascii="宋体" w:hAnsi="宋体"/>
          <w:b/>
          <w:bCs/>
          <w:sz w:val="24"/>
        </w:rPr>
        <w:t>丰富的库支持：</w:t>
      </w:r>
      <w:r w:rsidRPr="00073273">
        <w:rPr>
          <w:rFonts w:ascii="宋体" w:hAnsi="宋体"/>
          <w:sz w:val="24"/>
        </w:rPr>
        <w:t> Python 生态系统中有许多成熟的网络爬虫库和相关工具，如 requests、</w:t>
      </w:r>
      <w:proofErr w:type="spellStart"/>
      <w:r w:rsidRPr="00073273">
        <w:rPr>
          <w:rFonts w:ascii="宋体" w:hAnsi="宋体"/>
          <w:sz w:val="24"/>
        </w:rPr>
        <w:t>BeautifulSoup</w:t>
      </w:r>
      <w:proofErr w:type="spellEnd"/>
      <w:r w:rsidRPr="00073273">
        <w:rPr>
          <w:rFonts w:ascii="宋体" w:hAnsi="宋体"/>
          <w:sz w:val="24"/>
        </w:rPr>
        <w:t>、Scrapy 等，提供了丰富的功能和强大的功能扩展性。</w:t>
      </w:r>
    </w:p>
    <w:p w14:paraId="1C4B9B02" w14:textId="77777777" w:rsidR="00073273" w:rsidRPr="00073273" w:rsidRDefault="00073273" w:rsidP="001842E0">
      <w:pPr>
        <w:numPr>
          <w:ilvl w:val="0"/>
          <w:numId w:val="11"/>
        </w:numPr>
        <w:tabs>
          <w:tab w:val="num" w:pos="720"/>
        </w:tabs>
        <w:spacing w:line="276" w:lineRule="auto"/>
        <w:rPr>
          <w:rFonts w:ascii="宋体" w:hAnsi="宋体" w:hint="eastAsia"/>
          <w:sz w:val="24"/>
        </w:rPr>
      </w:pPr>
      <w:r w:rsidRPr="00073273">
        <w:rPr>
          <w:rFonts w:ascii="宋体" w:hAnsi="宋体"/>
          <w:b/>
          <w:bCs/>
          <w:sz w:val="24"/>
        </w:rPr>
        <w:t>灵活性和</w:t>
      </w:r>
      <w:proofErr w:type="gramStart"/>
      <w:r w:rsidRPr="00073273">
        <w:rPr>
          <w:rFonts w:ascii="宋体" w:hAnsi="宋体"/>
          <w:b/>
          <w:bCs/>
          <w:sz w:val="24"/>
        </w:rPr>
        <w:t>可</w:t>
      </w:r>
      <w:proofErr w:type="gramEnd"/>
      <w:r w:rsidRPr="00073273">
        <w:rPr>
          <w:rFonts w:ascii="宋体" w:hAnsi="宋体"/>
          <w:b/>
          <w:bCs/>
          <w:sz w:val="24"/>
        </w:rPr>
        <w:t>扩展性：</w:t>
      </w:r>
      <w:r w:rsidRPr="00073273">
        <w:rPr>
          <w:rFonts w:ascii="宋体" w:hAnsi="宋体"/>
          <w:sz w:val="24"/>
        </w:rPr>
        <w:t> Python 爬虫程序可以根据实际需求进行定制和扩展，支持各种网站结构和数据格式的处理。</w:t>
      </w:r>
    </w:p>
    <w:p w14:paraId="1B865C78" w14:textId="77777777" w:rsidR="00073273" w:rsidRPr="00073273" w:rsidRDefault="00073273" w:rsidP="001842E0">
      <w:pPr>
        <w:numPr>
          <w:ilvl w:val="0"/>
          <w:numId w:val="11"/>
        </w:numPr>
        <w:tabs>
          <w:tab w:val="num" w:pos="720"/>
        </w:tabs>
        <w:spacing w:line="276" w:lineRule="auto"/>
        <w:rPr>
          <w:rFonts w:ascii="宋体" w:hAnsi="宋体" w:hint="eastAsia"/>
          <w:sz w:val="24"/>
        </w:rPr>
      </w:pPr>
      <w:r w:rsidRPr="00073273">
        <w:rPr>
          <w:rFonts w:ascii="宋体" w:hAnsi="宋体"/>
          <w:b/>
          <w:bCs/>
          <w:sz w:val="24"/>
        </w:rPr>
        <w:t>跨平台性：</w:t>
      </w:r>
      <w:r w:rsidRPr="00073273">
        <w:rPr>
          <w:rFonts w:ascii="宋体" w:hAnsi="宋体"/>
          <w:sz w:val="24"/>
        </w:rPr>
        <w:t> Python 可以在多种操作系统上运行，包括 Windows、Linux、macOS 等，使得爬虫程序具有良好的跨平台性。</w:t>
      </w:r>
    </w:p>
    <w:p w14:paraId="0C9618AD" w14:textId="77777777" w:rsidR="00073273" w:rsidRPr="00073273" w:rsidRDefault="00073273" w:rsidP="001842E0">
      <w:pPr>
        <w:numPr>
          <w:ilvl w:val="0"/>
          <w:numId w:val="11"/>
        </w:numPr>
        <w:tabs>
          <w:tab w:val="num" w:pos="720"/>
        </w:tabs>
        <w:spacing w:line="276" w:lineRule="auto"/>
        <w:rPr>
          <w:rFonts w:ascii="宋体" w:hAnsi="宋体" w:hint="eastAsia"/>
          <w:sz w:val="24"/>
        </w:rPr>
      </w:pPr>
      <w:r w:rsidRPr="00073273">
        <w:rPr>
          <w:rFonts w:ascii="宋体" w:hAnsi="宋体"/>
          <w:b/>
          <w:bCs/>
          <w:sz w:val="24"/>
        </w:rPr>
        <w:t>社区支持和资源丰富：</w:t>
      </w:r>
      <w:r w:rsidRPr="00073273">
        <w:rPr>
          <w:rFonts w:ascii="宋体" w:hAnsi="宋体"/>
          <w:sz w:val="24"/>
        </w:rPr>
        <w:t> Python 拥有庞大的开发者社区和丰富的学习资源，用户可以通过官方文档、在线教程、社区论坛等获取支持和帮助。</w:t>
      </w:r>
    </w:p>
    <w:p w14:paraId="5FA099CB" w14:textId="77777777" w:rsidR="00073273" w:rsidRPr="001842E0" w:rsidRDefault="00073273" w:rsidP="001842E0">
      <w:pPr>
        <w:spacing w:line="276" w:lineRule="auto"/>
        <w:rPr>
          <w:rFonts w:ascii="宋体" w:hAnsi="宋体" w:hint="eastAsia"/>
          <w:sz w:val="24"/>
        </w:rPr>
      </w:pPr>
    </w:p>
    <w:p w14:paraId="4E05973A" w14:textId="6BF20F44" w:rsidR="00073273" w:rsidRPr="001842E0" w:rsidRDefault="00073273" w:rsidP="001842E0">
      <w:pPr>
        <w:spacing w:line="276" w:lineRule="auto"/>
        <w:ind w:firstLineChars="200" w:firstLine="480"/>
        <w:rPr>
          <w:rFonts w:ascii="宋体" w:hAnsi="宋体" w:hint="eastAsia"/>
          <w:sz w:val="24"/>
        </w:rPr>
      </w:pPr>
      <w:r w:rsidRPr="001842E0">
        <w:rPr>
          <w:rFonts w:ascii="宋体" w:hAnsi="宋体" w:hint="eastAsia"/>
          <w:sz w:val="24"/>
        </w:rPr>
        <w:t>本系统</w:t>
      </w:r>
      <w:r w:rsidRPr="001842E0">
        <w:rPr>
          <w:rFonts w:ascii="宋体" w:hAnsi="宋体"/>
          <w:sz w:val="24"/>
        </w:rPr>
        <w:t>利用Python编写爬虫程序，从电影网站上抓取电影信息、影院信息和排片信息。</w:t>
      </w:r>
    </w:p>
    <w:p w14:paraId="622F5CBD" w14:textId="77777777" w:rsidR="00073273" w:rsidRPr="00073273" w:rsidRDefault="00073273" w:rsidP="00073273">
      <w:pPr>
        <w:rPr>
          <w:rFonts w:ascii="宋体" w:hAnsi="宋体" w:hint="eastAsia"/>
          <w:sz w:val="24"/>
        </w:rPr>
      </w:pPr>
    </w:p>
    <w:p w14:paraId="3DF38B15" w14:textId="707607F1" w:rsidR="00170E5F" w:rsidRDefault="00170E5F" w:rsidP="00170E5F">
      <w:pPr>
        <w:pStyle w:val="3"/>
        <w:rPr>
          <w:rFonts w:ascii="黑体" w:eastAsia="黑体" w:hAnsi="黑体"/>
          <w:sz w:val="28"/>
          <w:szCs w:val="28"/>
        </w:rPr>
      </w:pPr>
      <w:bookmarkStart w:id="85" w:name="_Toc163921178"/>
      <w:bookmarkStart w:id="86" w:name="_Toc164074456"/>
      <w:bookmarkStart w:id="87" w:name="_Toc164075428"/>
      <w:bookmarkStart w:id="88" w:name="_Toc166662634"/>
      <w:bookmarkStart w:id="89" w:name="_Toc166662923"/>
      <w:r>
        <w:rPr>
          <w:rFonts w:ascii="黑体" w:eastAsia="黑体" w:hAnsi="黑体"/>
          <w:sz w:val="28"/>
          <w:szCs w:val="28"/>
        </w:rPr>
        <w:t>2</w:t>
      </w:r>
      <w:r w:rsidRPr="003D3313">
        <w:rPr>
          <w:rFonts w:ascii="黑体" w:eastAsia="黑体" w:hAnsi="黑体"/>
          <w:sz w:val="28"/>
          <w:szCs w:val="28"/>
        </w:rPr>
        <w:t>.</w:t>
      </w:r>
      <w:r>
        <w:rPr>
          <w:rFonts w:ascii="黑体" w:eastAsia="黑体" w:hAnsi="黑体"/>
          <w:sz w:val="28"/>
          <w:szCs w:val="28"/>
        </w:rPr>
        <w:t>4</w:t>
      </w:r>
      <w:r w:rsidRPr="003D3313">
        <w:rPr>
          <w:rFonts w:ascii="黑体" w:eastAsia="黑体" w:hAnsi="黑体"/>
          <w:sz w:val="28"/>
          <w:szCs w:val="28"/>
        </w:rPr>
        <w:t>.</w:t>
      </w:r>
      <w:r>
        <w:rPr>
          <w:rFonts w:ascii="黑体" w:eastAsia="黑体" w:hAnsi="黑体"/>
          <w:sz w:val="28"/>
          <w:szCs w:val="28"/>
        </w:rPr>
        <w:t>2</w:t>
      </w:r>
      <w:r w:rsidRPr="003D3313">
        <w:rPr>
          <w:rFonts w:ascii="黑体" w:eastAsia="黑体" w:hAnsi="黑体"/>
          <w:sz w:val="28"/>
          <w:szCs w:val="28"/>
        </w:rPr>
        <w:t xml:space="preserve">  </w:t>
      </w:r>
      <w:r w:rsidRPr="00170E5F">
        <w:rPr>
          <w:rFonts w:ascii="黑体" w:eastAsia="黑体" w:hAnsi="黑体"/>
          <w:sz w:val="28"/>
          <w:szCs w:val="28"/>
        </w:rPr>
        <w:t>爬虫程序设计思路</w:t>
      </w:r>
      <w:bookmarkEnd w:id="85"/>
      <w:bookmarkEnd w:id="86"/>
      <w:bookmarkEnd w:id="87"/>
      <w:bookmarkEnd w:id="88"/>
      <w:bookmarkEnd w:id="89"/>
    </w:p>
    <w:p w14:paraId="0AA2ACBC" w14:textId="6167325F" w:rsidR="00B35F2F" w:rsidRDefault="00274771" w:rsidP="00162A61">
      <w:pPr>
        <w:spacing w:line="276" w:lineRule="auto"/>
        <w:ind w:firstLineChars="200" w:firstLine="480"/>
        <w:rPr>
          <w:rFonts w:ascii="Noto Sans" w:hAnsi="Noto Sans" w:cs="Noto Sans"/>
          <w:color w:val="24292F"/>
          <w:sz w:val="24"/>
        </w:rPr>
      </w:pPr>
      <w:r>
        <w:rPr>
          <w:rFonts w:ascii="Noto Sans" w:hAnsi="Noto Sans" w:cs="Noto Sans" w:hint="eastAsia"/>
          <w:color w:val="24292F"/>
          <w:sz w:val="24"/>
        </w:rPr>
        <w:t>在本系统中，</w:t>
      </w:r>
      <w:r w:rsidR="00044CB2">
        <w:rPr>
          <w:rFonts w:ascii="Noto Sans" w:hAnsi="Noto Sans" w:cs="Noto Sans" w:hint="eastAsia"/>
          <w:color w:val="24292F"/>
          <w:sz w:val="24"/>
        </w:rPr>
        <w:t>我</w:t>
      </w:r>
      <w:r>
        <w:rPr>
          <w:rFonts w:ascii="Noto Sans" w:hAnsi="Noto Sans" w:cs="Noto Sans" w:hint="eastAsia"/>
          <w:color w:val="24292F"/>
          <w:sz w:val="24"/>
        </w:rPr>
        <w:t>最终</w:t>
      </w:r>
      <w:proofErr w:type="gramStart"/>
      <w:r w:rsidR="00044CB2">
        <w:rPr>
          <w:rFonts w:ascii="Noto Sans" w:hAnsi="Noto Sans" w:cs="Noto Sans" w:hint="eastAsia"/>
          <w:color w:val="24292F"/>
          <w:sz w:val="24"/>
        </w:rPr>
        <w:t>选择爬取</w:t>
      </w:r>
      <w:r w:rsidR="00044CB2" w:rsidRPr="000D6D29">
        <w:rPr>
          <w:rFonts w:ascii="Noto Sans" w:hAnsi="Noto Sans" w:cs="Noto Sans" w:hint="eastAsia"/>
          <w:color w:val="24292F"/>
          <w:sz w:val="24"/>
        </w:rPr>
        <w:t>猫眼</w:t>
      </w:r>
      <w:proofErr w:type="gramEnd"/>
      <w:r w:rsidR="00044CB2" w:rsidRPr="000D6D29">
        <w:rPr>
          <w:rFonts w:ascii="Noto Sans" w:hAnsi="Noto Sans" w:cs="Noto Sans"/>
          <w:color w:val="24292F"/>
          <w:sz w:val="24"/>
        </w:rPr>
        <w:t>电影网站</w:t>
      </w:r>
      <w:r w:rsidR="00044CB2">
        <w:rPr>
          <w:rFonts w:ascii="Noto Sans" w:hAnsi="Noto Sans" w:cs="Noto Sans" w:hint="eastAsia"/>
          <w:color w:val="24292F"/>
          <w:sz w:val="24"/>
        </w:rPr>
        <w:t>的数据</w:t>
      </w:r>
      <w:r>
        <w:rPr>
          <w:rFonts w:ascii="Noto Sans" w:hAnsi="Noto Sans" w:cs="Noto Sans" w:hint="eastAsia"/>
          <w:color w:val="24292F"/>
          <w:sz w:val="24"/>
        </w:rPr>
        <w:t>。</w:t>
      </w:r>
      <w:r w:rsidR="00E00D74" w:rsidRPr="000D6D29">
        <w:rPr>
          <w:rFonts w:ascii="Noto Sans" w:hAnsi="Noto Sans" w:cs="Noto Sans"/>
          <w:color w:val="24292F"/>
          <w:sz w:val="24"/>
        </w:rPr>
        <w:t>爬虫程序</w:t>
      </w:r>
      <w:r w:rsidR="00170E5F" w:rsidRPr="000D6D29">
        <w:rPr>
          <w:rFonts w:ascii="Noto Sans" w:hAnsi="Noto Sans" w:cs="Noto Sans"/>
          <w:color w:val="24292F"/>
          <w:sz w:val="24"/>
        </w:rPr>
        <w:t>通过模拟浏览器行为，访问网页、解析网页内容，获取所需的电影信息，并将其存储到</w:t>
      </w:r>
      <w:r w:rsidR="00162A61">
        <w:rPr>
          <w:rFonts w:ascii="Noto Sans" w:hAnsi="Noto Sans" w:cs="Noto Sans" w:hint="eastAsia"/>
          <w:color w:val="24292F"/>
          <w:sz w:val="24"/>
        </w:rPr>
        <w:t>本地文件</w:t>
      </w:r>
      <w:r w:rsidR="00170E5F" w:rsidRPr="000D6D29">
        <w:rPr>
          <w:rFonts w:ascii="Noto Sans" w:hAnsi="Noto Sans" w:cs="Noto Sans"/>
          <w:color w:val="24292F"/>
          <w:sz w:val="24"/>
        </w:rPr>
        <w:t>中。</w:t>
      </w:r>
      <w:r w:rsidR="00B35F2F">
        <w:rPr>
          <w:rFonts w:ascii="Noto Sans" w:hAnsi="Noto Sans" w:cs="Noto Sans" w:hint="eastAsia"/>
          <w:color w:val="24292F"/>
          <w:sz w:val="24"/>
        </w:rPr>
        <w:t>大致思路如下：</w:t>
      </w:r>
    </w:p>
    <w:p w14:paraId="76159A1F" w14:textId="77777777" w:rsidR="00B35F2F" w:rsidRDefault="00B35F2F" w:rsidP="00162A61">
      <w:pPr>
        <w:spacing w:line="276" w:lineRule="auto"/>
        <w:rPr>
          <w:b/>
          <w:bCs/>
          <w:sz w:val="24"/>
        </w:rPr>
      </w:pPr>
    </w:p>
    <w:p w14:paraId="5F1F7109" w14:textId="77777777" w:rsidR="00162A61" w:rsidRPr="00162A61" w:rsidRDefault="00162A61" w:rsidP="00162A61">
      <w:pPr>
        <w:numPr>
          <w:ilvl w:val="0"/>
          <w:numId w:val="20"/>
        </w:numPr>
        <w:tabs>
          <w:tab w:val="num" w:pos="720"/>
        </w:tabs>
        <w:spacing w:line="276" w:lineRule="auto"/>
        <w:rPr>
          <w:sz w:val="24"/>
        </w:rPr>
      </w:pPr>
      <w:r w:rsidRPr="00162A61">
        <w:rPr>
          <w:b/>
          <w:bCs/>
          <w:sz w:val="24"/>
        </w:rPr>
        <w:t>发送请求获取网页源代码：</w:t>
      </w:r>
      <w:r w:rsidRPr="00162A61">
        <w:rPr>
          <w:sz w:val="24"/>
        </w:rPr>
        <w:t> </w:t>
      </w:r>
      <w:r w:rsidRPr="00162A61">
        <w:rPr>
          <w:sz w:val="24"/>
        </w:rPr>
        <w:t>程序首先构造了一个</w:t>
      </w:r>
      <w:r w:rsidRPr="00162A61">
        <w:rPr>
          <w:sz w:val="24"/>
        </w:rPr>
        <w:t>HTTP</w:t>
      </w:r>
      <w:r w:rsidRPr="00162A61">
        <w:rPr>
          <w:sz w:val="24"/>
        </w:rPr>
        <w:t>请求，模拟浏览器行为，并发送给目标网站。请求头中包含了用户代理信息，使得请求看起来像是来自于一个正常的浏览器。然后程序尝试从响应中获取网页源代码。</w:t>
      </w:r>
    </w:p>
    <w:p w14:paraId="54405982" w14:textId="0A01C33E" w:rsidR="00162A61" w:rsidRPr="00162A61" w:rsidRDefault="00162A61" w:rsidP="00162A61">
      <w:pPr>
        <w:numPr>
          <w:ilvl w:val="0"/>
          <w:numId w:val="20"/>
        </w:numPr>
        <w:tabs>
          <w:tab w:val="num" w:pos="720"/>
        </w:tabs>
        <w:spacing w:line="276" w:lineRule="auto"/>
        <w:rPr>
          <w:sz w:val="24"/>
        </w:rPr>
      </w:pPr>
      <w:r w:rsidRPr="00162A61">
        <w:rPr>
          <w:b/>
          <w:bCs/>
          <w:sz w:val="24"/>
        </w:rPr>
        <w:t>解析网页源代码：</w:t>
      </w:r>
      <w:r w:rsidRPr="00162A61">
        <w:rPr>
          <w:sz w:val="24"/>
        </w:rPr>
        <w:t> </w:t>
      </w:r>
      <w:r w:rsidRPr="00162A61">
        <w:rPr>
          <w:sz w:val="24"/>
        </w:rPr>
        <w:t>通过使用正则表达式，程序解析了网页源代码，以提取出猫眼电影中每部电影的相关信息，比如排名、图片链接、电影名称、主演、上映时间和评分等。解析过程中，程序使用了正则表达式的匹配功能来定位和提取目标内容。</w:t>
      </w:r>
    </w:p>
    <w:p w14:paraId="43B6B801" w14:textId="77777777" w:rsidR="00162A61" w:rsidRPr="00162A61" w:rsidRDefault="00162A61" w:rsidP="00162A61">
      <w:pPr>
        <w:numPr>
          <w:ilvl w:val="0"/>
          <w:numId w:val="20"/>
        </w:numPr>
        <w:tabs>
          <w:tab w:val="num" w:pos="720"/>
        </w:tabs>
        <w:spacing w:line="276" w:lineRule="auto"/>
        <w:rPr>
          <w:sz w:val="24"/>
        </w:rPr>
      </w:pPr>
      <w:r w:rsidRPr="00162A61">
        <w:rPr>
          <w:b/>
          <w:bCs/>
          <w:sz w:val="24"/>
        </w:rPr>
        <w:t>写入文件：</w:t>
      </w:r>
      <w:r w:rsidRPr="00162A61">
        <w:rPr>
          <w:sz w:val="24"/>
        </w:rPr>
        <w:t> </w:t>
      </w:r>
      <w:r w:rsidRPr="00162A61">
        <w:rPr>
          <w:sz w:val="24"/>
        </w:rPr>
        <w:t>最后，程序将解析得到的电影信息以</w:t>
      </w:r>
      <w:r w:rsidRPr="00162A61">
        <w:rPr>
          <w:sz w:val="24"/>
        </w:rPr>
        <w:t>JSON</w:t>
      </w:r>
      <w:r w:rsidRPr="00162A61">
        <w:rPr>
          <w:sz w:val="24"/>
        </w:rPr>
        <w:t>格式写入到名为</w:t>
      </w:r>
      <w:r w:rsidRPr="00162A61">
        <w:rPr>
          <w:sz w:val="24"/>
        </w:rPr>
        <w:t>result.txt</w:t>
      </w:r>
      <w:r w:rsidRPr="00162A61">
        <w:rPr>
          <w:sz w:val="24"/>
        </w:rPr>
        <w:t>的</w:t>
      </w:r>
      <w:r w:rsidRPr="00162A61">
        <w:rPr>
          <w:sz w:val="24"/>
        </w:rPr>
        <w:lastRenderedPageBreak/>
        <w:t>文件中。每部电影信息被写入为一个</w:t>
      </w:r>
      <w:r w:rsidRPr="00162A61">
        <w:rPr>
          <w:sz w:val="24"/>
        </w:rPr>
        <w:t>JSON</w:t>
      </w:r>
      <w:r w:rsidRPr="00162A61">
        <w:rPr>
          <w:sz w:val="24"/>
        </w:rPr>
        <w:t>对象，并以逗号分隔，保证了每次运行程序都能将新获取的数据追加到文件末尾。</w:t>
      </w:r>
    </w:p>
    <w:p w14:paraId="53BDC7CB" w14:textId="77777777" w:rsidR="00162A61" w:rsidRPr="00162A61" w:rsidRDefault="00162A61" w:rsidP="00162A61">
      <w:pPr>
        <w:numPr>
          <w:ilvl w:val="0"/>
          <w:numId w:val="20"/>
        </w:numPr>
        <w:tabs>
          <w:tab w:val="num" w:pos="720"/>
        </w:tabs>
        <w:spacing w:line="276" w:lineRule="auto"/>
        <w:rPr>
          <w:sz w:val="24"/>
        </w:rPr>
      </w:pPr>
      <w:r w:rsidRPr="00162A61">
        <w:rPr>
          <w:b/>
          <w:bCs/>
          <w:sz w:val="24"/>
        </w:rPr>
        <w:t>主程序调度：</w:t>
      </w:r>
      <w:r w:rsidRPr="00162A61">
        <w:rPr>
          <w:sz w:val="24"/>
        </w:rPr>
        <w:t> </w:t>
      </w:r>
      <w:r w:rsidRPr="00162A61">
        <w:rPr>
          <w:sz w:val="24"/>
        </w:rPr>
        <w:t>主程序负责循环调用</w:t>
      </w:r>
      <w:r w:rsidRPr="00162A61">
        <w:rPr>
          <w:sz w:val="24"/>
        </w:rPr>
        <w:t>main()</w:t>
      </w:r>
      <w:r w:rsidRPr="00162A61">
        <w:rPr>
          <w:sz w:val="24"/>
        </w:rPr>
        <w:t>函数，每次传入不同的偏移量</w:t>
      </w:r>
      <w:r w:rsidRPr="00162A61">
        <w:rPr>
          <w:sz w:val="24"/>
        </w:rPr>
        <w:t>offset</w:t>
      </w:r>
      <w:r w:rsidRPr="00162A61">
        <w:rPr>
          <w:sz w:val="24"/>
        </w:rPr>
        <w:t>，以获取不同页面的数据。为了防止请求过于</w:t>
      </w:r>
      <w:proofErr w:type="gramStart"/>
      <w:r w:rsidRPr="00162A61">
        <w:rPr>
          <w:sz w:val="24"/>
        </w:rPr>
        <w:t>频繁被目标</w:t>
      </w:r>
      <w:proofErr w:type="gramEnd"/>
      <w:r w:rsidRPr="00162A61">
        <w:rPr>
          <w:sz w:val="24"/>
        </w:rPr>
        <w:t>网站封禁，程序在每次请求后都会暂停一段时间（这里设置为</w:t>
      </w:r>
      <w:r w:rsidRPr="00162A61">
        <w:rPr>
          <w:sz w:val="24"/>
        </w:rPr>
        <w:t>3</w:t>
      </w:r>
      <w:r w:rsidRPr="00162A61">
        <w:rPr>
          <w:sz w:val="24"/>
        </w:rPr>
        <w:t>秒）。</w:t>
      </w:r>
    </w:p>
    <w:p w14:paraId="7993D71C" w14:textId="77777777" w:rsidR="00162A61" w:rsidRPr="00162A61" w:rsidRDefault="00162A61" w:rsidP="00B35F2F">
      <w:pPr>
        <w:rPr>
          <w:sz w:val="24"/>
        </w:rPr>
      </w:pPr>
    </w:p>
    <w:p w14:paraId="56359941" w14:textId="38B1DF32" w:rsidR="00EB087F" w:rsidRPr="00EC3504" w:rsidRDefault="00000000" w:rsidP="00C023BD">
      <w:pPr>
        <w:pStyle w:val="1"/>
        <w:pageBreakBefore/>
        <w:jc w:val="center"/>
        <w:rPr>
          <w:rFonts w:ascii="黑体" w:eastAsia="黑体" w:hAnsi="黑体" w:hint="eastAsia"/>
          <w:sz w:val="36"/>
          <w:szCs w:val="36"/>
        </w:rPr>
      </w:pPr>
      <w:bookmarkStart w:id="90" w:name="_Toc73568708"/>
      <w:bookmarkStart w:id="91" w:name="_Toc163921180"/>
      <w:bookmarkStart w:id="92" w:name="_Toc164074458"/>
      <w:bookmarkStart w:id="93" w:name="_Toc164075430"/>
      <w:bookmarkStart w:id="94" w:name="_Toc166662635"/>
      <w:bookmarkStart w:id="95" w:name="_Toc166662924"/>
      <w:r w:rsidRPr="00EC3504">
        <w:rPr>
          <w:rFonts w:ascii="黑体" w:eastAsia="黑体" w:hAnsi="黑体" w:hint="eastAsia"/>
          <w:sz w:val="36"/>
          <w:szCs w:val="36"/>
        </w:rPr>
        <w:lastRenderedPageBreak/>
        <w:t xml:space="preserve">第3章  </w:t>
      </w:r>
      <w:bookmarkEnd w:id="90"/>
      <w:r w:rsidR="00170E5F" w:rsidRPr="00170E5F">
        <w:rPr>
          <w:rFonts w:ascii="黑体" w:eastAsia="黑体" w:hAnsi="黑体"/>
          <w:sz w:val="36"/>
          <w:szCs w:val="36"/>
        </w:rPr>
        <w:t>技术实现</w:t>
      </w:r>
      <w:bookmarkEnd w:id="91"/>
      <w:bookmarkEnd w:id="92"/>
      <w:bookmarkEnd w:id="93"/>
      <w:bookmarkEnd w:id="94"/>
      <w:bookmarkEnd w:id="95"/>
    </w:p>
    <w:p w14:paraId="61454062" w14:textId="42FA22BA" w:rsidR="00EB087F" w:rsidRDefault="00000000">
      <w:pPr>
        <w:pStyle w:val="2"/>
        <w:rPr>
          <w:rFonts w:ascii="黑体" w:eastAsia="黑体" w:hAnsi="黑体"/>
          <w:sz w:val="30"/>
          <w:szCs w:val="30"/>
        </w:rPr>
      </w:pPr>
      <w:bookmarkStart w:id="96" w:name="_Toc73568709"/>
      <w:bookmarkStart w:id="97" w:name="_Toc163921181"/>
      <w:bookmarkStart w:id="98" w:name="_Toc164074459"/>
      <w:bookmarkStart w:id="99" w:name="_Toc164075431"/>
      <w:bookmarkStart w:id="100" w:name="_Toc166662636"/>
      <w:bookmarkStart w:id="101" w:name="_Toc166662925"/>
      <w:r w:rsidRPr="00EC3504">
        <w:rPr>
          <w:rFonts w:ascii="黑体" w:eastAsia="黑体" w:hAnsi="黑体"/>
          <w:sz w:val="30"/>
          <w:szCs w:val="30"/>
        </w:rPr>
        <w:t xml:space="preserve">3.1  </w:t>
      </w:r>
      <w:bookmarkEnd w:id="96"/>
      <w:r w:rsidR="00170E5F" w:rsidRPr="00170E5F">
        <w:rPr>
          <w:rFonts w:ascii="黑体" w:eastAsia="黑体" w:hAnsi="黑体"/>
          <w:sz w:val="30"/>
          <w:szCs w:val="30"/>
        </w:rPr>
        <w:t>前端技术实现细节</w:t>
      </w:r>
      <w:bookmarkEnd w:id="97"/>
      <w:bookmarkEnd w:id="98"/>
      <w:bookmarkEnd w:id="99"/>
      <w:bookmarkEnd w:id="100"/>
      <w:bookmarkEnd w:id="101"/>
    </w:p>
    <w:p w14:paraId="7AFF5393" w14:textId="6A1F1F49" w:rsidR="00170E5F" w:rsidRDefault="00170E5F" w:rsidP="00170E5F">
      <w:pPr>
        <w:pStyle w:val="3"/>
        <w:rPr>
          <w:rFonts w:ascii="黑体" w:eastAsia="黑体" w:hAnsi="黑体"/>
          <w:sz w:val="28"/>
          <w:szCs w:val="28"/>
        </w:rPr>
      </w:pPr>
      <w:bookmarkStart w:id="102" w:name="_Toc163921182"/>
      <w:bookmarkStart w:id="103" w:name="_Toc164074460"/>
      <w:bookmarkStart w:id="104" w:name="_Toc164075432"/>
      <w:bookmarkStart w:id="105" w:name="_Toc166662637"/>
      <w:bookmarkStart w:id="106" w:name="_Toc166662926"/>
      <w:r>
        <w:rPr>
          <w:rFonts w:ascii="黑体" w:eastAsia="黑体" w:hAnsi="黑体"/>
          <w:sz w:val="28"/>
          <w:szCs w:val="28"/>
        </w:rPr>
        <w:t>3</w:t>
      </w:r>
      <w:r w:rsidRPr="003D3313">
        <w:rPr>
          <w:rFonts w:ascii="黑体" w:eastAsia="黑体" w:hAnsi="黑体"/>
          <w:sz w:val="28"/>
          <w:szCs w:val="28"/>
        </w:rPr>
        <w:t>.</w:t>
      </w:r>
      <w:r>
        <w:rPr>
          <w:rFonts w:ascii="黑体" w:eastAsia="黑体" w:hAnsi="黑体"/>
          <w:sz w:val="28"/>
          <w:szCs w:val="28"/>
        </w:rPr>
        <w:t>1</w:t>
      </w:r>
      <w:r w:rsidRPr="003D3313">
        <w:rPr>
          <w:rFonts w:ascii="黑体" w:eastAsia="黑体" w:hAnsi="黑体"/>
          <w:sz w:val="28"/>
          <w:szCs w:val="28"/>
        </w:rPr>
        <w:t>.</w:t>
      </w:r>
      <w:r>
        <w:rPr>
          <w:rFonts w:ascii="黑体" w:eastAsia="黑体" w:hAnsi="黑体"/>
          <w:sz w:val="28"/>
          <w:szCs w:val="28"/>
        </w:rPr>
        <w:t>1</w:t>
      </w:r>
      <w:r w:rsidRPr="003D3313">
        <w:rPr>
          <w:rFonts w:ascii="黑体" w:eastAsia="黑体" w:hAnsi="黑体"/>
          <w:sz w:val="28"/>
          <w:szCs w:val="28"/>
        </w:rPr>
        <w:t xml:space="preserve">  </w:t>
      </w:r>
      <w:r w:rsidRPr="00170E5F">
        <w:rPr>
          <w:rFonts w:ascii="黑体" w:eastAsia="黑体" w:hAnsi="黑体"/>
          <w:sz w:val="28"/>
          <w:szCs w:val="28"/>
        </w:rPr>
        <w:t>Vue Router的路由管理</w:t>
      </w:r>
      <w:bookmarkEnd w:id="102"/>
      <w:bookmarkEnd w:id="103"/>
      <w:bookmarkEnd w:id="104"/>
      <w:bookmarkEnd w:id="105"/>
      <w:bookmarkEnd w:id="106"/>
    </w:p>
    <w:p w14:paraId="1A0A7D4B" w14:textId="4F0445D2" w:rsidR="00920701" w:rsidRDefault="00DC43F9" w:rsidP="00274771">
      <w:pPr>
        <w:spacing w:line="276" w:lineRule="auto"/>
        <w:ind w:firstLineChars="200" w:firstLine="480"/>
        <w:rPr>
          <w:rFonts w:ascii="宋体" w:hAnsi="宋体" w:cs="Noto Sans" w:hint="eastAsia"/>
          <w:color w:val="24292F"/>
          <w:sz w:val="24"/>
        </w:rPr>
      </w:pPr>
      <w:r w:rsidRPr="00DC43F9">
        <w:rPr>
          <w:rFonts w:ascii="宋体" w:hAnsi="宋体" w:cs="Noto Sans"/>
          <w:color w:val="24292F"/>
          <w:sz w:val="24"/>
        </w:rPr>
        <w:t>Vue Router 是 Vue.js 官方的路由管理器，用于构建单页面应用程序（SPA）。它可以帮助我们在 Vue.js 应用中实现页面之间的导航和跳转，并且支持路由参数、嵌套路由、路由拦截等功能，是开发 Vue.js 应用不可或缺的一部分。</w:t>
      </w:r>
      <w:r w:rsidR="00170E5F" w:rsidRPr="00DC43F9">
        <w:rPr>
          <w:rFonts w:ascii="宋体" w:hAnsi="宋体" w:cs="Noto Sans"/>
          <w:color w:val="24292F"/>
          <w:sz w:val="24"/>
        </w:rPr>
        <w:t>我根据系统的页面结构，配置了不同的路由规则，实现了页面之间的跳转和导航。</w:t>
      </w:r>
      <w:r>
        <w:rPr>
          <w:rFonts w:ascii="宋体" w:hAnsi="宋体" w:cs="Noto Sans" w:hint="eastAsia"/>
          <w:color w:val="24292F"/>
          <w:sz w:val="24"/>
        </w:rPr>
        <w:t>代码</w:t>
      </w:r>
      <w:r w:rsidR="00920701">
        <w:rPr>
          <w:rFonts w:ascii="宋体" w:hAnsi="宋体" w:cs="Noto Sans" w:hint="eastAsia"/>
          <w:color w:val="24292F"/>
          <w:sz w:val="24"/>
        </w:rPr>
        <w:t>见图1、图2</w:t>
      </w:r>
      <w:r>
        <w:rPr>
          <w:rFonts w:ascii="宋体" w:hAnsi="宋体" w:cs="Noto Sans" w:hint="eastAsia"/>
          <w:color w:val="24292F"/>
          <w:sz w:val="24"/>
        </w:rPr>
        <w:t>：</w:t>
      </w:r>
    </w:p>
    <w:p w14:paraId="398DDEB7" w14:textId="33C82932" w:rsidR="00DC43F9" w:rsidRDefault="00196614" w:rsidP="00DC43F9">
      <w:pPr>
        <w:ind w:firstLineChars="200" w:firstLine="480"/>
        <w:rPr>
          <w:rFonts w:ascii="宋体" w:hAnsi="宋体" w:hint="eastAsia"/>
          <w:sz w:val="24"/>
        </w:rPr>
      </w:pPr>
      <w:r w:rsidRPr="00196614">
        <w:rPr>
          <w:rFonts w:ascii="宋体" w:hAnsi="宋体"/>
          <w:noProof/>
          <w:sz w:val="24"/>
        </w:rPr>
        <w:drawing>
          <wp:inline distT="0" distB="0" distL="0" distR="0" wp14:anchorId="20E124E1" wp14:editId="7A167E91">
            <wp:extent cx="5688330" cy="4025900"/>
            <wp:effectExtent l="0" t="0" r="7620" b="0"/>
            <wp:docPr id="19680506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050640" name=""/>
                    <pic:cNvPicPr/>
                  </pic:nvPicPr>
                  <pic:blipFill>
                    <a:blip r:embed="rId8"/>
                    <a:stretch>
                      <a:fillRect/>
                    </a:stretch>
                  </pic:blipFill>
                  <pic:spPr>
                    <a:xfrm>
                      <a:off x="0" y="0"/>
                      <a:ext cx="5688330" cy="4025900"/>
                    </a:xfrm>
                    <a:prstGeom prst="rect">
                      <a:avLst/>
                    </a:prstGeom>
                  </pic:spPr>
                </pic:pic>
              </a:graphicData>
            </a:graphic>
          </wp:inline>
        </w:drawing>
      </w:r>
    </w:p>
    <w:p w14:paraId="2B24E974" w14:textId="32CCA405" w:rsidR="00DC43F9" w:rsidRDefault="00920701" w:rsidP="00920701">
      <w:pPr>
        <w:ind w:firstLineChars="200" w:firstLine="480"/>
        <w:jc w:val="center"/>
        <w:rPr>
          <w:rFonts w:ascii="宋体" w:hAnsi="宋体" w:hint="eastAsia"/>
          <w:sz w:val="24"/>
        </w:rPr>
      </w:pPr>
      <w:r>
        <w:rPr>
          <w:rFonts w:ascii="宋体" w:hAnsi="宋体" w:hint="eastAsia"/>
          <w:sz w:val="24"/>
        </w:rPr>
        <w:t>图1</w:t>
      </w:r>
    </w:p>
    <w:p w14:paraId="11C75C3D" w14:textId="4E63FA85" w:rsidR="00B72878" w:rsidRDefault="00196614" w:rsidP="00DC43F9">
      <w:pPr>
        <w:ind w:firstLineChars="200" w:firstLine="480"/>
        <w:rPr>
          <w:rFonts w:ascii="宋体" w:hAnsi="宋体" w:hint="eastAsia"/>
          <w:sz w:val="24"/>
        </w:rPr>
      </w:pPr>
      <w:r w:rsidRPr="00196614">
        <w:rPr>
          <w:rFonts w:ascii="宋体" w:hAnsi="宋体"/>
          <w:noProof/>
          <w:sz w:val="24"/>
        </w:rPr>
        <w:lastRenderedPageBreak/>
        <w:drawing>
          <wp:inline distT="0" distB="0" distL="0" distR="0" wp14:anchorId="6C8E9A14" wp14:editId="216BD3E1">
            <wp:extent cx="5688330" cy="4064635"/>
            <wp:effectExtent l="0" t="0" r="7620" b="0"/>
            <wp:docPr id="11481635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163569" name=""/>
                    <pic:cNvPicPr/>
                  </pic:nvPicPr>
                  <pic:blipFill>
                    <a:blip r:embed="rId9"/>
                    <a:stretch>
                      <a:fillRect/>
                    </a:stretch>
                  </pic:blipFill>
                  <pic:spPr>
                    <a:xfrm>
                      <a:off x="0" y="0"/>
                      <a:ext cx="5688330" cy="4064635"/>
                    </a:xfrm>
                    <a:prstGeom prst="rect">
                      <a:avLst/>
                    </a:prstGeom>
                  </pic:spPr>
                </pic:pic>
              </a:graphicData>
            </a:graphic>
          </wp:inline>
        </w:drawing>
      </w:r>
    </w:p>
    <w:p w14:paraId="7D45A341" w14:textId="427617DD" w:rsidR="00920701" w:rsidRDefault="00920701" w:rsidP="00920701">
      <w:pPr>
        <w:ind w:firstLineChars="200" w:firstLine="480"/>
        <w:jc w:val="center"/>
        <w:rPr>
          <w:rFonts w:ascii="宋体" w:hAnsi="宋体" w:hint="eastAsia"/>
          <w:sz w:val="24"/>
        </w:rPr>
      </w:pPr>
      <w:r>
        <w:rPr>
          <w:rFonts w:ascii="宋体" w:hAnsi="宋体" w:hint="eastAsia"/>
          <w:sz w:val="24"/>
        </w:rPr>
        <w:t>图2</w:t>
      </w:r>
    </w:p>
    <w:p w14:paraId="2EE75F74" w14:textId="77777777" w:rsidR="00920701" w:rsidRDefault="00920701" w:rsidP="00DC43F9">
      <w:pPr>
        <w:ind w:firstLineChars="200" w:firstLine="480"/>
        <w:rPr>
          <w:rFonts w:ascii="宋体" w:hAnsi="宋体" w:hint="eastAsia"/>
          <w:sz w:val="24"/>
        </w:rPr>
      </w:pPr>
    </w:p>
    <w:p w14:paraId="789CB3F2" w14:textId="0F0DB12B" w:rsidR="00B72878" w:rsidRDefault="00B72878" w:rsidP="001842E0">
      <w:pPr>
        <w:spacing w:line="276" w:lineRule="auto"/>
        <w:ind w:firstLineChars="200" w:firstLine="480"/>
        <w:rPr>
          <w:rFonts w:ascii="宋体" w:hAnsi="宋体" w:hint="eastAsia"/>
          <w:sz w:val="24"/>
        </w:rPr>
      </w:pPr>
      <w:r>
        <w:rPr>
          <w:rFonts w:ascii="宋体" w:hAnsi="宋体" w:hint="eastAsia"/>
          <w:sz w:val="24"/>
        </w:rPr>
        <w:t>此外，还可以</w:t>
      </w:r>
      <w:r w:rsidRPr="00B72878">
        <w:rPr>
          <w:rFonts w:ascii="宋体" w:hAnsi="宋体"/>
          <w:sz w:val="24"/>
        </w:rPr>
        <w:t>通过路由导航守卫来实现路由拦截和权限控制。Vue Router 提供了 </w:t>
      </w:r>
      <w:proofErr w:type="spellStart"/>
      <w:r w:rsidRPr="00B72878">
        <w:rPr>
          <w:rFonts w:ascii="宋体" w:hAnsi="宋体"/>
          <w:sz w:val="24"/>
        </w:rPr>
        <w:t>beforeEach</w:t>
      </w:r>
      <w:proofErr w:type="spellEnd"/>
      <w:r w:rsidRPr="00B72878">
        <w:rPr>
          <w:rFonts w:ascii="宋体" w:hAnsi="宋体"/>
          <w:sz w:val="24"/>
        </w:rPr>
        <w:t>、</w:t>
      </w:r>
      <w:proofErr w:type="spellStart"/>
      <w:r w:rsidRPr="00B72878">
        <w:rPr>
          <w:rFonts w:ascii="宋体" w:hAnsi="宋体"/>
          <w:sz w:val="24"/>
        </w:rPr>
        <w:t>beforeResolve</w:t>
      </w:r>
      <w:proofErr w:type="spellEnd"/>
      <w:r w:rsidRPr="00B72878">
        <w:rPr>
          <w:rFonts w:ascii="宋体" w:hAnsi="宋体"/>
          <w:sz w:val="24"/>
        </w:rPr>
        <w:t>、</w:t>
      </w:r>
      <w:proofErr w:type="spellStart"/>
      <w:r w:rsidRPr="00B72878">
        <w:rPr>
          <w:rFonts w:ascii="宋体" w:hAnsi="宋体"/>
          <w:sz w:val="24"/>
        </w:rPr>
        <w:t>afterEach</w:t>
      </w:r>
      <w:proofErr w:type="spellEnd"/>
      <w:r w:rsidRPr="00B72878">
        <w:rPr>
          <w:rFonts w:ascii="宋体" w:hAnsi="宋体"/>
          <w:sz w:val="24"/>
        </w:rPr>
        <w:t> 等导航守卫钩子函数，可以在路由跳转前、跳转后进行相应的逻辑处理。</w:t>
      </w:r>
      <w:r>
        <w:rPr>
          <w:rFonts w:ascii="宋体" w:hAnsi="宋体" w:hint="eastAsia"/>
          <w:sz w:val="24"/>
        </w:rPr>
        <w:t>本系统使用了</w:t>
      </w:r>
      <w:proofErr w:type="spellStart"/>
      <w:r w:rsidRPr="00B72878">
        <w:rPr>
          <w:rFonts w:ascii="宋体" w:hAnsi="宋体"/>
          <w:sz w:val="24"/>
        </w:rPr>
        <w:t>beforeEach</w:t>
      </w:r>
      <w:proofErr w:type="spellEnd"/>
      <w:r>
        <w:rPr>
          <w:rFonts w:ascii="宋体" w:hAnsi="宋体" w:hint="eastAsia"/>
          <w:sz w:val="24"/>
        </w:rPr>
        <w:t>来判断用户是否已登陆，代码</w:t>
      </w:r>
      <w:r w:rsidR="00920701">
        <w:rPr>
          <w:rFonts w:ascii="宋体" w:hAnsi="宋体" w:hint="eastAsia"/>
          <w:sz w:val="24"/>
        </w:rPr>
        <w:t>见图3</w:t>
      </w:r>
      <w:r>
        <w:rPr>
          <w:rFonts w:ascii="宋体" w:hAnsi="宋体" w:hint="eastAsia"/>
          <w:sz w:val="24"/>
        </w:rPr>
        <w:t>：</w:t>
      </w:r>
    </w:p>
    <w:p w14:paraId="3456162C" w14:textId="2548DFAF" w:rsidR="00B72878" w:rsidRDefault="00B72878" w:rsidP="00DC43F9">
      <w:pPr>
        <w:ind w:firstLineChars="200" w:firstLine="480"/>
        <w:rPr>
          <w:rFonts w:ascii="宋体" w:hAnsi="宋体" w:hint="eastAsia"/>
          <w:sz w:val="24"/>
        </w:rPr>
      </w:pPr>
      <w:r w:rsidRPr="00B72878">
        <w:rPr>
          <w:rFonts w:ascii="宋体" w:hAnsi="宋体"/>
          <w:noProof/>
          <w:sz w:val="24"/>
        </w:rPr>
        <w:drawing>
          <wp:inline distT="0" distB="0" distL="0" distR="0" wp14:anchorId="77B9FF08" wp14:editId="790B99E3">
            <wp:extent cx="5688330" cy="1017270"/>
            <wp:effectExtent l="0" t="0" r="7620" b="0"/>
            <wp:docPr id="109776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7673" name=""/>
                    <pic:cNvPicPr/>
                  </pic:nvPicPr>
                  <pic:blipFill>
                    <a:blip r:embed="rId10"/>
                    <a:stretch>
                      <a:fillRect/>
                    </a:stretch>
                  </pic:blipFill>
                  <pic:spPr>
                    <a:xfrm>
                      <a:off x="0" y="0"/>
                      <a:ext cx="5688330" cy="1017270"/>
                    </a:xfrm>
                    <a:prstGeom prst="rect">
                      <a:avLst/>
                    </a:prstGeom>
                  </pic:spPr>
                </pic:pic>
              </a:graphicData>
            </a:graphic>
          </wp:inline>
        </w:drawing>
      </w:r>
    </w:p>
    <w:p w14:paraId="2444A6AC" w14:textId="613F5411" w:rsidR="00920701" w:rsidRDefault="00920701" w:rsidP="00920701">
      <w:pPr>
        <w:ind w:firstLineChars="200" w:firstLine="480"/>
        <w:jc w:val="center"/>
        <w:rPr>
          <w:rFonts w:ascii="宋体" w:hAnsi="宋体" w:hint="eastAsia"/>
          <w:sz w:val="24"/>
        </w:rPr>
      </w:pPr>
      <w:r>
        <w:rPr>
          <w:rFonts w:ascii="宋体" w:hAnsi="宋体" w:hint="eastAsia"/>
          <w:sz w:val="24"/>
        </w:rPr>
        <w:t>图3</w:t>
      </w:r>
    </w:p>
    <w:p w14:paraId="432CAF0F" w14:textId="77777777" w:rsidR="00920701" w:rsidRPr="00DC43F9" w:rsidRDefault="00920701" w:rsidP="00DC43F9">
      <w:pPr>
        <w:ind w:firstLineChars="200" w:firstLine="480"/>
        <w:rPr>
          <w:rFonts w:ascii="宋体" w:hAnsi="宋体" w:hint="eastAsia"/>
          <w:sz w:val="24"/>
        </w:rPr>
      </w:pPr>
    </w:p>
    <w:p w14:paraId="3A66CC51" w14:textId="145A7692" w:rsidR="00170E5F" w:rsidRDefault="00170E5F" w:rsidP="00170E5F">
      <w:pPr>
        <w:pStyle w:val="3"/>
        <w:rPr>
          <w:rFonts w:ascii="黑体" w:eastAsia="黑体" w:hAnsi="黑体"/>
          <w:sz w:val="28"/>
          <w:szCs w:val="28"/>
        </w:rPr>
      </w:pPr>
      <w:bookmarkStart w:id="107" w:name="_Toc163921183"/>
      <w:bookmarkStart w:id="108" w:name="_Toc164074461"/>
      <w:bookmarkStart w:id="109" w:name="_Toc164075433"/>
      <w:bookmarkStart w:id="110" w:name="_Toc166662638"/>
      <w:bookmarkStart w:id="111" w:name="_Toc166662927"/>
      <w:r>
        <w:rPr>
          <w:rFonts w:ascii="黑体" w:eastAsia="黑体" w:hAnsi="黑体"/>
          <w:sz w:val="28"/>
          <w:szCs w:val="28"/>
        </w:rPr>
        <w:t>3</w:t>
      </w:r>
      <w:r w:rsidRPr="003D3313">
        <w:rPr>
          <w:rFonts w:ascii="黑体" w:eastAsia="黑体" w:hAnsi="黑体"/>
          <w:sz w:val="28"/>
          <w:szCs w:val="28"/>
        </w:rPr>
        <w:t>.</w:t>
      </w:r>
      <w:r>
        <w:rPr>
          <w:rFonts w:ascii="黑体" w:eastAsia="黑体" w:hAnsi="黑体"/>
          <w:sz w:val="28"/>
          <w:szCs w:val="28"/>
        </w:rPr>
        <w:t>1</w:t>
      </w:r>
      <w:r w:rsidRPr="003D3313">
        <w:rPr>
          <w:rFonts w:ascii="黑体" w:eastAsia="黑体" w:hAnsi="黑体"/>
          <w:sz w:val="28"/>
          <w:szCs w:val="28"/>
        </w:rPr>
        <w:t>.</w:t>
      </w:r>
      <w:r w:rsidR="00B72878">
        <w:rPr>
          <w:rFonts w:ascii="黑体" w:eastAsia="黑体" w:hAnsi="黑体"/>
          <w:sz w:val="28"/>
          <w:szCs w:val="28"/>
        </w:rPr>
        <w:t>2</w:t>
      </w:r>
      <w:r w:rsidRPr="003D3313">
        <w:rPr>
          <w:rFonts w:ascii="黑体" w:eastAsia="黑体" w:hAnsi="黑体"/>
          <w:sz w:val="28"/>
          <w:szCs w:val="28"/>
        </w:rPr>
        <w:t xml:space="preserve">  </w:t>
      </w:r>
      <w:r w:rsidRPr="00170E5F">
        <w:rPr>
          <w:rFonts w:ascii="黑体" w:eastAsia="黑体" w:hAnsi="黑体"/>
          <w:sz w:val="28"/>
          <w:szCs w:val="28"/>
        </w:rPr>
        <w:t>Element UI组件的应用</w:t>
      </w:r>
      <w:bookmarkEnd w:id="107"/>
      <w:bookmarkEnd w:id="108"/>
      <w:bookmarkEnd w:id="109"/>
      <w:bookmarkEnd w:id="110"/>
      <w:bookmarkEnd w:id="111"/>
    </w:p>
    <w:p w14:paraId="3656C8EC" w14:textId="09861609" w:rsidR="00170E5F" w:rsidRPr="00D1571D" w:rsidRDefault="00170E5F" w:rsidP="001842E0">
      <w:pPr>
        <w:spacing w:line="276" w:lineRule="auto"/>
        <w:ind w:firstLineChars="200" w:firstLine="480"/>
        <w:rPr>
          <w:rFonts w:ascii="宋体" w:hAnsi="宋体" w:cs="Noto Sans" w:hint="eastAsia"/>
          <w:color w:val="24292F"/>
          <w:sz w:val="24"/>
        </w:rPr>
      </w:pPr>
      <w:r w:rsidRPr="00D1571D">
        <w:rPr>
          <w:rFonts w:ascii="宋体" w:hAnsi="宋体" w:cs="Noto Sans"/>
          <w:color w:val="24292F"/>
          <w:sz w:val="24"/>
        </w:rPr>
        <w:t>Element UI是一套基于Vue.js的UI组件库，提供了丰富的基础组件和高质量的Vue组件，我在系统中广泛应用了Element UI的各种组件，如按钮、表格、表单等，以及自定义主题和样式，使得界面美观大方，用户操作更加友好。</w:t>
      </w:r>
    </w:p>
    <w:p w14:paraId="52E554C8" w14:textId="69598644" w:rsidR="00E00D74" w:rsidRDefault="00E00D74" w:rsidP="00E00D74">
      <w:pPr>
        <w:pStyle w:val="3"/>
        <w:rPr>
          <w:rFonts w:ascii="黑体" w:eastAsia="黑体" w:hAnsi="黑体"/>
          <w:sz w:val="28"/>
          <w:szCs w:val="28"/>
        </w:rPr>
      </w:pPr>
      <w:bookmarkStart w:id="112" w:name="_Toc163921184"/>
      <w:bookmarkStart w:id="113" w:name="_Toc164074462"/>
      <w:bookmarkStart w:id="114" w:name="_Toc164075434"/>
      <w:bookmarkStart w:id="115" w:name="_Toc166662639"/>
      <w:bookmarkStart w:id="116" w:name="_Toc166662928"/>
      <w:r>
        <w:rPr>
          <w:rFonts w:ascii="黑体" w:eastAsia="黑体" w:hAnsi="黑体"/>
          <w:sz w:val="28"/>
          <w:szCs w:val="28"/>
        </w:rPr>
        <w:lastRenderedPageBreak/>
        <w:t>3</w:t>
      </w:r>
      <w:r w:rsidRPr="003D3313">
        <w:rPr>
          <w:rFonts w:ascii="黑体" w:eastAsia="黑体" w:hAnsi="黑体"/>
          <w:sz w:val="28"/>
          <w:szCs w:val="28"/>
        </w:rPr>
        <w:t>.</w:t>
      </w:r>
      <w:r>
        <w:rPr>
          <w:rFonts w:ascii="黑体" w:eastAsia="黑体" w:hAnsi="黑体"/>
          <w:sz w:val="28"/>
          <w:szCs w:val="28"/>
        </w:rPr>
        <w:t>1</w:t>
      </w:r>
      <w:r w:rsidRPr="003D3313">
        <w:rPr>
          <w:rFonts w:ascii="黑体" w:eastAsia="黑体" w:hAnsi="黑体"/>
          <w:sz w:val="28"/>
          <w:szCs w:val="28"/>
        </w:rPr>
        <w:t>.</w:t>
      </w:r>
      <w:r w:rsidR="00B72878">
        <w:rPr>
          <w:rFonts w:ascii="黑体" w:eastAsia="黑体" w:hAnsi="黑体"/>
          <w:sz w:val="28"/>
          <w:szCs w:val="28"/>
        </w:rPr>
        <w:t>3</w:t>
      </w:r>
      <w:r w:rsidRPr="003D3313">
        <w:rPr>
          <w:rFonts w:ascii="黑体" w:eastAsia="黑体" w:hAnsi="黑体"/>
          <w:sz w:val="28"/>
          <w:szCs w:val="28"/>
        </w:rPr>
        <w:t xml:space="preserve">  </w:t>
      </w:r>
      <w:r w:rsidRPr="00E00D74">
        <w:rPr>
          <w:rFonts w:ascii="黑体" w:eastAsia="黑体" w:hAnsi="黑体"/>
          <w:sz w:val="28"/>
          <w:szCs w:val="28"/>
        </w:rPr>
        <w:t>Vant组件库的应用</w:t>
      </w:r>
      <w:bookmarkEnd w:id="112"/>
      <w:bookmarkEnd w:id="113"/>
      <w:bookmarkEnd w:id="114"/>
      <w:bookmarkEnd w:id="115"/>
      <w:bookmarkEnd w:id="116"/>
    </w:p>
    <w:p w14:paraId="6B23AE5F" w14:textId="780808A5" w:rsidR="00E00D74" w:rsidRPr="00B72878" w:rsidRDefault="00E00D74" w:rsidP="001842E0">
      <w:pPr>
        <w:spacing w:line="276" w:lineRule="auto"/>
        <w:ind w:firstLineChars="200" w:firstLine="480"/>
        <w:rPr>
          <w:rFonts w:ascii="宋体" w:hAnsi="宋体" w:cs="Noto Sans" w:hint="eastAsia"/>
          <w:color w:val="24292F"/>
          <w:sz w:val="24"/>
        </w:rPr>
      </w:pPr>
      <w:r w:rsidRPr="00B72878">
        <w:rPr>
          <w:rFonts w:ascii="宋体" w:hAnsi="宋体" w:cs="Noto Sans"/>
          <w:color w:val="24292F"/>
          <w:sz w:val="24"/>
        </w:rPr>
        <w:t>Vant是一个基于Vue.js的轻量、可靠的移动端组件库，提供了丰富的UI组件和功能组件，我在系统中广泛应用了Vant的组件，以提升用户的交互体验和界面美观度。</w:t>
      </w:r>
      <w:r w:rsidR="00B72878">
        <w:rPr>
          <w:rFonts w:ascii="宋体" w:hAnsi="宋体" w:cs="Noto Sans" w:hint="eastAsia"/>
          <w:color w:val="24292F"/>
          <w:sz w:val="24"/>
        </w:rPr>
        <w:t>本系统中的按钮、图片</w:t>
      </w:r>
      <w:proofErr w:type="gramStart"/>
      <w:r w:rsidR="00B72878">
        <w:rPr>
          <w:rFonts w:ascii="宋体" w:hAnsi="宋体" w:cs="Noto Sans" w:hint="eastAsia"/>
          <w:color w:val="24292F"/>
          <w:sz w:val="24"/>
        </w:rPr>
        <w:t>懒</w:t>
      </w:r>
      <w:proofErr w:type="gramEnd"/>
      <w:r w:rsidR="00B72878">
        <w:rPr>
          <w:rFonts w:ascii="宋体" w:hAnsi="宋体" w:cs="Noto Sans" w:hint="eastAsia"/>
          <w:color w:val="24292F"/>
          <w:sz w:val="24"/>
        </w:rPr>
        <w:t>加载(</w:t>
      </w:r>
      <w:proofErr w:type="spellStart"/>
      <w:r w:rsidR="00B72878" w:rsidRPr="00B72878">
        <w:rPr>
          <w:rFonts w:ascii="宋体" w:hAnsi="宋体" w:cs="Noto Sans"/>
          <w:color w:val="24292F"/>
          <w:sz w:val="24"/>
        </w:rPr>
        <w:t>Lazyload</w:t>
      </w:r>
      <w:proofErr w:type="spellEnd"/>
      <w:r w:rsidR="00B72878">
        <w:rPr>
          <w:rFonts w:ascii="宋体" w:hAnsi="宋体" w:cs="Noto Sans" w:hint="eastAsia"/>
          <w:color w:val="24292F"/>
          <w:sz w:val="24"/>
        </w:rPr>
        <w:t>)、电影的幻灯片展示等等都是基于Vant</w:t>
      </w:r>
      <w:r w:rsidR="00353845">
        <w:rPr>
          <w:rFonts w:ascii="宋体" w:hAnsi="宋体" w:cs="Noto Sans" w:hint="eastAsia"/>
          <w:color w:val="24292F"/>
          <w:sz w:val="24"/>
        </w:rPr>
        <w:t>组件库</w:t>
      </w:r>
      <w:r w:rsidR="00B72878">
        <w:rPr>
          <w:rFonts w:ascii="宋体" w:hAnsi="宋体" w:cs="Noto Sans" w:hint="eastAsia"/>
          <w:color w:val="24292F"/>
          <w:sz w:val="24"/>
        </w:rPr>
        <w:t>来实现的。</w:t>
      </w:r>
    </w:p>
    <w:p w14:paraId="28ED3882" w14:textId="2AAF9614" w:rsidR="005C0971" w:rsidRDefault="005C0971" w:rsidP="005C0971">
      <w:pPr>
        <w:pStyle w:val="3"/>
        <w:rPr>
          <w:rFonts w:ascii="黑体" w:eastAsia="黑体" w:hAnsi="黑体"/>
          <w:sz w:val="28"/>
          <w:szCs w:val="28"/>
        </w:rPr>
      </w:pPr>
      <w:bookmarkStart w:id="117" w:name="_Toc163921185"/>
      <w:bookmarkStart w:id="118" w:name="_Toc164074463"/>
      <w:bookmarkStart w:id="119" w:name="_Toc164075435"/>
      <w:bookmarkStart w:id="120" w:name="_Toc166662640"/>
      <w:bookmarkStart w:id="121" w:name="_Toc166662929"/>
      <w:r>
        <w:rPr>
          <w:rFonts w:ascii="黑体" w:eastAsia="黑体" w:hAnsi="黑体"/>
          <w:sz w:val="28"/>
          <w:szCs w:val="28"/>
        </w:rPr>
        <w:t>3</w:t>
      </w:r>
      <w:r w:rsidRPr="003D3313">
        <w:rPr>
          <w:rFonts w:ascii="黑体" w:eastAsia="黑体" w:hAnsi="黑体"/>
          <w:sz w:val="28"/>
          <w:szCs w:val="28"/>
        </w:rPr>
        <w:t>.</w:t>
      </w:r>
      <w:r>
        <w:rPr>
          <w:rFonts w:ascii="黑体" w:eastAsia="黑体" w:hAnsi="黑体"/>
          <w:sz w:val="28"/>
          <w:szCs w:val="28"/>
        </w:rPr>
        <w:t>1</w:t>
      </w:r>
      <w:r w:rsidRPr="003D3313">
        <w:rPr>
          <w:rFonts w:ascii="黑体" w:eastAsia="黑体" w:hAnsi="黑体"/>
          <w:sz w:val="28"/>
          <w:szCs w:val="28"/>
        </w:rPr>
        <w:t>.</w:t>
      </w:r>
      <w:r w:rsidR="00B72878">
        <w:rPr>
          <w:rFonts w:ascii="黑体" w:eastAsia="黑体" w:hAnsi="黑体"/>
          <w:sz w:val="28"/>
          <w:szCs w:val="28"/>
        </w:rPr>
        <w:t>4</w:t>
      </w:r>
      <w:r w:rsidRPr="003D3313">
        <w:rPr>
          <w:rFonts w:ascii="黑体" w:eastAsia="黑体" w:hAnsi="黑体"/>
          <w:sz w:val="28"/>
          <w:szCs w:val="28"/>
        </w:rPr>
        <w:t xml:space="preserve">  </w:t>
      </w:r>
      <w:r w:rsidRPr="005C0971">
        <w:rPr>
          <w:rFonts w:ascii="黑体" w:eastAsia="黑体" w:hAnsi="黑体"/>
          <w:sz w:val="28"/>
          <w:szCs w:val="28"/>
        </w:rPr>
        <w:t>全屏滚动效果的实现</w:t>
      </w:r>
      <w:bookmarkEnd w:id="117"/>
      <w:bookmarkEnd w:id="118"/>
      <w:bookmarkEnd w:id="119"/>
      <w:bookmarkEnd w:id="120"/>
      <w:bookmarkEnd w:id="121"/>
    </w:p>
    <w:p w14:paraId="10EB2B6A" w14:textId="1C46F767" w:rsidR="005C0971" w:rsidRDefault="005C0971" w:rsidP="001842E0">
      <w:pPr>
        <w:spacing w:line="276" w:lineRule="auto"/>
        <w:ind w:firstLineChars="200" w:firstLine="480"/>
        <w:rPr>
          <w:rFonts w:ascii="宋体" w:hAnsi="宋体" w:cs="Noto Sans" w:hint="eastAsia"/>
          <w:color w:val="24292F"/>
          <w:sz w:val="24"/>
        </w:rPr>
      </w:pPr>
      <w:r w:rsidRPr="00B72878">
        <w:rPr>
          <w:rFonts w:ascii="宋体" w:hAnsi="宋体" w:cs="Noto Sans"/>
          <w:color w:val="24292F"/>
          <w:sz w:val="24"/>
        </w:rPr>
        <w:t>vue-fullpage.js 是一个基于 Vue.js 的全屏滚动组件，它能够帮助开发者在网页中实现全屏滚动的效果。通常情况下，网页的内容是按照页面的高度逐段显示的，而全屏滚动则是将整个页面的内容划分为多个屏，用户可以通过滚动页面或者点击导航按钮来切换不同的屏幕内容，从而呈现出一种流畅而独特的页面浏览体验。</w:t>
      </w:r>
    </w:p>
    <w:p w14:paraId="783BBF7E" w14:textId="5A734A3A" w:rsidR="00A103FB" w:rsidRDefault="00A103FB" w:rsidP="00196614">
      <w:pPr>
        <w:spacing w:line="276" w:lineRule="auto"/>
        <w:ind w:firstLine="420"/>
        <w:rPr>
          <w:rFonts w:ascii="宋体" w:hAnsi="宋体" w:cs="Noto Sans" w:hint="eastAsia"/>
          <w:color w:val="24292F"/>
          <w:sz w:val="24"/>
        </w:rPr>
      </w:pPr>
      <w:r>
        <w:rPr>
          <w:rFonts w:ascii="宋体" w:hAnsi="宋体" w:cs="Noto Sans" w:hint="eastAsia"/>
          <w:color w:val="24292F"/>
          <w:sz w:val="24"/>
        </w:rPr>
        <w:t>代码</w:t>
      </w:r>
      <w:r w:rsidR="00920701">
        <w:rPr>
          <w:rFonts w:ascii="宋体" w:hAnsi="宋体" w:cs="Noto Sans" w:hint="eastAsia"/>
          <w:color w:val="24292F"/>
          <w:sz w:val="24"/>
        </w:rPr>
        <w:t>见图4、图5</w:t>
      </w:r>
      <w:r>
        <w:rPr>
          <w:rFonts w:ascii="宋体" w:hAnsi="宋体" w:cs="Noto Sans" w:hint="eastAsia"/>
          <w:color w:val="24292F"/>
          <w:sz w:val="24"/>
        </w:rPr>
        <w:t>：</w:t>
      </w:r>
    </w:p>
    <w:p w14:paraId="226AD85F" w14:textId="387786A7" w:rsidR="00A103FB" w:rsidRDefault="00A103FB" w:rsidP="00A103FB">
      <w:pPr>
        <w:rPr>
          <w:rFonts w:ascii="宋体" w:hAnsi="宋体" w:cs="Noto Sans" w:hint="eastAsia"/>
          <w:color w:val="24292F"/>
          <w:sz w:val="24"/>
        </w:rPr>
      </w:pPr>
      <w:r>
        <w:rPr>
          <w:rFonts w:ascii="宋体" w:hAnsi="宋体" w:cs="Noto Sans"/>
          <w:color w:val="24292F"/>
          <w:sz w:val="24"/>
        </w:rPr>
        <w:tab/>
      </w:r>
      <w:r w:rsidRPr="00A103FB">
        <w:rPr>
          <w:rFonts w:ascii="宋体" w:hAnsi="宋体" w:cs="Noto Sans"/>
          <w:noProof/>
          <w:color w:val="24292F"/>
          <w:sz w:val="24"/>
        </w:rPr>
        <w:drawing>
          <wp:inline distT="0" distB="0" distL="0" distR="0" wp14:anchorId="5C758D75" wp14:editId="0815E7D4">
            <wp:extent cx="5295900" cy="1035050"/>
            <wp:effectExtent l="0" t="0" r="0" b="0"/>
            <wp:docPr id="165878018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80189" name=""/>
                    <pic:cNvPicPr/>
                  </pic:nvPicPr>
                  <pic:blipFill>
                    <a:blip r:embed="rId11"/>
                    <a:stretch>
                      <a:fillRect/>
                    </a:stretch>
                  </pic:blipFill>
                  <pic:spPr>
                    <a:xfrm>
                      <a:off x="0" y="0"/>
                      <a:ext cx="5296177" cy="1035104"/>
                    </a:xfrm>
                    <a:prstGeom prst="rect">
                      <a:avLst/>
                    </a:prstGeom>
                  </pic:spPr>
                </pic:pic>
              </a:graphicData>
            </a:graphic>
          </wp:inline>
        </w:drawing>
      </w:r>
    </w:p>
    <w:p w14:paraId="50A9FB2A" w14:textId="7FF6C09D" w:rsidR="00920701" w:rsidRDefault="00920701" w:rsidP="00920701">
      <w:pPr>
        <w:ind w:firstLineChars="200" w:firstLine="480"/>
        <w:jc w:val="center"/>
        <w:rPr>
          <w:rFonts w:ascii="宋体" w:hAnsi="宋体" w:hint="eastAsia"/>
          <w:sz w:val="24"/>
        </w:rPr>
      </w:pPr>
      <w:r>
        <w:rPr>
          <w:rFonts w:ascii="宋体" w:hAnsi="宋体" w:hint="eastAsia"/>
          <w:sz w:val="24"/>
        </w:rPr>
        <w:t>图4</w:t>
      </w:r>
    </w:p>
    <w:p w14:paraId="7EDF1EB5" w14:textId="77777777" w:rsidR="00920701" w:rsidRDefault="00920701" w:rsidP="00A103FB">
      <w:pPr>
        <w:rPr>
          <w:rFonts w:ascii="宋体" w:hAnsi="宋体" w:cs="Noto Sans" w:hint="eastAsia"/>
          <w:color w:val="24292F"/>
          <w:sz w:val="24"/>
        </w:rPr>
      </w:pPr>
    </w:p>
    <w:p w14:paraId="5AC8314D" w14:textId="2EF825E4" w:rsidR="00A103FB" w:rsidRDefault="00A103FB" w:rsidP="00A103FB">
      <w:pPr>
        <w:rPr>
          <w:rFonts w:ascii="宋体" w:hAnsi="宋体" w:cs="Noto Sans" w:hint="eastAsia"/>
          <w:color w:val="24292F"/>
          <w:sz w:val="24"/>
        </w:rPr>
      </w:pPr>
      <w:r w:rsidRPr="00353845">
        <w:rPr>
          <w:rFonts w:ascii="宋体" w:hAnsi="宋体" w:cs="Noto Sans"/>
          <w:color w:val="24292F"/>
          <w:sz w:val="24"/>
        </w:rPr>
        <w:tab/>
      </w:r>
      <w:r w:rsidRPr="00353845">
        <w:rPr>
          <w:rFonts w:ascii="宋体" w:hAnsi="宋体" w:cs="Noto Sans"/>
          <w:noProof/>
          <w:color w:val="24292F"/>
          <w:sz w:val="24"/>
        </w:rPr>
        <w:drawing>
          <wp:inline distT="0" distB="0" distL="0" distR="0" wp14:anchorId="00D27A18" wp14:editId="7C2142CB">
            <wp:extent cx="5283200" cy="1377950"/>
            <wp:effectExtent l="0" t="0" r="0" b="0"/>
            <wp:docPr id="17974477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447760" name=""/>
                    <pic:cNvPicPr/>
                  </pic:nvPicPr>
                  <pic:blipFill>
                    <a:blip r:embed="rId12"/>
                    <a:stretch>
                      <a:fillRect/>
                    </a:stretch>
                  </pic:blipFill>
                  <pic:spPr>
                    <a:xfrm>
                      <a:off x="0" y="0"/>
                      <a:ext cx="5283472" cy="1378021"/>
                    </a:xfrm>
                    <a:prstGeom prst="rect">
                      <a:avLst/>
                    </a:prstGeom>
                  </pic:spPr>
                </pic:pic>
              </a:graphicData>
            </a:graphic>
          </wp:inline>
        </w:drawing>
      </w:r>
    </w:p>
    <w:p w14:paraId="642EB2E4" w14:textId="2A6892CA" w:rsidR="00920701" w:rsidRDefault="00920701" w:rsidP="00920701">
      <w:pPr>
        <w:ind w:firstLineChars="200" w:firstLine="480"/>
        <w:jc w:val="center"/>
        <w:rPr>
          <w:rFonts w:ascii="宋体" w:hAnsi="宋体" w:hint="eastAsia"/>
          <w:sz w:val="24"/>
        </w:rPr>
      </w:pPr>
      <w:r>
        <w:rPr>
          <w:rFonts w:ascii="宋体" w:hAnsi="宋体" w:hint="eastAsia"/>
          <w:sz w:val="24"/>
        </w:rPr>
        <w:t>图5</w:t>
      </w:r>
    </w:p>
    <w:p w14:paraId="1B5BF968" w14:textId="77777777" w:rsidR="00353845" w:rsidRDefault="00353845" w:rsidP="00A103FB">
      <w:pPr>
        <w:rPr>
          <w:rFonts w:ascii="宋体" w:hAnsi="宋体" w:cs="Noto Sans" w:hint="eastAsia"/>
          <w:color w:val="24292F"/>
          <w:sz w:val="24"/>
        </w:rPr>
      </w:pPr>
    </w:p>
    <w:p w14:paraId="5A80BE06" w14:textId="77777777" w:rsidR="009815F7" w:rsidRDefault="00353845" w:rsidP="00353845">
      <w:pPr>
        <w:pStyle w:val="3"/>
        <w:rPr>
          <w:rFonts w:ascii="黑体" w:eastAsia="黑体" w:hAnsi="黑体"/>
          <w:sz w:val="28"/>
          <w:szCs w:val="28"/>
        </w:rPr>
      </w:pPr>
      <w:bookmarkStart w:id="122" w:name="_Toc163921186"/>
      <w:bookmarkStart w:id="123" w:name="_Toc164074464"/>
      <w:bookmarkStart w:id="124" w:name="_Toc164075436"/>
      <w:bookmarkStart w:id="125" w:name="_Toc166662641"/>
      <w:bookmarkStart w:id="126" w:name="_Toc166662930"/>
      <w:r>
        <w:rPr>
          <w:rFonts w:ascii="黑体" w:eastAsia="黑体" w:hAnsi="黑体"/>
          <w:sz w:val="28"/>
          <w:szCs w:val="28"/>
        </w:rPr>
        <w:t>3</w:t>
      </w:r>
      <w:r w:rsidRPr="003D3313">
        <w:rPr>
          <w:rFonts w:ascii="黑体" w:eastAsia="黑体" w:hAnsi="黑体"/>
          <w:sz w:val="28"/>
          <w:szCs w:val="28"/>
        </w:rPr>
        <w:t>.</w:t>
      </w:r>
      <w:r>
        <w:rPr>
          <w:rFonts w:ascii="黑体" w:eastAsia="黑体" w:hAnsi="黑体"/>
          <w:sz w:val="28"/>
          <w:szCs w:val="28"/>
        </w:rPr>
        <w:t>1</w:t>
      </w:r>
      <w:r w:rsidRPr="003D3313">
        <w:rPr>
          <w:rFonts w:ascii="黑体" w:eastAsia="黑体" w:hAnsi="黑体"/>
          <w:sz w:val="28"/>
          <w:szCs w:val="28"/>
        </w:rPr>
        <w:t>.</w:t>
      </w:r>
      <w:r>
        <w:rPr>
          <w:rFonts w:ascii="黑体" w:eastAsia="黑体" w:hAnsi="黑体"/>
          <w:sz w:val="28"/>
          <w:szCs w:val="28"/>
        </w:rPr>
        <w:t>5</w:t>
      </w:r>
      <w:r w:rsidRPr="003D3313">
        <w:rPr>
          <w:rFonts w:ascii="黑体" w:eastAsia="黑体" w:hAnsi="黑体"/>
          <w:sz w:val="28"/>
          <w:szCs w:val="28"/>
        </w:rPr>
        <w:t xml:space="preserve">  </w:t>
      </w:r>
      <w:r w:rsidRPr="00353845">
        <w:rPr>
          <w:rFonts w:ascii="黑体" w:eastAsia="黑体" w:hAnsi="黑体"/>
          <w:sz w:val="28"/>
          <w:szCs w:val="28"/>
        </w:rPr>
        <w:t>实现分页功能的辅助函数</w:t>
      </w:r>
      <w:bookmarkEnd w:id="122"/>
      <w:bookmarkEnd w:id="123"/>
      <w:bookmarkEnd w:id="124"/>
      <w:bookmarkEnd w:id="125"/>
      <w:bookmarkEnd w:id="126"/>
    </w:p>
    <w:p w14:paraId="1DA34C91" w14:textId="77777777" w:rsidR="009815F7" w:rsidRPr="009815F7" w:rsidRDefault="00353845" w:rsidP="001842E0">
      <w:pPr>
        <w:spacing w:line="276" w:lineRule="auto"/>
        <w:ind w:firstLineChars="200" w:firstLine="480"/>
        <w:rPr>
          <w:rFonts w:ascii="宋体" w:hAnsi="宋体" w:cs="Noto Sans" w:hint="eastAsia"/>
          <w:color w:val="24292F"/>
          <w:sz w:val="24"/>
        </w:rPr>
      </w:pPr>
      <w:r w:rsidRPr="009815F7">
        <w:rPr>
          <w:rFonts w:ascii="宋体" w:hAnsi="宋体" w:cs="Noto Sans" w:hint="eastAsia"/>
          <w:color w:val="24292F"/>
          <w:sz w:val="24"/>
        </w:rPr>
        <w:t>在现代的网络应用中，数据量庞大的情况下，经常需要对数据进行分页展示，以提高用户体验。为了简化开发过程，我们可以编写一些辅助函数来实现分页功能。</w:t>
      </w:r>
    </w:p>
    <w:p w14:paraId="521066B2" w14:textId="3DD8D1EB" w:rsidR="00353845" w:rsidRDefault="009815F7" w:rsidP="001842E0">
      <w:pPr>
        <w:spacing w:line="276" w:lineRule="auto"/>
        <w:ind w:firstLineChars="200" w:firstLine="480"/>
        <w:rPr>
          <w:rFonts w:ascii="宋体" w:hAnsi="宋体" w:cs="Noto Sans" w:hint="eastAsia"/>
          <w:color w:val="24292F"/>
          <w:sz w:val="24"/>
        </w:rPr>
      </w:pPr>
      <w:r>
        <w:rPr>
          <w:rFonts w:ascii="宋体" w:hAnsi="宋体" w:cs="Noto Sans" w:hint="eastAsia"/>
          <w:color w:val="24292F"/>
          <w:sz w:val="24"/>
        </w:rPr>
        <w:t>因此，我</w:t>
      </w:r>
      <w:r w:rsidR="00353845" w:rsidRPr="009815F7">
        <w:rPr>
          <w:rFonts w:ascii="宋体" w:hAnsi="宋体" w:cs="Noto Sans" w:hint="eastAsia"/>
          <w:color w:val="24292F"/>
          <w:sz w:val="24"/>
        </w:rPr>
        <w:t>使用 Vue 3 提供的 ref 和 computed API 编写</w:t>
      </w:r>
      <w:r>
        <w:rPr>
          <w:rFonts w:ascii="宋体" w:hAnsi="宋体" w:cs="Noto Sans" w:hint="eastAsia"/>
          <w:color w:val="24292F"/>
          <w:sz w:val="24"/>
        </w:rPr>
        <w:t>了一个</w:t>
      </w:r>
      <w:r w:rsidR="00353845" w:rsidRPr="009815F7">
        <w:rPr>
          <w:rFonts w:ascii="宋体" w:hAnsi="宋体" w:cs="Noto Sans" w:hint="eastAsia"/>
          <w:color w:val="24292F"/>
          <w:sz w:val="24"/>
        </w:rPr>
        <w:t>分页辅助函数，该函数能够根据传入的数据和每页显示的数据条数来进行分页，并提供了跳转到下一页、上一页的功能。</w:t>
      </w:r>
      <w:r>
        <w:rPr>
          <w:rFonts w:ascii="宋体" w:hAnsi="宋体" w:cs="Noto Sans" w:hint="eastAsia"/>
          <w:color w:val="24292F"/>
          <w:sz w:val="24"/>
        </w:rPr>
        <w:t>代码</w:t>
      </w:r>
      <w:r w:rsidR="00920701">
        <w:rPr>
          <w:rFonts w:ascii="宋体" w:hAnsi="宋体" w:cs="Noto Sans" w:hint="eastAsia"/>
          <w:color w:val="24292F"/>
          <w:sz w:val="24"/>
        </w:rPr>
        <w:t>见图6</w:t>
      </w:r>
      <w:r w:rsidR="00E87E7B">
        <w:rPr>
          <w:rFonts w:ascii="宋体" w:hAnsi="宋体" w:cs="Noto Sans" w:hint="eastAsia"/>
          <w:color w:val="24292F"/>
          <w:sz w:val="24"/>
        </w:rPr>
        <w:t>：</w:t>
      </w:r>
    </w:p>
    <w:p w14:paraId="7188A5B5" w14:textId="53C55CF7" w:rsidR="009815F7" w:rsidRPr="009815F7" w:rsidRDefault="009815F7" w:rsidP="009815F7">
      <w:pPr>
        <w:ind w:firstLineChars="200" w:firstLine="480"/>
        <w:rPr>
          <w:rFonts w:ascii="宋体" w:hAnsi="宋体" w:cs="Noto Sans" w:hint="eastAsia"/>
          <w:color w:val="24292F"/>
          <w:sz w:val="24"/>
        </w:rPr>
      </w:pPr>
      <w:r w:rsidRPr="009815F7">
        <w:rPr>
          <w:rFonts w:ascii="宋体" w:hAnsi="宋体" w:cs="Noto Sans"/>
          <w:noProof/>
          <w:color w:val="24292F"/>
          <w:sz w:val="24"/>
        </w:rPr>
        <w:lastRenderedPageBreak/>
        <w:drawing>
          <wp:inline distT="0" distB="0" distL="0" distR="0" wp14:anchorId="558C5E06" wp14:editId="04FFF469">
            <wp:extent cx="5550185" cy="5302523"/>
            <wp:effectExtent l="0" t="0" r="0" b="0"/>
            <wp:docPr id="19858933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893312" name=""/>
                    <pic:cNvPicPr/>
                  </pic:nvPicPr>
                  <pic:blipFill>
                    <a:blip r:embed="rId13"/>
                    <a:stretch>
                      <a:fillRect/>
                    </a:stretch>
                  </pic:blipFill>
                  <pic:spPr>
                    <a:xfrm>
                      <a:off x="0" y="0"/>
                      <a:ext cx="5550185" cy="5302523"/>
                    </a:xfrm>
                    <a:prstGeom prst="rect">
                      <a:avLst/>
                    </a:prstGeom>
                  </pic:spPr>
                </pic:pic>
              </a:graphicData>
            </a:graphic>
          </wp:inline>
        </w:drawing>
      </w:r>
    </w:p>
    <w:p w14:paraId="027FF356" w14:textId="02631BB5" w:rsidR="00E87E7B" w:rsidRDefault="00920701" w:rsidP="00920701">
      <w:pPr>
        <w:jc w:val="center"/>
        <w:rPr>
          <w:rFonts w:ascii="宋体" w:hAnsi="宋体" w:cs="Noto Sans" w:hint="eastAsia"/>
          <w:color w:val="24292F"/>
          <w:sz w:val="24"/>
        </w:rPr>
      </w:pPr>
      <w:r>
        <w:rPr>
          <w:rFonts w:ascii="宋体" w:hAnsi="宋体" w:cs="Noto Sans" w:hint="eastAsia"/>
          <w:color w:val="24292F"/>
          <w:sz w:val="24"/>
        </w:rPr>
        <w:t>图6</w:t>
      </w:r>
    </w:p>
    <w:p w14:paraId="1B5C94A6" w14:textId="77777777" w:rsidR="00920701" w:rsidRDefault="00920701" w:rsidP="00920701">
      <w:pPr>
        <w:jc w:val="left"/>
        <w:rPr>
          <w:rFonts w:ascii="宋体" w:hAnsi="宋体" w:cs="Noto Sans" w:hint="eastAsia"/>
          <w:color w:val="24292F"/>
          <w:sz w:val="24"/>
        </w:rPr>
      </w:pPr>
    </w:p>
    <w:p w14:paraId="2BF65060" w14:textId="6AFD21A4" w:rsidR="00C957FB" w:rsidRDefault="00C957FB" w:rsidP="00C957FB">
      <w:pPr>
        <w:pStyle w:val="3"/>
        <w:rPr>
          <w:rFonts w:ascii="黑体" w:eastAsia="黑体" w:hAnsi="黑体"/>
          <w:sz w:val="28"/>
          <w:szCs w:val="28"/>
        </w:rPr>
      </w:pPr>
      <w:bookmarkStart w:id="127" w:name="_Toc164074465"/>
      <w:bookmarkStart w:id="128" w:name="_Toc164075437"/>
      <w:bookmarkStart w:id="129" w:name="_Toc166662642"/>
      <w:bookmarkStart w:id="130" w:name="_Toc166662931"/>
      <w:r>
        <w:rPr>
          <w:rFonts w:ascii="黑体" w:eastAsia="黑体" w:hAnsi="黑体"/>
          <w:sz w:val="28"/>
          <w:szCs w:val="28"/>
        </w:rPr>
        <w:t>3</w:t>
      </w:r>
      <w:r w:rsidRPr="003D3313">
        <w:rPr>
          <w:rFonts w:ascii="黑体" w:eastAsia="黑体" w:hAnsi="黑体"/>
          <w:sz w:val="28"/>
          <w:szCs w:val="28"/>
        </w:rPr>
        <w:t>.</w:t>
      </w:r>
      <w:r>
        <w:rPr>
          <w:rFonts w:ascii="黑体" w:eastAsia="黑体" w:hAnsi="黑体"/>
          <w:sz w:val="28"/>
          <w:szCs w:val="28"/>
        </w:rPr>
        <w:t>1</w:t>
      </w:r>
      <w:r w:rsidRPr="003D3313">
        <w:rPr>
          <w:rFonts w:ascii="黑体" w:eastAsia="黑体" w:hAnsi="黑体"/>
          <w:sz w:val="28"/>
          <w:szCs w:val="28"/>
        </w:rPr>
        <w:t>.</w:t>
      </w:r>
      <w:r>
        <w:rPr>
          <w:rFonts w:ascii="黑体" w:eastAsia="黑体" w:hAnsi="黑体"/>
          <w:sz w:val="28"/>
          <w:szCs w:val="28"/>
        </w:rPr>
        <w:t>6</w:t>
      </w:r>
      <w:r w:rsidRPr="003D3313">
        <w:rPr>
          <w:rFonts w:ascii="黑体" w:eastAsia="黑体" w:hAnsi="黑体"/>
          <w:sz w:val="28"/>
          <w:szCs w:val="28"/>
        </w:rPr>
        <w:t xml:space="preserve">  </w:t>
      </w:r>
      <w:r w:rsidRPr="00C957FB">
        <w:rPr>
          <w:rFonts w:ascii="黑体" w:eastAsia="黑体" w:hAnsi="黑体"/>
          <w:sz w:val="28"/>
          <w:szCs w:val="28"/>
        </w:rPr>
        <w:t>使用 Axios 进行数据交互</w:t>
      </w:r>
      <w:bookmarkEnd w:id="127"/>
      <w:bookmarkEnd w:id="128"/>
      <w:bookmarkEnd w:id="129"/>
      <w:bookmarkEnd w:id="130"/>
    </w:p>
    <w:p w14:paraId="125E6B2F" w14:textId="39F384B3" w:rsidR="00C023BD" w:rsidRPr="00C957FB" w:rsidRDefault="00C957FB" w:rsidP="00C023BD">
      <w:pPr>
        <w:ind w:firstLineChars="200" w:firstLine="480"/>
        <w:rPr>
          <w:rFonts w:ascii="宋体" w:hAnsi="宋体" w:hint="eastAsia"/>
          <w:sz w:val="24"/>
        </w:rPr>
      </w:pPr>
      <w:r w:rsidRPr="00C957FB">
        <w:rPr>
          <w:rFonts w:ascii="宋体" w:hAnsi="宋体"/>
          <w:sz w:val="24"/>
        </w:rPr>
        <w:t>在现代前端开发中，与后端服务的数据交互是不可或缺的一部分。本项目采用了 Axios，一个基于 promise 的 HTTP 客户端，来处理与后端的 API 请求。Axios 提供了简洁的 API，并且可以在浏览器和 node.js 中使用。</w:t>
      </w:r>
    </w:p>
    <w:p w14:paraId="30EDF0ED" w14:textId="77777777" w:rsidR="00C957FB" w:rsidRPr="001E1056" w:rsidRDefault="00C957FB" w:rsidP="001E1056">
      <w:pPr>
        <w:pStyle w:val="af0"/>
        <w:numPr>
          <w:ilvl w:val="0"/>
          <w:numId w:val="22"/>
        </w:numPr>
        <w:ind w:firstLineChars="0"/>
        <w:rPr>
          <w:rFonts w:ascii="宋体" w:hAnsi="宋体" w:hint="eastAsia"/>
          <w:b/>
          <w:bCs/>
          <w:sz w:val="24"/>
        </w:rPr>
      </w:pPr>
      <w:r w:rsidRPr="001E1056">
        <w:rPr>
          <w:rFonts w:ascii="宋体" w:hAnsi="宋体"/>
          <w:b/>
          <w:bCs/>
          <w:sz w:val="24"/>
        </w:rPr>
        <w:t>配置 Axios 实例</w:t>
      </w:r>
    </w:p>
    <w:p w14:paraId="33408B04" w14:textId="201B557A" w:rsidR="00C957FB" w:rsidRPr="00C957FB" w:rsidRDefault="00C957FB" w:rsidP="00C957FB">
      <w:pPr>
        <w:rPr>
          <w:rFonts w:ascii="宋体" w:hAnsi="宋体" w:hint="eastAsia"/>
          <w:sz w:val="24"/>
        </w:rPr>
      </w:pPr>
      <w:r w:rsidRPr="00C957FB">
        <w:rPr>
          <w:rFonts w:ascii="宋体" w:hAnsi="宋体"/>
          <w:sz w:val="24"/>
        </w:rPr>
        <w:t>为了简化请求过程和统一管理 API 请求的配置，我创建了一个自定义的 Axios 实例。以下是 Axios 实例的配置代码：</w:t>
      </w:r>
    </w:p>
    <w:p w14:paraId="05A40C94" w14:textId="7E298108" w:rsidR="00C957FB" w:rsidRPr="00C957FB" w:rsidRDefault="00C957FB" w:rsidP="00C957FB">
      <w:r w:rsidRPr="00C957FB">
        <w:t xml:space="preserve">import </w:t>
      </w:r>
      <w:proofErr w:type="spellStart"/>
      <w:r w:rsidRPr="00C957FB">
        <w:t>axios</w:t>
      </w:r>
      <w:proofErr w:type="spellEnd"/>
      <w:r w:rsidRPr="00C957FB">
        <w:t xml:space="preserve"> from '</w:t>
      </w:r>
      <w:proofErr w:type="spellStart"/>
      <w:r w:rsidRPr="00C957FB">
        <w:t>axios</w:t>
      </w:r>
      <w:proofErr w:type="spellEnd"/>
      <w:r w:rsidRPr="00C957FB">
        <w:t>';</w:t>
      </w:r>
    </w:p>
    <w:p w14:paraId="01834962" w14:textId="77777777" w:rsidR="00C957FB" w:rsidRPr="00C957FB" w:rsidRDefault="00C957FB" w:rsidP="00C957FB">
      <w:r w:rsidRPr="00C957FB">
        <w:t xml:space="preserve">const http = </w:t>
      </w:r>
      <w:proofErr w:type="spellStart"/>
      <w:proofErr w:type="gramStart"/>
      <w:r w:rsidRPr="00C957FB">
        <w:t>axios.create</w:t>
      </w:r>
      <w:proofErr w:type="spellEnd"/>
      <w:proofErr w:type="gramEnd"/>
      <w:r w:rsidRPr="00C957FB">
        <w:t>({</w:t>
      </w:r>
    </w:p>
    <w:p w14:paraId="24A2F03F" w14:textId="28A62C59" w:rsidR="00C957FB" w:rsidRPr="00C957FB" w:rsidRDefault="00C957FB" w:rsidP="00C957FB">
      <w:r w:rsidRPr="00C957FB">
        <w:t xml:space="preserve">    </w:t>
      </w:r>
      <w:proofErr w:type="spellStart"/>
      <w:r w:rsidRPr="00C957FB">
        <w:t>baseURL</w:t>
      </w:r>
      <w:proofErr w:type="spellEnd"/>
      <w:r w:rsidRPr="00C957FB">
        <w:t>: '</w:t>
      </w:r>
      <w:r w:rsidR="00F34A31" w:rsidRPr="00F34A31">
        <w:t>http://localhost:3000/</w:t>
      </w:r>
      <w:proofErr w:type="spellStart"/>
      <w:r w:rsidR="00F34A31" w:rsidRPr="00F34A31">
        <w:t>api</w:t>
      </w:r>
      <w:proofErr w:type="spellEnd"/>
      <w:r w:rsidRPr="00C957FB">
        <w:t xml:space="preserve">', </w:t>
      </w:r>
      <w:r w:rsidRPr="00C957FB">
        <w:rPr>
          <w:i/>
          <w:iCs/>
        </w:rPr>
        <w:t xml:space="preserve">// </w:t>
      </w:r>
      <w:r w:rsidRPr="00C957FB">
        <w:rPr>
          <w:i/>
          <w:iCs/>
        </w:rPr>
        <w:t>生产环境的基础</w:t>
      </w:r>
      <w:r w:rsidRPr="00C957FB">
        <w:rPr>
          <w:i/>
          <w:iCs/>
        </w:rPr>
        <w:t>URL</w:t>
      </w:r>
    </w:p>
    <w:p w14:paraId="19E76AD8" w14:textId="77777777" w:rsidR="00C957FB" w:rsidRPr="00C957FB" w:rsidRDefault="00C957FB" w:rsidP="00C957FB">
      <w:r w:rsidRPr="00C957FB">
        <w:t xml:space="preserve">    timeout: 5000, </w:t>
      </w:r>
      <w:r w:rsidRPr="00C957FB">
        <w:rPr>
          <w:i/>
          <w:iCs/>
        </w:rPr>
        <w:t xml:space="preserve">// </w:t>
      </w:r>
      <w:r w:rsidRPr="00C957FB">
        <w:rPr>
          <w:i/>
          <w:iCs/>
        </w:rPr>
        <w:t>请求超时时间</w:t>
      </w:r>
    </w:p>
    <w:p w14:paraId="5DFAAA29" w14:textId="77777777" w:rsidR="00C957FB" w:rsidRPr="00C957FB" w:rsidRDefault="00C957FB" w:rsidP="00C957FB">
      <w:r w:rsidRPr="00C957FB">
        <w:t>});</w:t>
      </w:r>
    </w:p>
    <w:p w14:paraId="745EC63D" w14:textId="53AADDC5" w:rsidR="00C957FB" w:rsidRPr="00C957FB" w:rsidRDefault="00C957FB" w:rsidP="00C957FB">
      <w:pPr>
        <w:rPr>
          <w:rFonts w:ascii="宋体" w:hAnsi="宋体" w:hint="eastAsia"/>
          <w:sz w:val="24"/>
        </w:rPr>
      </w:pPr>
      <w:r w:rsidRPr="00C957FB">
        <w:rPr>
          <w:rFonts w:ascii="宋体" w:hAnsi="宋体"/>
          <w:sz w:val="24"/>
        </w:rPr>
        <w:lastRenderedPageBreak/>
        <w:t>此配置设置了请求的基本 URL 和超时限制。</w:t>
      </w:r>
      <w:proofErr w:type="spellStart"/>
      <w:r w:rsidRPr="00C957FB">
        <w:rPr>
          <w:rFonts w:ascii="宋体" w:hAnsi="宋体"/>
          <w:sz w:val="24"/>
        </w:rPr>
        <w:t>baseURL</w:t>
      </w:r>
      <w:proofErr w:type="spellEnd"/>
      <w:r w:rsidRPr="00C957FB">
        <w:rPr>
          <w:rFonts w:ascii="宋体" w:hAnsi="宋体"/>
          <w:sz w:val="24"/>
        </w:rPr>
        <w:t>属性使得每个请求都以此 URL 为基础，减少了重复代码的书写。超时设置确保了在指定时间内没有响应会自动终止请求，增强了用户体验。</w:t>
      </w:r>
    </w:p>
    <w:p w14:paraId="72E8047F" w14:textId="77777777" w:rsidR="00C957FB" w:rsidRPr="001E1056" w:rsidRDefault="00C957FB" w:rsidP="001E1056">
      <w:pPr>
        <w:pStyle w:val="af0"/>
        <w:numPr>
          <w:ilvl w:val="0"/>
          <w:numId w:val="22"/>
        </w:numPr>
        <w:ind w:firstLineChars="0"/>
        <w:rPr>
          <w:rFonts w:ascii="宋体" w:hAnsi="宋体" w:hint="eastAsia"/>
          <w:b/>
          <w:bCs/>
          <w:sz w:val="24"/>
        </w:rPr>
      </w:pPr>
      <w:r w:rsidRPr="001E1056">
        <w:rPr>
          <w:rFonts w:ascii="宋体" w:hAnsi="宋体"/>
          <w:b/>
          <w:bCs/>
          <w:sz w:val="24"/>
        </w:rPr>
        <w:t>API 请求封装</w:t>
      </w:r>
    </w:p>
    <w:p w14:paraId="4A018388" w14:textId="77777777" w:rsidR="00C957FB" w:rsidRPr="00C957FB" w:rsidRDefault="00C957FB" w:rsidP="00C957FB">
      <w:pPr>
        <w:rPr>
          <w:rFonts w:ascii="宋体" w:hAnsi="宋体" w:hint="eastAsia"/>
          <w:sz w:val="24"/>
        </w:rPr>
      </w:pPr>
      <w:r w:rsidRPr="00C957FB">
        <w:rPr>
          <w:rFonts w:ascii="宋体" w:hAnsi="宋体"/>
          <w:sz w:val="24"/>
        </w:rPr>
        <w:t>为了保持代码的整洁性和重用性，我们将每个具体的API请求封装成函数，并统一管理。以下是几个 API 请求函数的示例：</w:t>
      </w:r>
    </w:p>
    <w:p w14:paraId="371FDAF0" w14:textId="77777777" w:rsidR="00C957FB" w:rsidRPr="00C957FB" w:rsidRDefault="00C957FB" w:rsidP="00C957FB">
      <w:r w:rsidRPr="00C957FB">
        <w:t xml:space="preserve">export const </w:t>
      </w:r>
      <w:proofErr w:type="spellStart"/>
      <w:r w:rsidRPr="00C957FB">
        <w:t>getTopMovielist</w:t>
      </w:r>
      <w:proofErr w:type="spellEnd"/>
      <w:r w:rsidRPr="00C957FB">
        <w:t xml:space="preserve"> = () =&gt; {</w:t>
      </w:r>
    </w:p>
    <w:p w14:paraId="5C1EFD8E" w14:textId="77777777" w:rsidR="00C957FB" w:rsidRPr="00C957FB" w:rsidRDefault="00C957FB" w:rsidP="00C957FB">
      <w:r w:rsidRPr="00C957FB">
        <w:t xml:space="preserve">    return </w:t>
      </w:r>
      <w:proofErr w:type="gramStart"/>
      <w:r w:rsidRPr="00C957FB">
        <w:t>http(</w:t>
      </w:r>
      <w:proofErr w:type="gramEnd"/>
      <w:r w:rsidRPr="00C957FB">
        <w:t>{</w:t>
      </w:r>
    </w:p>
    <w:p w14:paraId="2BF21EA8" w14:textId="77777777" w:rsidR="00C957FB" w:rsidRPr="00C957FB" w:rsidRDefault="00C957FB" w:rsidP="00C957FB">
      <w:r w:rsidRPr="00C957FB">
        <w:t xml:space="preserve">        url: '/top',</w:t>
      </w:r>
    </w:p>
    <w:p w14:paraId="028EE65B" w14:textId="77777777" w:rsidR="00C957FB" w:rsidRPr="00C957FB" w:rsidRDefault="00C957FB" w:rsidP="00C957FB">
      <w:r w:rsidRPr="00C957FB">
        <w:t xml:space="preserve">        method: 'get'</w:t>
      </w:r>
    </w:p>
    <w:p w14:paraId="3F27E3EF" w14:textId="77777777" w:rsidR="00C957FB" w:rsidRPr="00C957FB" w:rsidRDefault="00C957FB" w:rsidP="00C957FB">
      <w:r w:rsidRPr="00C957FB">
        <w:t xml:space="preserve">    });</w:t>
      </w:r>
    </w:p>
    <w:p w14:paraId="78602E7A" w14:textId="77777777" w:rsidR="00C957FB" w:rsidRPr="00C957FB" w:rsidRDefault="00C957FB" w:rsidP="00C957FB">
      <w:r w:rsidRPr="00C957FB">
        <w:t>}</w:t>
      </w:r>
    </w:p>
    <w:p w14:paraId="1CE3E952" w14:textId="77777777" w:rsidR="00C957FB" w:rsidRPr="00C957FB" w:rsidRDefault="00C957FB" w:rsidP="00C957FB"/>
    <w:p w14:paraId="6E7AB0F3" w14:textId="77777777" w:rsidR="00C957FB" w:rsidRPr="00C957FB" w:rsidRDefault="00C957FB" w:rsidP="00C957FB">
      <w:r w:rsidRPr="00C957FB">
        <w:t>export const Login = (data) =&gt; {</w:t>
      </w:r>
    </w:p>
    <w:p w14:paraId="73E34306" w14:textId="77777777" w:rsidR="00C957FB" w:rsidRPr="00C957FB" w:rsidRDefault="00C957FB" w:rsidP="00C957FB">
      <w:r w:rsidRPr="00C957FB">
        <w:t xml:space="preserve">    return </w:t>
      </w:r>
      <w:proofErr w:type="gramStart"/>
      <w:r w:rsidRPr="00C957FB">
        <w:t>http(</w:t>
      </w:r>
      <w:proofErr w:type="gramEnd"/>
      <w:r w:rsidRPr="00C957FB">
        <w:t>{</w:t>
      </w:r>
    </w:p>
    <w:p w14:paraId="708F3AFB" w14:textId="77777777" w:rsidR="00C957FB" w:rsidRPr="00C957FB" w:rsidRDefault="00C957FB" w:rsidP="00C957FB">
      <w:r w:rsidRPr="00C957FB">
        <w:t xml:space="preserve">        url: '/login',</w:t>
      </w:r>
    </w:p>
    <w:p w14:paraId="41D6AE7D" w14:textId="77777777" w:rsidR="00C957FB" w:rsidRPr="00C957FB" w:rsidRDefault="00C957FB" w:rsidP="00C957FB">
      <w:r w:rsidRPr="00C957FB">
        <w:t xml:space="preserve">        method: 'post',</w:t>
      </w:r>
    </w:p>
    <w:p w14:paraId="63F0BC43" w14:textId="77777777" w:rsidR="00C957FB" w:rsidRPr="00C957FB" w:rsidRDefault="00C957FB" w:rsidP="00C957FB">
      <w:r w:rsidRPr="00C957FB">
        <w:t xml:space="preserve">        data: data,</w:t>
      </w:r>
    </w:p>
    <w:p w14:paraId="257341CA" w14:textId="77777777" w:rsidR="00C957FB" w:rsidRPr="00C957FB" w:rsidRDefault="00C957FB" w:rsidP="00C957FB">
      <w:r w:rsidRPr="00C957FB">
        <w:t xml:space="preserve">        headers: {</w:t>
      </w:r>
    </w:p>
    <w:p w14:paraId="51AFA7FE" w14:textId="77777777" w:rsidR="00C957FB" w:rsidRPr="00C957FB" w:rsidRDefault="00C957FB" w:rsidP="00C957FB">
      <w:r w:rsidRPr="00C957FB">
        <w:t xml:space="preserve">            'Content-Type': 'application/</w:t>
      </w:r>
      <w:proofErr w:type="spellStart"/>
      <w:r w:rsidRPr="00C957FB">
        <w:t>json</w:t>
      </w:r>
      <w:proofErr w:type="spellEnd"/>
      <w:r w:rsidRPr="00C957FB">
        <w:t>',</w:t>
      </w:r>
    </w:p>
    <w:p w14:paraId="5ACC8B4C" w14:textId="77777777" w:rsidR="00C957FB" w:rsidRPr="00C957FB" w:rsidRDefault="00C957FB" w:rsidP="00C957FB">
      <w:r w:rsidRPr="00C957FB">
        <w:t xml:space="preserve">        }</w:t>
      </w:r>
    </w:p>
    <w:p w14:paraId="7408BC25" w14:textId="77777777" w:rsidR="00C957FB" w:rsidRPr="00C957FB" w:rsidRDefault="00C957FB" w:rsidP="00C957FB">
      <w:r w:rsidRPr="00C957FB">
        <w:t xml:space="preserve">    });</w:t>
      </w:r>
    </w:p>
    <w:p w14:paraId="0E26D9F8" w14:textId="77777777" w:rsidR="00C957FB" w:rsidRPr="00C957FB" w:rsidRDefault="00C957FB" w:rsidP="00C957FB">
      <w:r w:rsidRPr="00C957FB">
        <w:t>}</w:t>
      </w:r>
    </w:p>
    <w:p w14:paraId="0384C2C2" w14:textId="77777777" w:rsidR="00C957FB" w:rsidRPr="00C957FB" w:rsidRDefault="00C957FB" w:rsidP="00C957FB">
      <w:pPr>
        <w:rPr>
          <w:rFonts w:ascii="宋体" w:hAnsi="宋体" w:hint="eastAsia"/>
          <w:sz w:val="24"/>
        </w:rPr>
      </w:pPr>
      <w:r w:rsidRPr="00C957FB">
        <w:rPr>
          <w:rFonts w:ascii="宋体" w:hAnsi="宋体"/>
          <w:sz w:val="24"/>
        </w:rPr>
        <w:t>这些函数分别处理不同的数据请求，如获取电影列表、用户登录等。通过封装，我们能够在不同的组件中轻松复用这些函数，同时保持代码的干净和易维护。</w:t>
      </w:r>
    </w:p>
    <w:p w14:paraId="173040C8" w14:textId="77777777" w:rsidR="00C957FB" w:rsidRPr="001E1056" w:rsidRDefault="00C957FB" w:rsidP="001E1056">
      <w:pPr>
        <w:pStyle w:val="af0"/>
        <w:numPr>
          <w:ilvl w:val="0"/>
          <w:numId w:val="22"/>
        </w:numPr>
        <w:ind w:firstLineChars="0"/>
        <w:rPr>
          <w:rFonts w:ascii="宋体" w:hAnsi="宋体" w:hint="eastAsia"/>
          <w:b/>
          <w:bCs/>
          <w:sz w:val="24"/>
        </w:rPr>
      </w:pPr>
      <w:r w:rsidRPr="001E1056">
        <w:rPr>
          <w:rFonts w:ascii="宋体" w:hAnsi="宋体"/>
          <w:b/>
          <w:bCs/>
          <w:sz w:val="24"/>
        </w:rPr>
        <w:t>异常处理</w:t>
      </w:r>
    </w:p>
    <w:p w14:paraId="3131E3E4" w14:textId="588C7384" w:rsidR="00C957FB" w:rsidRPr="00C957FB" w:rsidRDefault="00C957FB" w:rsidP="00C957FB">
      <w:pPr>
        <w:rPr>
          <w:rFonts w:ascii="宋体" w:hAnsi="宋体" w:hint="eastAsia"/>
          <w:sz w:val="24"/>
        </w:rPr>
      </w:pPr>
      <w:r w:rsidRPr="00C957FB">
        <w:rPr>
          <w:rFonts w:ascii="宋体" w:hAnsi="宋体"/>
          <w:sz w:val="24"/>
        </w:rPr>
        <w:t>在进行网络请求时，异常处理是不可避免的。Axios通过返回的promise提供了捕获错误的机制。每个请求函数可以通过.catch方法来处理可能发生的错误，例如：</w:t>
      </w:r>
    </w:p>
    <w:p w14:paraId="6200743F" w14:textId="77777777" w:rsidR="00C957FB" w:rsidRPr="00C957FB" w:rsidRDefault="00C957FB" w:rsidP="00C957FB">
      <w:proofErr w:type="spellStart"/>
      <w:proofErr w:type="gramStart"/>
      <w:r w:rsidRPr="00C957FB">
        <w:t>getTopMovielist</w:t>
      </w:r>
      <w:proofErr w:type="spellEnd"/>
      <w:r w:rsidRPr="00C957FB">
        <w:t>(</w:t>
      </w:r>
      <w:proofErr w:type="gramEnd"/>
      <w:r w:rsidRPr="00C957FB">
        <w:t>)</w:t>
      </w:r>
    </w:p>
    <w:p w14:paraId="46788D99" w14:textId="77777777" w:rsidR="00C957FB" w:rsidRPr="00C957FB" w:rsidRDefault="00C957FB" w:rsidP="00C957FB">
      <w:r w:rsidRPr="00C957FB">
        <w:t xml:space="preserve">    </w:t>
      </w:r>
      <w:proofErr w:type="gramStart"/>
      <w:r w:rsidRPr="00C957FB">
        <w:t>.then</w:t>
      </w:r>
      <w:proofErr w:type="gramEnd"/>
      <w:r w:rsidRPr="00C957FB">
        <w:t>(response =&gt; {</w:t>
      </w:r>
    </w:p>
    <w:p w14:paraId="19DCF1F6" w14:textId="77777777" w:rsidR="00C957FB" w:rsidRPr="00C957FB" w:rsidRDefault="00C957FB" w:rsidP="00C957FB">
      <w:r w:rsidRPr="00C957FB">
        <w:t xml:space="preserve">        console.log(</w:t>
      </w:r>
      <w:proofErr w:type="spellStart"/>
      <w:r w:rsidRPr="00C957FB">
        <w:t>response.data</w:t>
      </w:r>
      <w:proofErr w:type="spellEnd"/>
      <w:r w:rsidRPr="00C957FB">
        <w:t>);</w:t>
      </w:r>
    </w:p>
    <w:p w14:paraId="4C3B39DE" w14:textId="77777777" w:rsidR="00C957FB" w:rsidRPr="00C957FB" w:rsidRDefault="00C957FB" w:rsidP="00C957FB">
      <w:r w:rsidRPr="00C957FB">
        <w:t xml:space="preserve">    })</w:t>
      </w:r>
    </w:p>
    <w:p w14:paraId="1727C8C7" w14:textId="77777777" w:rsidR="00C957FB" w:rsidRPr="00C957FB" w:rsidRDefault="00C957FB" w:rsidP="00C957FB">
      <w:r w:rsidRPr="00C957FB">
        <w:t xml:space="preserve">    </w:t>
      </w:r>
      <w:proofErr w:type="gramStart"/>
      <w:r w:rsidRPr="00C957FB">
        <w:t>.catch</w:t>
      </w:r>
      <w:proofErr w:type="gramEnd"/>
      <w:r w:rsidRPr="00C957FB">
        <w:t>(error =&gt; {</w:t>
      </w:r>
    </w:p>
    <w:p w14:paraId="6C4E2693" w14:textId="77777777" w:rsidR="00C957FB" w:rsidRPr="00C957FB" w:rsidRDefault="00C957FB" w:rsidP="00C957FB">
      <w:r w:rsidRPr="00C957FB">
        <w:t xml:space="preserve">        </w:t>
      </w:r>
      <w:proofErr w:type="spellStart"/>
      <w:proofErr w:type="gramStart"/>
      <w:r w:rsidRPr="00C957FB">
        <w:t>console.error</w:t>
      </w:r>
      <w:proofErr w:type="spellEnd"/>
      <w:proofErr w:type="gramEnd"/>
      <w:r w:rsidRPr="00C957FB">
        <w:t>('Error fetching top movie list:', error);</w:t>
      </w:r>
    </w:p>
    <w:p w14:paraId="0D2ABCA8" w14:textId="77777777" w:rsidR="00C957FB" w:rsidRPr="00C957FB" w:rsidRDefault="00C957FB" w:rsidP="00C957FB">
      <w:r w:rsidRPr="00C957FB">
        <w:t xml:space="preserve">    });</w:t>
      </w:r>
    </w:p>
    <w:p w14:paraId="1F055E10" w14:textId="64CA24D2" w:rsidR="00C957FB" w:rsidRPr="00C023BD" w:rsidRDefault="00C957FB" w:rsidP="00C023BD">
      <w:pPr>
        <w:rPr>
          <w:rFonts w:ascii="宋体" w:hAnsi="宋体" w:hint="eastAsia"/>
          <w:sz w:val="24"/>
        </w:rPr>
      </w:pPr>
      <w:r w:rsidRPr="00C957FB">
        <w:rPr>
          <w:rFonts w:ascii="宋体" w:hAnsi="宋体"/>
          <w:sz w:val="24"/>
        </w:rPr>
        <w:t>在这里，如果</w:t>
      </w:r>
      <w:proofErr w:type="spellStart"/>
      <w:r w:rsidRPr="00C957FB">
        <w:rPr>
          <w:rFonts w:ascii="宋体" w:hAnsi="宋体"/>
          <w:sz w:val="24"/>
        </w:rPr>
        <w:t>getTopMovielist</w:t>
      </w:r>
      <w:proofErr w:type="spellEnd"/>
      <w:r w:rsidRPr="00C957FB">
        <w:rPr>
          <w:rFonts w:ascii="宋体" w:hAnsi="宋体"/>
          <w:sz w:val="24"/>
        </w:rPr>
        <w:t>请求失败，错误将被捕获并打印出来，便于开发者调试并向用户提供错误信息。</w:t>
      </w:r>
    </w:p>
    <w:p w14:paraId="4D66E37E" w14:textId="473203D7" w:rsidR="00B94588" w:rsidRPr="00C023BD" w:rsidRDefault="00000000" w:rsidP="00C023BD">
      <w:pPr>
        <w:pStyle w:val="2"/>
        <w:pageBreakBefore/>
        <w:rPr>
          <w:rFonts w:ascii="黑体" w:eastAsia="黑体" w:hAnsi="黑体"/>
          <w:sz w:val="30"/>
          <w:szCs w:val="30"/>
        </w:rPr>
      </w:pPr>
      <w:bookmarkStart w:id="131" w:name="_Toc73568710"/>
      <w:bookmarkStart w:id="132" w:name="_Toc163921187"/>
      <w:bookmarkStart w:id="133" w:name="_Toc164074466"/>
      <w:bookmarkStart w:id="134" w:name="_Toc164075438"/>
      <w:bookmarkStart w:id="135" w:name="_Toc166662643"/>
      <w:bookmarkStart w:id="136" w:name="_Toc166662932"/>
      <w:r w:rsidRPr="00EC3504">
        <w:rPr>
          <w:rFonts w:ascii="黑体" w:eastAsia="黑体" w:hAnsi="黑体"/>
          <w:sz w:val="30"/>
          <w:szCs w:val="30"/>
        </w:rPr>
        <w:lastRenderedPageBreak/>
        <w:t xml:space="preserve">3.2  </w:t>
      </w:r>
      <w:bookmarkEnd w:id="131"/>
      <w:r w:rsidR="00170E5F" w:rsidRPr="00170E5F">
        <w:rPr>
          <w:rFonts w:ascii="黑体" w:eastAsia="黑体" w:hAnsi="黑体"/>
          <w:sz w:val="30"/>
          <w:szCs w:val="30"/>
        </w:rPr>
        <w:t>后端技术实现细节</w:t>
      </w:r>
      <w:bookmarkEnd w:id="132"/>
      <w:bookmarkEnd w:id="133"/>
      <w:bookmarkEnd w:id="134"/>
      <w:bookmarkEnd w:id="135"/>
      <w:bookmarkEnd w:id="136"/>
    </w:p>
    <w:p w14:paraId="0918EA78" w14:textId="45771B23" w:rsidR="00170E5F" w:rsidRDefault="00170E5F" w:rsidP="00170E5F">
      <w:pPr>
        <w:pStyle w:val="3"/>
        <w:rPr>
          <w:rFonts w:ascii="黑体" w:eastAsia="黑体" w:hAnsi="黑体"/>
          <w:sz w:val="28"/>
          <w:szCs w:val="28"/>
        </w:rPr>
      </w:pPr>
      <w:bookmarkStart w:id="137" w:name="_Toc163921188"/>
      <w:bookmarkStart w:id="138" w:name="_Toc164074467"/>
      <w:bookmarkStart w:id="139" w:name="_Toc164075439"/>
      <w:bookmarkStart w:id="140" w:name="_Toc166662644"/>
      <w:bookmarkStart w:id="141" w:name="_Toc166662933"/>
      <w:r>
        <w:rPr>
          <w:rFonts w:ascii="黑体" w:eastAsia="黑体" w:hAnsi="黑体"/>
          <w:sz w:val="28"/>
          <w:szCs w:val="28"/>
        </w:rPr>
        <w:t>3</w:t>
      </w:r>
      <w:r w:rsidRPr="003D3313">
        <w:rPr>
          <w:rFonts w:ascii="黑体" w:eastAsia="黑体" w:hAnsi="黑体"/>
          <w:sz w:val="28"/>
          <w:szCs w:val="28"/>
        </w:rPr>
        <w:t>.</w:t>
      </w:r>
      <w:r>
        <w:rPr>
          <w:rFonts w:ascii="黑体" w:eastAsia="黑体" w:hAnsi="黑体"/>
          <w:sz w:val="28"/>
          <w:szCs w:val="28"/>
        </w:rPr>
        <w:t>2</w:t>
      </w:r>
      <w:r w:rsidRPr="003D3313">
        <w:rPr>
          <w:rFonts w:ascii="黑体" w:eastAsia="黑体" w:hAnsi="黑体"/>
          <w:sz w:val="28"/>
          <w:szCs w:val="28"/>
        </w:rPr>
        <w:t>.</w:t>
      </w:r>
      <w:r>
        <w:rPr>
          <w:rFonts w:ascii="黑体" w:eastAsia="黑体" w:hAnsi="黑体"/>
          <w:sz w:val="28"/>
          <w:szCs w:val="28"/>
        </w:rPr>
        <w:t>1</w:t>
      </w:r>
      <w:r w:rsidRPr="003D3313">
        <w:rPr>
          <w:rFonts w:ascii="黑体" w:eastAsia="黑体" w:hAnsi="黑体"/>
          <w:sz w:val="28"/>
          <w:szCs w:val="28"/>
        </w:rPr>
        <w:t xml:space="preserve">  </w:t>
      </w:r>
      <w:r w:rsidR="005C0971" w:rsidRPr="005C0971">
        <w:rPr>
          <w:rFonts w:ascii="黑体" w:eastAsia="黑体" w:hAnsi="黑体"/>
          <w:sz w:val="28"/>
          <w:szCs w:val="28"/>
        </w:rPr>
        <w:t>Koa</w:t>
      </w:r>
      <w:r w:rsidR="00E92104" w:rsidRPr="00E92104">
        <w:rPr>
          <w:rFonts w:ascii="黑体" w:eastAsia="黑体" w:hAnsi="黑体"/>
          <w:sz w:val="28"/>
          <w:szCs w:val="28"/>
        </w:rPr>
        <w:t>框架</w:t>
      </w:r>
      <w:bookmarkEnd w:id="137"/>
      <w:bookmarkEnd w:id="138"/>
      <w:bookmarkEnd w:id="139"/>
      <w:bookmarkEnd w:id="140"/>
      <w:bookmarkEnd w:id="141"/>
    </w:p>
    <w:p w14:paraId="1A13F0C0" w14:textId="60FAF3AF" w:rsidR="001B0833" w:rsidRPr="00B72878" w:rsidRDefault="001B0833" w:rsidP="001842E0">
      <w:pPr>
        <w:spacing w:line="276" w:lineRule="auto"/>
        <w:ind w:firstLineChars="200" w:firstLine="480"/>
        <w:rPr>
          <w:rFonts w:ascii="宋体" w:hAnsi="宋体" w:cs="Noto Sans" w:hint="eastAsia"/>
          <w:color w:val="24292F"/>
          <w:sz w:val="24"/>
        </w:rPr>
      </w:pPr>
      <w:r w:rsidRPr="00B72878">
        <w:rPr>
          <w:rFonts w:ascii="宋体" w:hAnsi="宋体" w:cs="Noto Sans"/>
          <w:color w:val="24292F"/>
          <w:sz w:val="24"/>
        </w:rPr>
        <w:t>Koa 是一个基于 Node.js 平台的轻量级 Web 框架，它由 Express 框架的原作者设计开发，旨在提供更加简洁、灵活的 Web 应用开发体验。Koa 的核心思想是利用 ES6 的新特性，尤其是 async/await，来优雅地处理异步代码，同时通过中间件的机制来实现更加模块化、可扩展的应用程序。</w:t>
      </w:r>
    </w:p>
    <w:p w14:paraId="5E99D271" w14:textId="3B5226A0" w:rsidR="001842E0" w:rsidRDefault="001B0833" w:rsidP="00000CF9">
      <w:pPr>
        <w:spacing w:line="276" w:lineRule="auto"/>
        <w:ind w:firstLineChars="200" w:firstLine="480"/>
        <w:rPr>
          <w:rFonts w:ascii="宋体" w:hAnsi="宋体" w:hint="eastAsia"/>
          <w:sz w:val="24"/>
        </w:rPr>
      </w:pPr>
      <w:r w:rsidRPr="001B0833">
        <w:rPr>
          <w:rFonts w:ascii="宋体" w:hAnsi="宋体"/>
          <w:sz w:val="24"/>
        </w:rPr>
        <w:t>下面是 Koa 框架的一些主要特点和优势：</w:t>
      </w:r>
    </w:p>
    <w:p w14:paraId="18A8E503" w14:textId="77777777" w:rsidR="00883B77" w:rsidRPr="001B0833" w:rsidRDefault="00883B77" w:rsidP="001E1056">
      <w:pPr>
        <w:spacing w:line="276" w:lineRule="auto"/>
        <w:rPr>
          <w:rFonts w:ascii="宋体" w:hAnsi="宋体" w:hint="eastAsia"/>
          <w:sz w:val="24"/>
        </w:rPr>
      </w:pPr>
    </w:p>
    <w:p w14:paraId="164AC305" w14:textId="77777777" w:rsidR="001B0833" w:rsidRPr="001B0833" w:rsidRDefault="001B0833" w:rsidP="001842E0">
      <w:pPr>
        <w:numPr>
          <w:ilvl w:val="0"/>
          <w:numId w:val="5"/>
        </w:numPr>
        <w:tabs>
          <w:tab w:val="num" w:pos="720"/>
        </w:tabs>
        <w:spacing w:line="276" w:lineRule="auto"/>
        <w:rPr>
          <w:rFonts w:ascii="宋体" w:hAnsi="宋体" w:hint="eastAsia"/>
          <w:sz w:val="24"/>
        </w:rPr>
      </w:pPr>
      <w:r w:rsidRPr="001B0833">
        <w:rPr>
          <w:rFonts w:ascii="宋体" w:hAnsi="宋体"/>
          <w:b/>
          <w:bCs/>
          <w:sz w:val="24"/>
        </w:rPr>
        <w:t>轻量级和简洁：</w:t>
      </w:r>
      <w:r w:rsidRPr="001B0833">
        <w:rPr>
          <w:rFonts w:ascii="宋体" w:hAnsi="宋体"/>
          <w:sz w:val="24"/>
        </w:rPr>
        <w:t> Koa 框架的代码量相比于其他框架更少，核心功能精简，代码清晰易懂，使得开发者可以更加专注于业务逻辑的实现。</w:t>
      </w:r>
    </w:p>
    <w:p w14:paraId="4D286232" w14:textId="77777777" w:rsidR="001B0833" w:rsidRPr="001B0833" w:rsidRDefault="001B0833" w:rsidP="001842E0">
      <w:pPr>
        <w:numPr>
          <w:ilvl w:val="0"/>
          <w:numId w:val="5"/>
        </w:numPr>
        <w:tabs>
          <w:tab w:val="num" w:pos="720"/>
        </w:tabs>
        <w:spacing w:line="276" w:lineRule="auto"/>
        <w:rPr>
          <w:rFonts w:ascii="宋体" w:hAnsi="宋体" w:hint="eastAsia"/>
          <w:sz w:val="24"/>
        </w:rPr>
      </w:pPr>
      <w:r w:rsidRPr="001B0833">
        <w:rPr>
          <w:rFonts w:ascii="宋体" w:hAnsi="宋体"/>
          <w:b/>
          <w:bCs/>
          <w:sz w:val="24"/>
        </w:rPr>
        <w:t>基于中间件的架构：</w:t>
      </w:r>
      <w:r w:rsidRPr="001B0833">
        <w:rPr>
          <w:rFonts w:ascii="宋体" w:hAnsi="宋体"/>
          <w:sz w:val="24"/>
        </w:rPr>
        <w:t> Koa 框架采用了基于中间件的架构，开发者可以通过组合不同的中间件来完成各种功能，使得应用程序的代码更加模块化、易于维护。</w:t>
      </w:r>
    </w:p>
    <w:p w14:paraId="214BE7AA" w14:textId="77777777" w:rsidR="001B0833" w:rsidRPr="001B0833" w:rsidRDefault="001B0833" w:rsidP="001842E0">
      <w:pPr>
        <w:numPr>
          <w:ilvl w:val="0"/>
          <w:numId w:val="5"/>
        </w:numPr>
        <w:tabs>
          <w:tab w:val="num" w:pos="720"/>
        </w:tabs>
        <w:spacing w:line="276" w:lineRule="auto"/>
        <w:rPr>
          <w:rFonts w:ascii="宋体" w:hAnsi="宋体" w:hint="eastAsia"/>
          <w:sz w:val="24"/>
        </w:rPr>
      </w:pPr>
      <w:r w:rsidRPr="001B0833">
        <w:rPr>
          <w:rFonts w:ascii="宋体" w:hAnsi="宋体"/>
          <w:b/>
          <w:bCs/>
          <w:sz w:val="24"/>
        </w:rPr>
        <w:t>异步流程控制：</w:t>
      </w:r>
      <w:r w:rsidRPr="001B0833">
        <w:rPr>
          <w:rFonts w:ascii="宋体" w:hAnsi="宋体"/>
          <w:sz w:val="24"/>
        </w:rPr>
        <w:t> Koa 框架利用 async/await 特性来处理异步代码，消除了回调地狱（Callback Hell）的问题，使得异步流程控制更加清晰和直观。</w:t>
      </w:r>
    </w:p>
    <w:p w14:paraId="780333E1" w14:textId="77777777" w:rsidR="001B0833" w:rsidRPr="001B0833" w:rsidRDefault="001B0833" w:rsidP="001842E0">
      <w:pPr>
        <w:numPr>
          <w:ilvl w:val="0"/>
          <w:numId w:val="5"/>
        </w:numPr>
        <w:tabs>
          <w:tab w:val="num" w:pos="720"/>
        </w:tabs>
        <w:spacing w:line="276" w:lineRule="auto"/>
        <w:rPr>
          <w:rFonts w:ascii="宋体" w:hAnsi="宋体" w:hint="eastAsia"/>
          <w:sz w:val="24"/>
        </w:rPr>
      </w:pPr>
      <w:r w:rsidRPr="001B0833">
        <w:rPr>
          <w:rFonts w:ascii="宋体" w:hAnsi="宋体"/>
          <w:b/>
          <w:bCs/>
          <w:sz w:val="24"/>
        </w:rPr>
        <w:t>优秀的错误处理机制：</w:t>
      </w:r>
      <w:r w:rsidRPr="001B0833">
        <w:rPr>
          <w:rFonts w:ascii="宋体" w:hAnsi="宋体"/>
          <w:sz w:val="24"/>
        </w:rPr>
        <w:t> Koa 框架内置了对错误处理的支持，可以通过 try/catch 或者错误中间件来捕获和处理错误，保证应用程序的稳定性和可靠性。</w:t>
      </w:r>
    </w:p>
    <w:p w14:paraId="2DEA37C0" w14:textId="77777777" w:rsidR="001B0833" w:rsidRPr="001B0833" w:rsidRDefault="001B0833" w:rsidP="001842E0">
      <w:pPr>
        <w:numPr>
          <w:ilvl w:val="0"/>
          <w:numId w:val="5"/>
        </w:numPr>
        <w:tabs>
          <w:tab w:val="num" w:pos="720"/>
        </w:tabs>
        <w:spacing w:line="276" w:lineRule="auto"/>
        <w:rPr>
          <w:rFonts w:ascii="宋体" w:hAnsi="宋体" w:hint="eastAsia"/>
          <w:sz w:val="24"/>
        </w:rPr>
      </w:pPr>
      <w:r w:rsidRPr="001B0833">
        <w:rPr>
          <w:rFonts w:ascii="宋体" w:hAnsi="宋体"/>
          <w:b/>
          <w:bCs/>
          <w:sz w:val="24"/>
        </w:rPr>
        <w:t>灵活的扩展性：</w:t>
      </w:r>
      <w:r w:rsidRPr="001B0833">
        <w:rPr>
          <w:rFonts w:ascii="宋体" w:hAnsi="宋体"/>
          <w:sz w:val="24"/>
        </w:rPr>
        <w:t> Koa 框架提供了丰富的插件和中间件库，开发者可以根据项目的需求选择合适的插件进行集成，实现自定义的功能和特性。</w:t>
      </w:r>
    </w:p>
    <w:p w14:paraId="0D6981B7" w14:textId="77777777" w:rsidR="001B0833" w:rsidRPr="001B0833" w:rsidRDefault="001B0833" w:rsidP="001842E0">
      <w:pPr>
        <w:numPr>
          <w:ilvl w:val="0"/>
          <w:numId w:val="5"/>
        </w:numPr>
        <w:tabs>
          <w:tab w:val="num" w:pos="720"/>
        </w:tabs>
        <w:spacing w:line="276" w:lineRule="auto"/>
        <w:rPr>
          <w:rFonts w:ascii="宋体" w:hAnsi="宋体" w:hint="eastAsia"/>
          <w:sz w:val="24"/>
        </w:rPr>
      </w:pPr>
      <w:r w:rsidRPr="001B0833">
        <w:rPr>
          <w:rFonts w:ascii="宋体" w:hAnsi="宋体"/>
          <w:b/>
          <w:bCs/>
          <w:sz w:val="24"/>
        </w:rPr>
        <w:t>面向未来的设计：</w:t>
      </w:r>
      <w:r w:rsidRPr="001B0833">
        <w:rPr>
          <w:rFonts w:ascii="宋体" w:hAnsi="宋体"/>
          <w:sz w:val="24"/>
        </w:rPr>
        <w:t> Koa 框架采用了 ECMAScript 6（ES6）的语法特性，如箭头函数、解构赋值等，使得代码更加现代化、可读性更高。</w:t>
      </w:r>
    </w:p>
    <w:p w14:paraId="1EFC4079" w14:textId="77777777" w:rsidR="00B94588" w:rsidRPr="001B0833" w:rsidRDefault="00B94588" w:rsidP="001B0833"/>
    <w:p w14:paraId="5886CCCE" w14:textId="6A3423B6" w:rsidR="00E92104" w:rsidRDefault="00E92104" w:rsidP="00E92104">
      <w:pPr>
        <w:pStyle w:val="3"/>
        <w:rPr>
          <w:rFonts w:ascii="黑体" w:eastAsia="黑体" w:hAnsi="黑体"/>
          <w:sz w:val="28"/>
          <w:szCs w:val="28"/>
        </w:rPr>
      </w:pPr>
      <w:bookmarkStart w:id="142" w:name="_Toc163921189"/>
      <w:bookmarkStart w:id="143" w:name="_Toc164074468"/>
      <w:bookmarkStart w:id="144" w:name="_Toc164075440"/>
      <w:bookmarkStart w:id="145" w:name="_Toc166662645"/>
      <w:bookmarkStart w:id="146" w:name="_Toc166662934"/>
      <w:r>
        <w:rPr>
          <w:rFonts w:ascii="黑体" w:eastAsia="黑体" w:hAnsi="黑体"/>
          <w:sz w:val="28"/>
          <w:szCs w:val="28"/>
        </w:rPr>
        <w:t>3</w:t>
      </w:r>
      <w:r w:rsidRPr="003D3313">
        <w:rPr>
          <w:rFonts w:ascii="黑体" w:eastAsia="黑体" w:hAnsi="黑体"/>
          <w:sz w:val="28"/>
          <w:szCs w:val="28"/>
        </w:rPr>
        <w:t>.</w:t>
      </w:r>
      <w:r>
        <w:rPr>
          <w:rFonts w:ascii="黑体" w:eastAsia="黑体" w:hAnsi="黑体"/>
          <w:sz w:val="28"/>
          <w:szCs w:val="28"/>
        </w:rPr>
        <w:t>2</w:t>
      </w:r>
      <w:r w:rsidRPr="003D3313">
        <w:rPr>
          <w:rFonts w:ascii="黑体" w:eastAsia="黑体" w:hAnsi="黑体"/>
          <w:sz w:val="28"/>
          <w:szCs w:val="28"/>
        </w:rPr>
        <w:t>.</w:t>
      </w:r>
      <w:r>
        <w:rPr>
          <w:rFonts w:ascii="黑体" w:eastAsia="黑体" w:hAnsi="黑体"/>
          <w:sz w:val="28"/>
          <w:szCs w:val="28"/>
        </w:rPr>
        <w:t>2</w:t>
      </w:r>
      <w:r w:rsidRPr="003D3313">
        <w:rPr>
          <w:rFonts w:ascii="黑体" w:eastAsia="黑体" w:hAnsi="黑体"/>
          <w:sz w:val="28"/>
          <w:szCs w:val="28"/>
        </w:rPr>
        <w:t xml:space="preserve"> </w:t>
      </w:r>
      <w:r w:rsidRPr="00E92104">
        <w:rPr>
          <w:rFonts w:ascii="黑体" w:eastAsia="黑体" w:hAnsi="黑体"/>
          <w:sz w:val="28"/>
          <w:szCs w:val="28"/>
        </w:rPr>
        <w:t>数据库连接与操作</w:t>
      </w:r>
      <w:bookmarkEnd w:id="142"/>
      <w:bookmarkEnd w:id="143"/>
      <w:bookmarkEnd w:id="144"/>
      <w:bookmarkEnd w:id="145"/>
      <w:bookmarkEnd w:id="146"/>
    </w:p>
    <w:p w14:paraId="3312B262" w14:textId="5C7190F1" w:rsidR="00E92104" w:rsidRDefault="00E92104" w:rsidP="007F0DAB">
      <w:pPr>
        <w:spacing w:line="276" w:lineRule="auto"/>
        <w:ind w:firstLineChars="200" w:firstLine="480"/>
        <w:rPr>
          <w:rFonts w:ascii="宋体" w:hAnsi="宋体" w:cs="Noto Sans" w:hint="eastAsia"/>
          <w:color w:val="24292F"/>
          <w:sz w:val="24"/>
        </w:rPr>
      </w:pPr>
      <w:r w:rsidRPr="001B0833">
        <w:rPr>
          <w:rFonts w:ascii="宋体" w:hAnsi="宋体" w:cs="Noto Sans"/>
          <w:color w:val="24292F"/>
          <w:sz w:val="24"/>
        </w:rPr>
        <w:t>我使用了Node.js的MySQL模块来连接MySQL数据库，并利用SQL语句进行数据的</w:t>
      </w:r>
      <w:proofErr w:type="gramStart"/>
      <w:r w:rsidRPr="001B0833">
        <w:rPr>
          <w:rFonts w:ascii="宋体" w:hAnsi="宋体" w:cs="Noto Sans"/>
          <w:color w:val="24292F"/>
          <w:sz w:val="24"/>
        </w:rPr>
        <w:t>增删改查操作</w:t>
      </w:r>
      <w:proofErr w:type="gramEnd"/>
      <w:r w:rsidRPr="001B0833">
        <w:rPr>
          <w:rFonts w:ascii="宋体" w:hAnsi="宋体" w:cs="Noto Sans"/>
          <w:color w:val="24292F"/>
          <w:sz w:val="24"/>
        </w:rPr>
        <w:t>。通过封装数据库操作函数，简化了代码逻辑，提高了代码的可读性和可维护性。</w:t>
      </w:r>
    </w:p>
    <w:p w14:paraId="59D8073F" w14:textId="03D4DD6D" w:rsidR="001B0833" w:rsidRDefault="001B0833" w:rsidP="007F0DAB">
      <w:pPr>
        <w:spacing w:line="276" w:lineRule="auto"/>
        <w:ind w:firstLineChars="200" w:firstLine="480"/>
        <w:rPr>
          <w:rFonts w:ascii="宋体" w:hAnsi="宋体" w:hint="eastAsia"/>
          <w:sz w:val="24"/>
        </w:rPr>
      </w:pPr>
      <w:r>
        <w:rPr>
          <w:rFonts w:ascii="宋体" w:hAnsi="宋体" w:hint="eastAsia"/>
          <w:sz w:val="24"/>
        </w:rPr>
        <w:t>数据库名称为cinema，本系统一共设计了7个数据库表，分别如下：</w:t>
      </w:r>
    </w:p>
    <w:p w14:paraId="3B7F01DD" w14:textId="68D71ED1" w:rsidR="001B0833" w:rsidRDefault="002B4896" w:rsidP="007F0DAB">
      <w:pPr>
        <w:spacing w:line="276" w:lineRule="auto"/>
        <w:ind w:firstLineChars="200" w:firstLine="480"/>
        <w:rPr>
          <w:rFonts w:ascii="宋体" w:hAnsi="宋体" w:hint="eastAsia"/>
          <w:sz w:val="24"/>
        </w:rPr>
      </w:pPr>
      <w:r>
        <w:rPr>
          <w:rFonts w:ascii="宋体" w:hAnsi="宋体" w:hint="eastAsia"/>
          <w:sz w:val="24"/>
        </w:rPr>
        <w:t>用户</w:t>
      </w:r>
      <w:r w:rsidR="001B0833">
        <w:rPr>
          <w:rFonts w:ascii="宋体" w:hAnsi="宋体" w:hint="eastAsia"/>
          <w:sz w:val="24"/>
        </w:rPr>
        <w:t>表：记录用户的信息。</w:t>
      </w:r>
    </w:p>
    <w:p w14:paraId="3573F501" w14:textId="09EDEAC9" w:rsidR="001B0833" w:rsidRDefault="002B4896" w:rsidP="007F0DAB">
      <w:pPr>
        <w:spacing w:line="276" w:lineRule="auto"/>
        <w:ind w:firstLineChars="200" w:firstLine="480"/>
        <w:rPr>
          <w:rFonts w:ascii="宋体" w:hAnsi="宋体" w:hint="eastAsia"/>
          <w:sz w:val="24"/>
        </w:rPr>
      </w:pPr>
      <w:r>
        <w:rPr>
          <w:rFonts w:ascii="宋体" w:hAnsi="宋体" w:hint="eastAsia"/>
          <w:sz w:val="24"/>
        </w:rPr>
        <w:t>热门电影</w:t>
      </w:r>
      <w:r w:rsidR="001B0833">
        <w:rPr>
          <w:rFonts w:ascii="宋体" w:hAnsi="宋体" w:hint="eastAsia"/>
          <w:sz w:val="24"/>
        </w:rPr>
        <w:t>表：</w:t>
      </w:r>
      <w:r>
        <w:rPr>
          <w:rFonts w:ascii="宋体" w:hAnsi="宋体" w:hint="eastAsia"/>
          <w:sz w:val="24"/>
        </w:rPr>
        <w:t>记录热门电影的信息。</w:t>
      </w:r>
    </w:p>
    <w:p w14:paraId="3D30A2D8" w14:textId="24C565B2" w:rsidR="002B4896" w:rsidRDefault="002B4896" w:rsidP="007F0DAB">
      <w:pPr>
        <w:spacing w:line="276" w:lineRule="auto"/>
        <w:ind w:firstLineChars="200" w:firstLine="480"/>
        <w:rPr>
          <w:rFonts w:ascii="宋体" w:hAnsi="宋体" w:hint="eastAsia"/>
          <w:sz w:val="24"/>
        </w:rPr>
      </w:pPr>
      <w:r>
        <w:rPr>
          <w:rFonts w:ascii="宋体" w:hAnsi="宋体" w:hint="eastAsia"/>
          <w:sz w:val="24"/>
        </w:rPr>
        <w:t>最受期待电影表：记录最受期待电影的信息。</w:t>
      </w:r>
    </w:p>
    <w:p w14:paraId="7B81591C" w14:textId="58CDD9B3" w:rsidR="002B4896" w:rsidRDefault="002B4896" w:rsidP="007F0DAB">
      <w:pPr>
        <w:spacing w:line="276" w:lineRule="auto"/>
        <w:ind w:firstLineChars="200" w:firstLine="480"/>
        <w:rPr>
          <w:rFonts w:ascii="宋体" w:hAnsi="宋体" w:hint="eastAsia"/>
          <w:sz w:val="24"/>
        </w:rPr>
      </w:pPr>
      <w:r>
        <w:rPr>
          <w:rFonts w:ascii="宋体" w:hAnsi="宋体" w:hint="eastAsia"/>
          <w:sz w:val="24"/>
        </w:rPr>
        <w:t>评分前100电影表：记录评分前100电影的信息。</w:t>
      </w:r>
    </w:p>
    <w:p w14:paraId="5FBB4AEC" w14:textId="00166069" w:rsidR="002B4896" w:rsidRDefault="002B4896" w:rsidP="007F0DAB">
      <w:pPr>
        <w:spacing w:line="276" w:lineRule="auto"/>
        <w:ind w:firstLineChars="200" w:firstLine="480"/>
        <w:rPr>
          <w:rFonts w:ascii="宋体" w:hAnsi="宋体" w:hint="eastAsia"/>
          <w:sz w:val="24"/>
        </w:rPr>
      </w:pPr>
      <w:r>
        <w:rPr>
          <w:rFonts w:ascii="宋体" w:hAnsi="宋体" w:hint="eastAsia"/>
          <w:sz w:val="24"/>
        </w:rPr>
        <w:t>电影院表：记录电影院的信息。</w:t>
      </w:r>
    </w:p>
    <w:p w14:paraId="4CFBB360" w14:textId="691B22CD" w:rsidR="002B4896" w:rsidRDefault="002B4896" w:rsidP="007F0DAB">
      <w:pPr>
        <w:spacing w:line="276" w:lineRule="auto"/>
        <w:ind w:firstLineChars="200" w:firstLine="480"/>
        <w:rPr>
          <w:rFonts w:ascii="宋体" w:hAnsi="宋体" w:hint="eastAsia"/>
          <w:sz w:val="24"/>
        </w:rPr>
      </w:pPr>
      <w:r>
        <w:rPr>
          <w:rFonts w:ascii="宋体" w:hAnsi="宋体" w:hint="eastAsia"/>
          <w:sz w:val="24"/>
        </w:rPr>
        <w:t>电影院排片表：记录电影院排片的信息。</w:t>
      </w:r>
    </w:p>
    <w:p w14:paraId="4BD03DC4" w14:textId="2C8DB6AE" w:rsidR="002B4896" w:rsidRDefault="002B4896" w:rsidP="007F0DAB">
      <w:pPr>
        <w:spacing w:line="276" w:lineRule="auto"/>
        <w:ind w:firstLineChars="200" w:firstLine="480"/>
        <w:rPr>
          <w:rFonts w:ascii="宋体" w:hAnsi="宋体" w:hint="eastAsia"/>
          <w:sz w:val="24"/>
        </w:rPr>
      </w:pPr>
      <w:r>
        <w:rPr>
          <w:rFonts w:ascii="宋体" w:hAnsi="宋体" w:hint="eastAsia"/>
          <w:sz w:val="24"/>
        </w:rPr>
        <w:t>用户订单表：记录用户订单的信息。</w:t>
      </w:r>
    </w:p>
    <w:p w14:paraId="23343267" w14:textId="5C8443B9" w:rsidR="00B94588" w:rsidRDefault="00B94588" w:rsidP="00B94588">
      <w:pPr>
        <w:spacing w:line="276" w:lineRule="auto"/>
        <w:rPr>
          <w:rFonts w:ascii="宋体" w:hAnsi="宋体" w:hint="eastAsia"/>
          <w:sz w:val="24"/>
        </w:rPr>
      </w:pPr>
    </w:p>
    <w:p w14:paraId="45EB3E2A" w14:textId="50B10303" w:rsidR="00883B77" w:rsidRDefault="002B4896" w:rsidP="00883B77">
      <w:pPr>
        <w:pStyle w:val="af0"/>
        <w:numPr>
          <w:ilvl w:val="0"/>
          <w:numId w:val="6"/>
        </w:numPr>
        <w:spacing w:line="276" w:lineRule="auto"/>
        <w:ind w:firstLineChars="0"/>
        <w:rPr>
          <w:rFonts w:ascii="宋体" w:hAnsi="宋体" w:hint="eastAsia"/>
          <w:sz w:val="24"/>
        </w:rPr>
      </w:pPr>
      <w:r w:rsidRPr="002B4896">
        <w:rPr>
          <w:rFonts w:ascii="宋体" w:hAnsi="宋体" w:hint="eastAsia"/>
          <w:sz w:val="24"/>
        </w:rPr>
        <w:t>用户表的字段说明如表</w:t>
      </w:r>
      <w:r w:rsidR="00920701">
        <w:rPr>
          <w:rFonts w:ascii="宋体" w:hAnsi="宋体" w:hint="eastAsia"/>
          <w:sz w:val="24"/>
        </w:rPr>
        <w:t>1</w:t>
      </w:r>
      <w:r w:rsidRPr="002B4896">
        <w:rPr>
          <w:rFonts w:ascii="宋体" w:hAnsi="宋体" w:hint="eastAsia"/>
          <w:sz w:val="24"/>
        </w:rPr>
        <w:t>所示，有3个字段。</w:t>
      </w:r>
    </w:p>
    <w:p w14:paraId="32FA8B0B" w14:textId="77777777" w:rsidR="00883B77" w:rsidRPr="00883B77" w:rsidRDefault="00883B77" w:rsidP="00883B77">
      <w:pPr>
        <w:spacing w:line="276" w:lineRule="auto"/>
        <w:rPr>
          <w:rFonts w:ascii="宋体" w:hAnsi="宋体" w:hint="eastAsia"/>
          <w:sz w:val="24"/>
        </w:rPr>
      </w:pPr>
    </w:p>
    <w:p w14:paraId="324A60FC" w14:textId="457D9F9E" w:rsidR="00920701" w:rsidRPr="00F974A6" w:rsidRDefault="00920701" w:rsidP="00920701">
      <w:pPr>
        <w:spacing w:line="276" w:lineRule="auto"/>
        <w:jc w:val="center"/>
        <w:rPr>
          <w:rFonts w:ascii="宋体" w:hAnsi="宋体" w:hint="eastAsia"/>
          <w:sz w:val="24"/>
        </w:rPr>
      </w:pPr>
      <w:r>
        <w:rPr>
          <w:rFonts w:ascii="宋体" w:hAnsi="宋体" w:hint="eastAsia"/>
          <w:sz w:val="24"/>
        </w:rPr>
        <w:t>表1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1356"/>
        <w:gridCol w:w="2368"/>
      </w:tblGrid>
      <w:tr w:rsidR="00F974A6" w14:paraId="181FA5AF" w14:textId="77777777" w:rsidTr="000D6D29">
        <w:trPr>
          <w:jc w:val="center"/>
        </w:trPr>
        <w:tc>
          <w:tcPr>
            <w:tcW w:w="1800" w:type="dxa"/>
          </w:tcPr>
          <w:p w14:paraId="7FEA6006" w14:textId="77777777" w:rsidR="00F974A6" w:rsidRDefault="00F974A6" w:rsidP="007F0DAB">
            <w:pPr>
              <w:spacing w:line="276" w:lineRule="auto"/>
              <w:rPr>
                <w:rFonts w:ascii="宋体" w:hAnsi="宋体" w:hint="eastAsia"/>
                <w:b/>
                <w:bCs/>
                <w:sz w:val="24"/>
              </w:rPr>
            </w:pPr>
            <w:r>
              <w:rPr>
                <w:rFonts w:ascii="宋体" w:hAnsi="宋体" w:hint="eastAsia"/>
                <w:b/>
                <w:bCs/>
                <w:sz w:val="24"/>
              </w:rPr>
              <w:t>字段名称`</w:t>
            </w:r>
          </w:p>
        </w:tc>
        <w:tc>
          <w:tcPr>
            <w:tcW w:w="1356" w:type="dxa"/>
          </w:tcPr>
          <w:p w14:paraId="5D72B333" w14:textId="77777777" w:rsidR="00F974A6" w:rsidRDefault="00F974A6" w:rsidP="007F0DAB">
            <w:pPr>
              <w:spacing w:line="276" w:lineRule="auto"/>
              <w:rPr>
                <w:rFonts w:ascii="宋体" w:hAnsi="宋体" w:hint="eastAsia"/>
                <w:b/>
                <w:bCs/>
                <w:sz w:val="24"/>
              </w:rPr>
            </w:pPr>
            <w:r>
              <w:rPr>
                <w:rFonts w:ascii="宋体" w:hAnsi="宋体" w:hint="eastAsia"/>
                <w:b/>
                <w:bCs/>
                <w:sz w:val="24"/>
              </w:rPr>
              <w:t>数据类型</w:t>
            </w:r>
          </w:p>
        </w:tc>
        <w:tc>
          <w:tcPr>
            <w:tcW w:w="2368" w:type="dxa"/>
          </w:tcPr>
          <w:p w14:paraId="14519075" w14:textId="77777777" w:rsidR="00F974A6" w:rsidRDefault="00F974A6" w:rsidP="007F0DAB">
            <w:pPr>
              <w:spacing w:line="276" w:lineRule="auto"/>
              <w:rPr>
                <w:rFonts w:ascii="宋体" w:hAnsi="宋体" w:hint="eastAsia"/>
                <w:b/>
                <w:bCs/>
                <w:sz w:val="24"/>
              </w:rPr>
            </w:pPr>
            <w:r>
              <w:rPr>
                <w:rFonts w:ascii="宋体" w:hAnsi="宋体" w:hint="eastAsia"/>
                <w:b/>
                <w:bCs/>
                <w:sz w:val="24"/>
              </w:rPr>
              <w:t>说明</w:t>
            </w:r>
          </w:p>
        </w:tc>
      </w:tr>
      <w:tr w:rsidR="00F974A6" w14:paraId="69C8232E" w14:textId="77777777" w:rsidTr="000D6D29">
        <w:trPr>
          <w:jc w:val="center"/>
        </w:trPr>
        <w:tc>
          <w:tcPr>
            <w:tcW w:w="1800" w:type="dxa"/>
          </w:tcPr>
          <w:p w14:paraId="1123E180" w14:textId="77777777" w:rsidR="00F974A6" w:rsidRDefault="00F974A6" w:rsidP="007F0DAB">
            <w:pPr>
              <w:spacing w:line="276" w:lineRule="auto"/>
              <w:rPr>
                <w:rFonts w:ascii="宋体" w:hAnsi="宋体" w:hint="eastAsia"/>
                <w:sz w:val="24"/>
              </w:rPr>
            </w:pPr>
            <w:proofErr w:type="spellStart"/>
            <w:r>
              <w:rPr>
                <w:rFonts w:ascii="宋体" w:hAnsi="宋体"/>
                <w:sz w:val="24"/>
              </w:rPr>
              <w:t>user_id</w:t>
            </w:r>
            <w:proofErr w:type="spellEnd"/>
          </w:p>
        </w:tc>
        <w:tc>
          <w:tcPr>
            <w:tcW w:w="1356" w:type="dxa"/>
          </w:tcPr>
          <w:p w14:paraId="288EA472" w14:textId="77777777" w:rsidR="00F974A6" w:rsidRDefault="00F974A6" w:rsidP="007F0DAB">
            <w:pPr>
              <w:spacing w:line="276" w:lineRule="auto"/>
              <w:rPr>
                <w:rFonts w:ascii="宋体" w:hAnsi="宋体" w:hint="eastAsia"/>
                <w:sz w:val="24"/>
              </w:rPr>
            </w:pPr>
            <w:r w:rsidRPr="00F974A6">
              <w:rPr>
                <w:rFonts w:hint="eastAsia"/>
              </w:rPr>
              <w:t>int</w:t>
            </w:r>
          </w:p>
        </w:tc>
        <w:tc>
          <w:tcPr>
            <w:tcW w:w="2368" w:type="dxa"/>
          </w:tcPr>
          <w:p w14:paraId="0347850E" w14:textId="0D204A31" w:rsidR="00F974A6" w:rsidRDefault="000D6D29" w:rsidP="007F0DAB">
            <w:pPr>
              <w:spacing w:line="276" w:lineRule="auto"/>
            </w:pPr>
            <w:r>
              <w:rPr>
                <w:rFonts w:ascii="宋体" w:hAnsi="宋体" w:hint="eastAsia"/>
                <w:sz w:val="24"/>
              </w:rPr>
              <w:t>用户</w:t>
            </w:r>
            <w:r w:rsidR="00F974A6">
              <w:rPr>
                <w:rFonts w:ascii="宋体" w:hAnsi="宋体" w:hint="eastAsia"/>
                <w:sz w:val="24"/>
              </w:rPr>
              <w:t>i</w:t>
            </w:r>
            <w:r w:rsidR="00F974A6">
              <w:rPr>
                <w:rFonts w:ascii="宋体" w:hAnsi="宋体"/>
                <w:sz w:val="24"/>
              </w:rPr>
              <w:t>d</w:t>
            </w:r>
            <w:r w:rsidR="00F974A6">
              <w:rPr>
                <w:rFonts w:ascii="宋体" w:hAnsi="宋体" w:hint="eastAsia"/>
                <w:sz w:val="24"/>
              </w:rPr>
              <w:t>（主键）</w:t>
            </w:r>
          </w:p>
        </w:tc>
      </w:tr>
      <w:tr w:rsidR="00F974A6" w14:paraId="2A29765F" w14:textId="77777777" w:rsidTr="000D6D29">
        <w:trPr>
          <w:jc w:val="center"/>
        </w:trPr>
        <w:tc>
          <w:tcPr>
            <w:tcW w:w="1800" w:type="dxa"/>
          </w:tcPr>
          <w:p w14:paraId="3DFA854A" w14:textId="14135257" w:rsidR="00F974A6" w:rsidRDefault="00F974A6" w:rsidP="007F0DAB">
            <w:pPr>
              <w:spacing w:line="276" w:lineRule="auto"/>
              <w:rPr>
                <w:rFonts w:ascii="宋体" w:hAnsi="宋体" w:hint="eastAsia"/>
                <w:sz w:val="24"/>
              </w:rPr>
            </w:pPr>
            <w:r>
              <w:rPr>
                <w:rFonts w:ascii="宋体" w:hAnsi="宋体" w:hint="eastAsia"/>
                <w:sz w:val="24"/>
              </w:rPr>
              <w:t>u</w:t>
            </w:r>
            <w:r>
              <w:rPr>
                <w:rFonts w:ascii="宋体" w:hAnsi="宋体"/>
                <w:sz w:val="24"/>
              </w:rPr>
              <w:t>ser</w:t>
            </w:r>
            <w:r>
              <w:rPr>
                <w:rFonts w:ascii="宋体" w:hAnsi="宋体" w:hint="eastAsia"/>
                <w:sz w:val="24"/>
              </w:rPr>
              <w:t>name</w:t>
            </w:r>
          </w:p>
        </w:tc>
        <w:tc>
          <w:tcPr>
            <w:tcW w:w="1356" w:type="dxa"/>
          </w:tcPr>
          <w:p w14:paraId="4ED82FBD" w14:textId="77777777" w:rsidR="00F974A6" w:rsidRDefault="00F974A6" w:rsidP="007F0DAB">
            <w:pPr>
              <w:spacing w:line="276" w:lineRule="auto"/>
              <w:rPr>
                <w:rFonts w:ascii="宋体" w:hAnsi="宋体" w:hint="eastAsia"/>
                <w:sz w:val="24"/>
              </w:rPr>
            </w:pPr>
            <w:r>
              <w:t>varchar</w:t>
            </w:r>
          </w:p>
        </w:tc>
        <w:tc>
          <w:tcPr>
            <w:tcW w:w="2368" w:type="dxa"/>
          </w:tcPr>
          <w:p w14:paraId="56AC46EB" w14:textId="77777777" w:rsidR="00F974A6" w:rsidRDefault="00F974A6" w:rsidP="007F0DAB">
            <w:pPr>
              <w:spacing w:line="276" w:lineRule="auto"/>
            </w:pPr>
            <w:r>
              <w:rPr>
                <w:rFonts w:hint="eastAsia"/>
              </w:rPr>
              <w:t>用户账号</w:t>
            </w:r>
          </w:p>
        </w:tc>
      </w:tr>
      <w:tr w:rsidR="00F974A6" w14:paraId="42009E3E" w14:textId="77777777" w:rsidTr="000D6D29">
        <w:trPr>
          <w:jc w:val="center"/>
        </w:trPr>
        <w:tc>
          <w:tcPr>
            <w:tcW w:w="1800" w:type="dxa"/>
          </w:tcPr>
          <w:p w14:paraId="13AEDB8D" w14:textId="46A0532C" w:rsidR="00F974A6" w:rsidRDefault="00F974A6" w:rsidP="007F0DAB">
            <w:pPr>
              <w:spacing w:line="276" w:lineRule="auto"/>
              <w:rPr>
                <w:rFonts w:ascii="宋体" w:hAnsi="宋体" w:hint="eastAsia"/>
                <w:sz w:val="24"/>
              </w:rPr>
            </w:pPr>
            <w:r>
              <w:rPr>
                <w:rFonts w:ascii="宋体" w:hAnsi="宋体" w:hint="eastAsia"/>
                <w:sz w:val="24"/>
              </w:rPr>
              <w:t>password</w:t>
            </w:r>
          </w:p>
        </w:tc>
        <w:tc>
          <w:tcPr>
            <w:tcW w:w="1356" w:type="dxa"/>
          </w:tcPr>
          <w:p w14:paraId="36297D2D" w14:textId="77777777" w:rsidR="00F974A6" w:rsidRDefault="00F974A6" w:rsidP="007F0DAB">
            <w:pPr>
              <w:spacing w:line="276" w:lineRule="auto"/>
              <w:rPr>
                <w:rFonts w:ascii="宋体" w:hAnsi="宋体" w:hint="eastAsia"/>
                <w:sz w:val="24"/>
              </w:rPr>
            </w:pPr>
            <w:r>
              <w:t>varchar</w:t>
            </w:r>
          </w:p>
        </w:tc>
        <w:tc>
          <w:tcPr>
            <w:tcW w:w="2368" w:type="dxa"/>
          </w:tcPr>
          <w:p w14:paraId="70B3EFBA" w14:textId="77777777" w:rsidR="00F974A6" w:rsidRDefault="00F974A6" w:rsidP="007F0DAB">
            <w:pPr>
              <w:spacing w:line="276" w:lineRule="auto"/>
            </w:pPr>
            <w:r>
              <w:rPr>
                <w:rFonts w:hint="eastAsia"/>
              </w:rPr>
              <w:t>用户密码</w:t>
            </w:r>
          </w:p>
        </w:tc>
      </w:tr>
    </w:tbl>
    <w:p w14:paraId="4FB013DB" w14:textId="77777777" w:rsidR="00920701" w:rsidRDefault="00920701" w:rsidP="007F0DAB">
      <w:pPr>
        <w:spacing w:line="276" w:lineRule="auto"/>
        <w:rPr>
          <w:rFonts w:ascii="宋体" w:hAnsi="宋体" w:hint="eastAsia"/>
          <w:sz w:val="24"/>
        </w:rPr>
      </w:pPr>
    </w:p>
    <w:p w14:paraId="4546BC06" w14:textId="77777777" w:rsidR="00B94588" w:rsidRPr="00F974A6" w:rsidRDefault="00B94588" w:rsidP="007F0DAB">
      <w:pPr>
        <w:spacing w:line="276" w:lineRule="auto"/>
        <w:rPr>
          <w:rFonts w:ascii="宋体" w:hAnsi="宋体" w:hint="eastAsia"/>
          <w:sz w:val="24"/>
        </w:rPr>
      </w:pPr>
    </w:p>
    <w:p w14:paraId="50DF3F33" w14:textId="1A2D3356" w:rsidR="002B4896" w:rsidRDefault="00F974A6" w:rsidP="007F0DAB">
      <w:pPr>
        <w:pStyle w:val="af0"/>
        <w:numPr>
          <w:ilvl w:val="0"/>
          <w:numId w:val="6"/>
        </w:numPr>
        <w:spacing w:line="276" w:lineRule="auto"/>
        <w:ind w:firstLineChars="0"/>
        <w:rPr>
          <w:rFonts w:ascii="宋体" w:hAnsi="宋体" w:hint="eastAsia"/>
          <w:sz w:val="24"/>
        </w:rPr>
      </w:pPr>
      <w:r>
        <w:rPr>
          <w:rFonts w:ascii="宋体" w:hAnsi="宋体" w:hint="eastAsia"/>
          <w:sz w:val="24"/>
        </w:rPr>
        <w:t>热门电影表</w:t>
      </w:r>
      <w:r w:rsidR="002B4896" w:rsidRPr="002B4896">
        <w:rPr>
          <w:rFonts w:ascii="宋体" w:hAnsi="宋体" w:hint="eastAsia"/>
          <w:sz w:val="24"/>
        </w:rPr>
        <w:t>的字段说明如表</w:t>
      </w:r>
      <w:r w:rsidR="00920701">
        <w:rPr>
          <w:rFonts w:ascii="宋体" w:hAnsi="宋体" w:hint="eastAsia"/>
          <w:sz w:val="24"/>
        </w:rPr>
        <w:t>2</w:t>
      </w:r>
      <w:r w:rsidR="002B4896" w:rsidRPr="002B4896">
        <w:rPr>
          <w:rFonts w:ascii="宋体" w:hAnsi="宋体" w:hint="eastAsia"/>
          <w:sz w:val="24"/>
        </w:rPr>
        <w:t>所示，有</w:t>
      </w:r>
      <w:r w:rsidR="007F0DAB">
        <w:rPr>
          <w:rFonts w:ascii="宋体" w:hAnsi="宋体" w:hint="eastAsia"/>
          <w:sz w:val="24"/>
        </w:rPr>
        <w:t>8</w:t>
      </w:r>
      <w:r w:rsidR="002B4896" w:rsidRPr="002B4896">
        <w:rPr>
          <w:rFonts w:ascii="宋体" w:hAnsi="宋体" w:hint="eastAsia"/>
          <w:sz w:val="24"/>
        </w:rPr>
        <w:t>个字段。</w:t>
      </w:r>
    </w:p>
    <w:p w14:paraId="58EAE41E" w14:textId="77777777" w:rsidR="00B94588" w:rsidRDefault="00B94588" w:rsidP="007F0DAB">
      <w:pPr>
        <w:spacing w:line="276" w:lineRule="auto"/>
        <w:rPr>
          <w:rFonts w:ascii="宋体" w:hAnsi="宋体" w:hint="eastAsia"/>
          <w:sz w:val="24"/>
        </w:rPr>
      </w:pPr>
    </w:p>
    <w:p w14:paraId="08DDCDB2" w14:textId="5D9345B5" w:rsidR="00920701" w:rsidRPr="00920701" w:rsidRDefault="00920701" w:rsidP="00920701">
      <w:pPr>
        <w:spacing w:line="276" w:lineRule="auto"/>
        <w:jc w:val="center"/>
        <w:rPr>
          <w:rFonts w:ascii="宋体" w:hAnsi="宋体" w:hint="eastAsia"/>
          <w:sz w:val="24"/>
        </w:rPr>
      </w:pPr>
      <w:r>
        <w:rPr>
          <w:rFonts w:ascii="宋体" w:hAnsi="宋体" w:hint="eastAsia"/>
          <w:sz w:val="24"/>
        </w:rPr>
        <w:t>表2</w:t>
      </w:r>
    </w:p>
    <w:tbl>
      <w:tblPr>
        <w:tblW w:w="6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6"/>
        <w:gridCol w:w="1459"/>
        <w:gridCol w:w="2175"/>
      </w:tblGrid>
      <w:tr w:rsidR="00F974A6" w14:paraId="074A023A" w14:textId="77777777" w:rsidTr="001D23DC">
        <w:trPr>
          <w:jc w:val="center"/>
        </w:trPr>
        <w:tc>
          <w:tcPr>
            <w:tcW w:w="2856" w:type="dxa"/>
          </w:tcPr>
          <w:p w14:paraId="5F569D2D" w14:textId="77777777" w:rsidR="00F974A6" w:rsidRDefault="00F974A6" w:rsidP="007F0DAB">
            <w:pPr>
              <w:spacing w:line="276" w:lineRule="auto"/>
              <w:rPr>
                <w:rFonts w:ascii="宋体" w:hAnsi="宋体" w:hint="eastAsia"/>
                <w:b/>
                <w:bCs/>
                <w:sz w:val="24"/>
              </w:rPr>
            </w:pPr>
            <w:r>
              <w:rPr>
                <w:rFonts w:ascii="宋体" w:hAnsi="宋体" w:hint="eastAsia"/>
                <w:b/>
                <w:bCs/>
                <w:sz w:val="24"/>
              </w:rPr>
              <w:t>字段名称</w:t>
            </w:r>
          </w:p>
        </w:tc>
        <w:tc>
          <w:tcPr>
            <w:tcW w:w="1459" w:type="dxa"/>
          </w:tcPr>
          <w:p w14:paraId="18D8AA55" w14:textId="77777777" w:rsidR="00F974A6" w:rsidRDefault="00F974A6" w:rsidP="007F0DAB">
            <w:pPr>
              <w:spacing w:line="276" w:lineRule="auto"/>
              <w:rPr>
                <w:rFonts w:ascii="宋体" w:hAnsi="宋体" w:hint="eastAsia"/>
                <w:b/>
                <w:bCs/>
                <w:sz w:val="24"/>
              </w:rPr>
            </w:pPr>
            <w:r>
              <w:rPr>
                <w:rFonts w:ascii="宋体" w:hAnsi="宋体" w:hint="eastAsia"/>
                <w:b/>
                <w:bCs/>
                <w:sz w:val="24"/>
              </w:rPr>
              <w:t>数据类型</w:t>
            </w:r>
          </w:p>
        </w:tc>
        <w:tc>
          <w:tcPr>
            <w:tcW w:w="2175" w:type="dxa"/>
          </w:tcPr>
          <w:p w14:paraId="4B0B3055" w14:textId="77777777" w:rsidR="00F974A6" w:rsidRDefault="00F974A6" w:rsidP="007F0DAB">
            <w:pPr>
              <w:spacing w:line="276" w:lineRule="auto"/>
              <w:rPr>
                <w:rFonts w:ascii="宋体" w:hAnsi="宋体" w:hint="eastAsia"/>
                <w:b/>
                <w:bCs/>
                <w:sz w:val="24"/>
              </w:rPr>
            </w:pPr>
            <w:r>
              <w:rPr>
                <w:rFonts w:ascii="宋体" w:hAnsi="宋体" w:hint="eastAsia"/>
                <w:b/>
                <w:bCs/>
                <w:sz w:val="24"/>
              </w:rPr>
              <w:t>说明</w:t>
            </w:r>
          </w:p>
        </w:tc>
      </w:tr>
      <w:tr w:rsidR="00F974A6" w14:paraId="41C558C7" w14:textId="77777777" w:rsidTr="001D23DC">
        <w:trPr>
          <w:jc w:val="center"/>
        </w:trPr>
        <w:tc>
          <w:tcPr>
            <w:tcW w:w="2856" w:type="dxa"/>
          </w:tcPr>
          <w:p w14:paraId="3D441A47" w14:textId="5499F816" w:rsidR="00F974A6" w:rsidRDefault="00F974A6" w:rsidP="007F0DAB">
            <w:pPr>
              <w:spacing w:line="276" w:lineRule="auto"/>
              <w:rPr>
                <w:rFonts w:ascii="宋体" w:hAnsi="宋体" w:hint="eastAsia"/>
                <w:sz w:val="24"/>
              </w:rPr>
            </w:pPr>
            <w:proofErr w:type="spellStart"/>
            <w:r w:rsidRPr="00F974A6">
              <w:rPr>
                <w:rFonts w:ascii="宋体" w:hAnsi="宋体"/>
                <w:sz w:val="24"/>
              </w:rPr>
              <w:t>movie_id</w:t>
            </w:r>
            <w:proofErr w:type="spellEnd"/>
          </w:p>
        </w:tc>
        <w:tc>
          <w:tcPr>
            <w:tcW w:w="1459" w:type="dxa"/>
          </w:tcPr>
          <w:p w14:paraId="78B0D9E6" w14:textId="1384D12A" w:rsidR="00F974A6" w:rsidRDefault="00F974A6" w:rsidP="007F0DAB">
            <w:pPr>
              <w:spacing w:line="276" w:lineRule="auto"/>
              <w:rPr>
                <w:rFonts w:ascii="宋体" w:hAnsi="宋体" w:hint="eastAsia"/>
                <w:sz w:val="24"/>
              </w:rPr>
            </w:pPr>
            <w:r w:rsidRPr="00F974A6">
              <w:t>int</w:t>
            </w:r>
          </w:p>
        </w:tc>
        <w:tc>
          <w:tcPr>
            <w:tcW w:w="2175" w:type="dxa"/>
          </w:tcPr>
          <w:p w14:paraId="33A45107" w14:textId="2851C7B7" w:rsidR="00F974A6" w:rsidRDefault="000D6D29" w:rsidP="007F0DAB">
            <w:pPr>
              <w:spacing w:line="276" w:lineRule="auto"/>
              <w:rPr>
                <w:rFonts w:ascii="宋体" w:hAnsi="宋体" w:hint="eastAsia"/>
                <w:sz w:val="24"/>
              </w:rPr>
            </w:pPr>
            <w:r>
              <w:rPr>
                <w:rFonts w:ascii="宋体" w:hAnsi="宋体" w:hint="eastAsia"/>
                <w:sz w:val="24"/>
              </w:rPr>
              <w:t>电影</w:t>
            </w:r>
            <w:r w:rsidR="00F974A6">
              <w:rPr>
                <w:rFonts w:ascii="宋体" w:hAnsi="宋体" w:hint="eastAsia"/>
                <w:sz w:val="24"/>
              </w:rPr>
              <w:t>i</w:t>
            </w:r>
            <w:r w:rsidR="00F974A6">
              <w:rPr>
                <w:rFonts w:ascii="宋体" w:hAnsi="宋体"/>
                <w:sz w:val="24"/>
              </w:rPr>
              <w:t>d</w:t>
            </w:r>
            <w:r w:rsidR="00F974A6">
              <w:rPr>
                <w:rFonts w:ascii="宋体" w:hAnsi="宋体" w:hint="eastAsia"/>
                <w:sz w:val="24"/>
              </w:rPr>
              <w:t>（主键）</w:t>
            </w:r>
          </w:p>
        </w:tc>
      </w:tr>
      <w:tr w:rsidR="00F974A6" w14:paraId="61766246" w14:textId="77777777" w:rsidTr="001D23DC">
        <w:trPr>
          <w:jc w:val="center"/>
        </w:trPr>
        <w:tc>
          <w:tcPr>
            <w:tcW w:w="2856" w:type="dxa"/>
          </w:tcPr>
          <w:p w14:paraId="4AEB9EF6" w14:textId="29DB059F" w:rsidR="00F974A6" w:rsidRDefault="00F974A6" w:rsidP="007F0DAB">
            <w:pPr>
              <w:spacing w:line="276" w:lineRule="auto"/>
              <w:rPr>
                <w:rFonts w:ascii="宋体" w:hAnsi="宋体" w:hint="eastAsia"/>
                <w:sz w:val="24"/>
              </w:rPr>
            </w:pPr>
            <w:r w:rsidRPr="00F974A6">
              <w:rPr>
                <w:rFonts w:ascii="宋体" w:hAnsi="宋体"/>
                <w:sz w:val="24"/>
              </w:rPr>
              <w:t>image</w:t>
            </w:r>
          </w:p>
        </w:tc>
        <w:tc>
          <w:tcPr>
            <w:tcW w:w="1459" w:type="dxa"/>
          </w:tcPr>
          <w:p w14:paraId="4C3E26F2" w14:textId="77777777" w:rsidR="00F974A6" w:rsidRDefault="00F974A6" w:rsidP="007F0DAB">
            <w:pPr>
              <w:spacing w:line="276" w:lineRule="auto"/>
              <w:rPr>
                <w:rFonts w:ascii="宋体" w:hAnsi="宋体" w:hint="eastAsia"/>
                <w:sz w:val="24"/>
              </w:rPr>
            </w:pPr>
            <w:r>
              <w:t>varchar</w:t>
            </w:r>
          </w:p>
        </w:tc>
        <w:tc>
          <w:tcPr>
            <w:tcW w:w="2175" w:type="dxa"/>
          </w:tcPr>
          <w:p w14:paraId="0768FB1E" w14:textId="221174AE" w:rsidR="00F974A6" w:rsidRDefault="00F974A6" w:rsidP="007F0DAB">
            <w:pPr>
              <w:spacing w:line="276" w:lineRule="auto"/>
              <w:rPr>
                <w:rFonts w:ascii="宋体" w:hAnsi="宋体" w:hint="eastAsia"/>
                <w:sz w:val="24"/>
              </w:rPr>
            </w:pPr>
            <w:r>
              <w:rPr>
                <w:rFonts w:ascii="宋体" w:hAnsi="宋体" w:hint="eastAsia"/>
              </w:rPr>
              <w:t>电影封面</w:t>
            </w:r>
          </w:p>
        </w:tc>
      </w:tr>
      <w:tr w:rsidR="00F974A6" w14:paraId="7EB1867F" w14:textId="77777777" w:rsidTr="001D23DC">
        <w:trPr>
          <w:jc w:val="center"/>
        </w:trPr>
        <w:tc>
          <w:tcPr>
            <w:tcW w:w="2856" w:type="dxa"/>
          </w:tcPr>
          <w:p w14:paraId="15A4EFFF" w14:textId="769FBC80" w:rsidR="00F974A6" w:rsidRDefault="00F974A6" w:rsidP="007F0DAB">
            <w:pPr>
              <w:spacing w:line="276" w:lineRule="auto"/>
              <w:rPr>
                <w:rFonts w:ascii="宋体" w:hAnsi="宋体" w:hint="eastAsia"/>
                <w:sz w:val="24"/>
              </w:rPr>
            </w:pPr>
            <w:proofErr w:type="spellStart"/>
            <w:r w:rsidRPr="00F974A6">
              <w:rPr>
                <w:rFonts w:ascii="宋体" w:hAnsi="宋体"/>
                <w:sz w:val="24"/>
              </w:rPr>
              <w:t>big_image</w:t>
            </w:r>
            <w:proofErr w:type="spellEnd"/>
          </w:p>
        </w:tc>
        <w:tc>
          <w:tcPr>
            <w:tcW w:w="1459" w:type="dxa"/>
          </w:tcPr>
          <w:p w14:paraId="7397D7EF" w14:textId="77777777" w:rsidR="00F974A6" w:rsidRDefault="00F974A6" w:rsidP="007F0DAB">
            <w:pPr>
              <w:spacing w:line="276" w:lineRule="auto"/>
              <w:rPr>
                <w:rFonts w:ascii="宋体" w:hAnsi="宋体" w:hint="eastAsia"/>
                <w:sz w:val="24"/>
              </w:rPr>
            </w:pPr>
            <w:r>
              <w:t>varchar</w:t>
            </w:r>
          </w:p>
        </w:tc>
        <w:tc>
          <w:tcPr>
            <w:tcW w:w="2175" w:type="dxa"/>
          </w:tcPr>
          <w:p w14:paraId="2343E4E9" w14:textId="47F2DB56" w:rsidR="00F974A6" w:rsidRDefault="00F974A6" w:rsidP="007F0DAB">
            <w:pPr>
              <w:spacing w:line="276" w:lineRule="auto"/>
              <w:rPr>
                <w:rFonts w:ascii="宋体" w:hAnsi="宋体" w:hint="eastAsia"/>
                <w:sz w:val="24"/>
              </w:rPr>
            </w:pPr>
            <w:r w:rsidRPr="00F974A6">
              <w:rPr>
                <w:rFonts w:hint="eastAsia"/>
              </w:rPr>
              <w:t>电影大封面</w:t>
            </w:r>
            <w:r w:rsidRPr="00F974A6">
              <w:rPr>
                <w:rFonts w:hint="eastAsia"/>
              </w:rPr>
              <w:tab/>
            </w:r>
          </w:p>
        </w:tc>
      </w:tr>
      <w:tr w:rsidR="00F974A6" w14:paraId="16F17B07" w14:textId="77777777" w:rsidTr="001D23DC">
        <w:trPr>
          <w:jc w:val="center"/>
        </w:trPr>
        <w:tc>
          <w:tcPr>
            <w:tcW w:w="2856" w:type="dxa"/>
          </w:tcPr>
          <w:p w14:paraId="7B81BDC1" w14:textId="7248AE3A" w:rsidR="00F974A6" w:rsidRDefault="00F974A6" w:rsidP="007F0DAB">
            <w:pPr>
              <w:spacing w:line="276" w:lineRule="auto"/>
              <w:rPr>
                <w:rFonts w:ascii="宋体" w:hAnsi="宋体" w:hint="eastAsia"/>
                <w:sz w:val="24"/>
              </w:rPr>
            </w:pPr>
            <w:r w:rsidRPr="00F974A6">
              <w:rPr>
                <w:rFonts w:ascii="宋体" w:hAnsi="宋体"/>
                <w:sz w:val="24"/>
              </w:rPr>
              <w:t>title</w:t>
            </w:r>
          </w:p>
        </w:tc>
        <w:tc>
          <w:tcPr>
            <w:tcW w:w="1459" w:type="dxa"/>
          </w:tcPr>
          <w:p w14:paraId="3B598CA0" w14:textId="77777777" w:rsidR="00F974A6" w:rsidRDefault="00F974A6" w:rsidP="007F0DAB">
            <w:pPr>
              <w:spacing w:line="276" w:lineRule="auto"/>
              <w:rPr>
                <w:rFonts w:ascii="宋体" w:hAnsi="宋体" w:hint="eastAsia"/>
                <w:sz w:val="24"/>
              </w:rPr>
            </w:pPr>
            <w:r>
              <w:t>varchar</w:t>
            </w:r>
          </w:p>
        </w:tc>
        <w:tc>
          <w:tcPr>
            <w:tcW w:w="2175" w:type="dxa"/>
          </w:tcPr>
          <w:p w14:paraId="7574A52C" w14:textId="26C37AF8" w:rsidR="00F974A6" w:rsidRDefault="00F974A6" w:rsidP="007F0DAB">
            <w:pPr>
              <w:spacing w:line="276" w:lineRule="auto"/>
              <w:rPr>
                <w:rFonts w:ascii="宋体" w:hAnsi="宋体" w:hint="eastAsia"/>
                <w:sz w:val="24"/>
              </w:rPr>
            </w:pPr>
            <w:r>
              <w:rPr>
                <w:rFonts w:hint="eastAsia"/>
              </w:rPr>
              <w:t>电影名字</w:t>
            </w:r>
          </w:p>
        </w:tc>
      </w:tr>
      <w:tr w:rsidR="00F974A6" w14:paraId="69913E8C" w14:textId="77777777" w:rsidTr="001D23DC">
        <w:trPr>
          <w:jc w:val="center"/>
        </w:trPr>
        <w:tc>
          <w:tcPr>
            <w:tcW w:w="2856" w:type="dxa"/>
          </w:tcPr>
          <w:p w14:paraId="490980B4" w14:textId="335084B7" w:rsidR="00F974A6" w:rsidRDefault="00F974A6" w:rsidP="007F0DAB">
            <w:pPr>
              <w:spacing w:line="276" w:lineRule="auto"/>
              <w:rPr>
                <w:rFonts w:ascii="宋体" w:hAnsi="宋体" w:hint="eastAsia"/>
                <w:sz w:val="24"/>
              </w:rPr>
            </w:pPr>
            <w:r w:rsidRPr="00F974A6">
              <w:rPr>
                <w:rFonts w:ascii="宋体" w:hAnsi="宋体"/>
                <w:sz w:val="24"/>
              </w:rPr>
              <w:t>actor</w:t>
            </w:r>
          </w:p>
        </w:tc>
        <w:tc>
          <w:tcPr>
            <w:tcW w:w="1459" w:type="dxa"/>
          </w:tcPr>
          <w:p w14:paraId="0C9B45F9" w14:textId="77777777" w:rsidR="00F974A6" w:rsidRDefault="00F974A6" w:rsidP="007F0DAB">
            <w:pPr>
              <w:spacing w:line="276" w:lineRule="auto"/>
              <w:rPr>
                <w:rFonts w:ascii="宋体" w:hAnsi="宋体" w:hint="eastAsia"/>
                <w:sz w:val="24"/>
              </w:rPr>
            </w:pPr>
            <w:r>
              <w:t>varchar</w:t>
            </w:r>
          </w:p>
        </w:tc>
        <w:tc>
          <w:tcPr>
            <w:tcW w:w="2175" w:type="dxa"/>
          </w:tcPr>
          <w:p w14:paraId="3BD806FF" w14:textId="19CCC708" w:rsidR="00F974A6" w:rsidRDefault="00F974A6" w:rsidP="007F0DAB">
            <w:pPr>
              <w:spacing w:line="276" w:lineRule="auto"/>
              <w:rPr>
                <w:rFonts w:ascii="宋体" w:hAnsi="宋体" w:hint="eastAsia"/>
                <w:sz w:val="24"/>
              </w:rPr>
            </w:pPr>
            <w:r>
              <w:rPr>
                <w:rFonts w:hint="eastAsia"/>
              </w:rPr>
              <w:t>演员</w:t>
            </w:r>
          </w:p>
        </w:tc>
      </w:tr>
      <w:tr w:rsidR="00F974A6" w14:paraId="42EC3DAB" w14:textId="77777777" w:rsidTr="001D23DC">
        <w:trPr>
          <w:jc w:val="center"/>
        </w:trPr>
        <w:tc>
          <w:tcPr>
            <w:tcW w:w="2856" w:type="dxa"/>
          </w:tcPr>
          <w:p w14:paraId="04197FDE" w14:textId="45AAAFD2" w:rsidR="00F974A6" w:rsidRDefault="00F974A6" w:rsidP="007F0DAB">
            <w:pPr>
              <w:spacing w:line="276" w:lineRule="auto"/>
              <w:rPr>
                <w:rFonts w:ascii="宋体" w:hAnsi="宋体" w:hint="eastAsia"/>
                <w:sz w:val="24"/>
              </w:rPr>
            </w:pPr>
            <w:r w:rsidRPr="00F974A6">
              <w:rPr>
                <w:rFonts w:ascii="宋体" w:hAnsi="宋体"/>
                <w:sz w:val="24"/>
              </w:rPr>
              <w:t>time</w:t>
            </w:r>
          </w:p>
        </w:tc>
        <w:tc>
          <w:tcPr>
            <w:tcW w:w="1459" w:type="dxa"/>
          </w:tcPr>
          <w:p w14:paraId="614B168D" w14:textId="77777777" w:rsidR="00F974A6" w:rsidRDefault="00F974A6" w:rsidP="007F0DAB">
            <w:pPr>
              <w:spacing w:line="276" w:lineRule="auto"/>
              <w:rPr>
                <w:rFonts w:ascii="宋体" w:hAnsi="宋体" w:hint="eastAsia"/>
                <w:sz w:val="24"/>
              </w:rPr>
            </w:pPr>
            <w:r>
              <w:t>varchar</w:t>
            </w:r>
          </w:p>
        </w:tc>
        <w:tc>
          <w:tcPr>
            <w:tcW w:w="2175" w:type="dxa"/>
          </w:tcPr>
          <w:p w14:paraId="18AD1430" w14:textId="3E7EEA04" w:rsidR="00F974A6" w:rsidRDefault="00F974A6" w:rsidP="007F0DAB">
            <w:pPr>
              <w:spacing w:line="276" w:lineRule="auto"/>
              <w:rPr>
                <w:rFonts w:ascii="宋体" w:hAnsi="宋体" w:hint="eastAsia"/>
                <w:sz w:val="24"/>
              </w:rPr>
            </w:pPr>
            <w:r>
              <w:rPr>
                <w:rFonts w:hint="eastAsia"/>
              </w:rPr>
              <w:t>上映时间</w:t>
            </w:r>
          </w:p>
        </w:tc>
      </w:tr>
      <w:tr w:rsidR="00F974A6" w14:paraId="75E6A4B0" w14:textId="77777777" w:rsidTr="001D23DC">
        <w:trPr>
          <w:jc w:val="center"/>
        </w:trPr>
        <w:tc>
          <w:tcPr>
            <w:tcW w:w="2856" w:type="dxa"/>
          </w:tcPr>
          <w:p w14:paraId="7C06A6DA" w14:textId="2DE763BA" w:rsidR="00F974A6" w:rsidRDefault="00F974A6" w:rsidP="007F0DAB">
            <w:pPr>
              <w:spacing w:line="276" w:lineRule="auto"/>
              <w:rPr>
                <w:rFonts w:ascii="宋体" w:hAnsi="宋体" w:hint="eastAsia"/>
                <w:sz w:val="24"/>
              </w:rPr>
            </w:pPr>
            <w:r w:rsidRPr="00F974A6">
              <w:rPr>
                <w:rFonts w:ascii="宋体" w:hAnsi="宋体"/>
                <w:sz w:val="24"/>
              </w:rPr>
              <w:t>score</w:t>
            </w:r>
          </w:p>
        </w:tc>
        <w:tc>
          <w:tcPr>
            <w:tcW w:w="1459" w:type="dxa"/>
          </w:tcPr>
          <w:p w14:paraId="263C0251" w14:textId="77777777" w:rsidR="00F974A6" w:rsidRDefault="00F974A6" w:rsidP="007F0DAB">
            <w:pPr>
              <w:spacing w:line="276" w:lineRule="auto"/>
              <w:rPr>
                <w:rFonts w:ascii="宋体" w:hAnsi="宋体" w:hint="eastAsia"/>
                <w:sz w:val="24"/>
              </w:rPr>
            </w:pPr>
            <w:r>
              <w:t>varchar</w:t>
            </w:r>
          </w:p>
        </w:tc>
        <w:tc>
          <w:tcPr>
            <w:tcW w:w="2175" w:type="dxa"/>
          </w:tcPr>
          <w:p w14:paraId="6731A07C" w14:textId="6D8DD65E" w:rsidR="00F974A6" w:rsidRDefault="00F974A6" w:rsidP="007F0DAB">
            <w:pPr>
              <w:spacing w:line="276" w:lineRule="auto"/>
              <w:rPr>
                <w:rFonts w:ascii="宋体" w:hAnsi="宋体" w:hint="eastAsia"/>
                <w:sz w:val="24"/>
              </w:rPr>
            </w:pPr>
            <w:r>
              <w:rPr>
                <w:rFonts w:hint="eastAsia"/>
              </w:rPr>
              <w:t>电影评分</w:t>
            </w:r>
          </w:p>
        </w:tc>
      </w:tr>
      <w:tr w:rsidR="00F974A6" w14:paraId="3207854B" w14:textId="77777777" w:rsidTr="001D23DC">
        <w:trPr>
          <w:jc w:val="center"/>
        </w:trPr>
        <w:tc>
          <w:tcPr>
            <w:tcW w:w="2856" w:type="dxa"/>
          </w:tcPr>
          <w:p w14:paraId="2C48E681" w14:textId="2AB28017" w:rsidR="00F974A6" w:rsidRDefault="00F974A6" w:rsidP="007F0DAB">
            <w:pPr>
              <w:spacing w:line="276" w:lineRule="auto"/>
              <w:rPr>
                <w:rFonts w:ascii="宋体" w:hAnsi="宋体" w:hint="eastAsia"/>
                <w:sz w:val="24"/>
              </w:rPr>
            </w:pPr>
            <w:r w:rsidRPr="00F974A6">
              <w:rPr>
                <w:rFonts w:ascii="宋体" w:hAnsi="宋体"/>
                <w:sz w:val="24"/>
              </w:rPr>
              <w:t>detail</w:t>
            </w:r>
          </w:p>
        </w:tc>
        <w:tc>
          <w:tcPr>
            <w:tcW w:w="1459" w:type="dxa"/>
          </w:tcPr>
          <w:p w14:paraId="03BFB25E" w14:textId="77777777" w:rsidR="00F974A6" w:rsidRDefault="00F974A6" w:rsidP="007F0DAB">
            <w:pPr>
              <w:spacing w:line="276" w:lineRule="auto"/>
              <w:rPr>
                <w:rFonts w:ascii="宋体" w:hAnsi="宋体" w:hint="eastAsia"/>
                <w:sz w:val="24"/>
              </w:rPr>
            </w:pPr>
            <w:r>
              <w:t>varchar</w:t>
            </w:r>
          </w:p>
        </w:tc>
        <w:tc>
          <w:tcPr>
            <w:tcW w:w="2175" w:type="dxa"/>
          </w:tcPr>
          <w:p w14:paraId="6C2A68E8" w14:textId="2019DC68" w:rsidR="00F974A6" w:rsidRDefault="00F974A6" w:rsidP="007F0DAB">
            <w:pPr>
              <w:spacing w:line="276" w:lineRule="auto"/>
              <w:rPr>
                <w:rFonts w:ascii="宋体" w:hAnsi="宋体" w:hint="eastAsia"/>
                <w:sz w:val="24"/>
              </w:rPr>
            </w:pPr>
            <w:r>
              <w:rPr>
                <w:rFonts w:hint="eastAsia"/>
              </w:rPr>
              <w:t>电影简介</w:t>
            </w:r>
          </w:p>
        </w:tc>
      </w:tr>
    </w:tbl>
    <w:p w14:paraId="4488DF34" w14:textId="77777777" w:rsidR="00F974A6" w:rsidRDefault="00F974A6" w:rsidP="007F0DAB">
      <w:pPr>
        <w:spacing w:line="276" w:lineRule="auto"/>
        <w:rPr>
          <w:rFonts w:ascii="宋体" w:hAnsi="宋体" w:hint="eastAsia"/>
          <w:sz w:val="24"/>
        </w:rPr>
      </w:pPr>
    </w:p>
    <w:p w14:paraId="5ECD8C36" w14:textId="77777777" w:rsidR="00B94588" w:rsidRPr="00F974A6" w:rsidRDefault="00B94588" w:rsidP="007F0DAB">
      <w:pPr>
        <w:spacing w:line="276" w:lineRule="auto"/>
        <w:rPr>
          <w:rFonts w:ascii="宋体" w:hAnsi="宋体" w:hint="eastAsia"/>
          <w:sz w:val="24"/>
        </w:rPr>
      </w:pPr>
    </w:p>
    <w:p w14:paraId="7E8DE62A" w14:textId="43206F2C" w:rsidR="002B4896" w:rsidRDefault="00F974A6" w:rsidP="007F0DAB">
      <w:pPr>
        <w:pStyle w:val="af0"/>
        <w:numPr>
          <w:ilvl w:val="0"/>
          <w:numId w:val="6"/>
        </w:numPr>
        <w:spacing w:line="276" w:lineRule="auto"/>
        <w:ind w:firstLineChars="0"/>
        <w:rPr>
          <w:rFonts w:ascii="宋体" w:hAnsi="宋体" w:hint="eastAsia"/>
          <w:sz w:val="24"/>
        </w:rPr>
      </w:pPr>
      <w:r>
        <w:rPr>
          <w:rFonts w:ascii="宋体" w:hAnsi="宋体" w:hint="eastAsia"/>
          <w:sz w:val="24"/>
        </w:rPr>
        <w:t>最受期待电影表</w:t>
      </w:r>
      <w:r w:rsidR="002B4896" w:rsidRPr="002B4896">
        <w:rPr>
          <w:rFonts w:ascii="宋体" w:hAnsi="宋体" w:hint="eastAsia"/>
          <w:sz w:val="24"/>
        </w:rPr>
        <w:t>的字段说明如表3所示，有</w:t>
      </w:r>
      <w:r w:rsidR="007F0DAB">
        <w:rPr>
          <w:rFonts w:ascii="宋体" w:hAnsi="宋体" w:hint="eastAsia"/>
          <w:sz w:val="24"/>
        </w:rPr>
        <w:t>7</w:t>
      </w:r>
      <w:r w:rsidR="002B4896" w:rsidRPr="002B4896">
        <w:rPr>
          <w:rFonts w:ascii="宋体" w:hAnsi="宋体" w:hint="eastAsia"/>
          <w:sz w:val="24"/>
        </w:rPr>
        <w:t>个字段。</w:t>
      </w:r>
    </w:p>
    <w:p w14:paraId="76C21355" w14:textId="77777777" w:rsidR="00F974A6" w:rsidRDefault="00F974A6" w:rsidP="007F0DAB">
      <w:pPr>
        <w:spacing w:line="276" w:lineRule="auto"/>
        <w:rPr>
          <w:rFonts w:ascii="宋体" w:hAnsi="宋体" w:hint="eastAsia"/>
          <w:sz w:val="24"/>
        </w:rPr>
      </w:pPr>
    </w:p>
    <w:p w14:paraId="4AA5180F" w14:textId="119681A8" w:rsidR="00920701" w:rsidRPr="00F974A6" w:rsidRDefault="00920701" w:rsidP="00920701">
      <w:pPr>
        <w:spacing w:line="276" w:lineRule="auto"/>
        <w:jc w:val="center"/>
        <w:rPr>
          <w:rFonts w:ascii="宋体" w:hAnsi="宋体" w:hint="eastAsia"/>
          <w:sz w:val="24"/>
        </w:rPr>
      </w:pPr>
      <w:r>
        <w:rPr>
          <w:rFonts w:ascii="宋体" w:hAnsi="宋体" w:hint="eastAsia"/>
          <w:sz w:val="24"/>
        </w:rPr>
        <w:t>表3</w:t>
      </w:r>
    </w:p>
    <w:tbl>
      <w:tblPr>
        <w:tblW w:w="6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6"/>
        <w:gridCol w:w="1459"/>
        <w:gridCol w:w="2175"/>
      </w:tblGrid>
      <w:tr w:rsidR="00F974A6" w14:paraId="4D882C2F" w14:textId="77777777" w:rsidTr="001D23DC">
        <w:trPr>
          <w:jc w:val="center"/>
        </w:trPr>
        <w:tc>
          <w:tcPr>
            <w:tcW w:w="2856" w:type="dxa"/>
          </w:tcPr>
          <w:p w14:paraId="59A97060" w14:textId="77777777" w:rsidR="00F974A6" w:rsidRDefault="00F974A6" w:rsidP="007F0DAB">
            <w:pPr>
              <w:spacing w:line="276" w:lineRule="auto"/>
              <w:rPr>
                <w:rFonts w:ascii="宋体" w:hAnsi="宋体" w:hint="eastAsia"/>
                <w:b/>
                <w:bCs/>
                <w:sz w:val="24"/>
              </w:rPr>
            </w:pPr>
            <w:r>
              <w:rPr>
                <w:rFonts w:ascii="宋体" w:hAnsi="宋体" w:hint="eastAsia"/>
                <w:b/>
                <w:bCs/>
                <w:sz w:val="24"/>
              </w:rPr>
              <w:t>字段名称</w:t>
            </w:r>
          </w:p>
        </w:tc>
        <w:tc>
          <w:tcPr>
            <w:tcW w:w="1459" w:type="dxa"/>
          </w:tcPr>
          <w:p w14:paraId="54490BCF" w14:textId="77777777" w:rsidR="00F974A6" w:rsidRDefault="00F974A6" w:rsidP="007F0DAB">
            <w:pPr>
              <w:spacing w:line="276" w:lineRule="auto"/>
              <w:rPr>
                <w:rFonts w:ascii="宋体" w:hAnsi="宋体" w:hint="eastAsia"/>
                <w:b/>
                <w:bCs/>
                <w:sz w:val="24"/>
              </w:rPr>
            </w:pPr>
            <w:r>
              <w:rPr>
                <w:rFonts w:ascii="宋体" w:hAnsi="宋体" w:hint="eastAsia"/>
                <w:b/>
                <w:bCs/>
                <w:sz w:val="24"/>
              </w:rPr>
              <w:t>数据类型</w:t>
            </w:r>
          </w:p>
        </w:tc>
        <w:tc>
          <w:tcPr>
            <w:tcW w:w="2175" w:type="dxa"/>
          </w:tcPr>
          <w:p w14:paraId="1156E47C" w14:textId="77777777" w:rsidR="00F974A6" w:rsidRDefault="00F974A6" w:rsidP="007F0DAB">
            <w:pPr>
              <w:spacing w:line="276" w:lineRule="auto"/>
              <w:rPr>
                <w:rFonts w:ascii="宋体" w:hAnsi="宋体" w:hint="eastAsia"/>
                <w:b/>
                <w:bCs/>
                <w:sz w:val="24"/>
              </w:rPr>
            </w:pPr>
            <w:r>
              <w:rPr>
                <w:rFonts w:ascii="宋体" w:hAnsi="宋体" w:hint="eastAsia"/>
                <w:b/>
                <w:bCs/>
                <w:sz w:val="24"/>
              </w:rPr>
              <w:t>说明</w:t>
            </w:r>
          </w:p>
        </w:tc>
      </w:tr>
      <w:tr w:rsidR="00F974A6" w14:paraId="7D0315F4" w14:textId="77777777" w:rsidTr="001D23DC">
        <w:trPr>
          <w:jc w:val="center"/>
        </w:trPr>
        <w:tc>
          <w:tcPr>
            <w:tcW w:w="2856" w:type="dxa"/>
          </w:tcPr>
          <w:p w14:paraId="7C13D752" w14:textId="77777777" w:rsidR="00F974A6" w:rsidRDefault="00F974A6" w:rsidP="007F0DAB">
            <w:pPr>
              <w:spacing w:line="276" w:lineRule="auto"/>
              <w:rPr>
                <w:rFonts w:ascii="宋体" w:hAnsi="宋体" w:hint="eastAsia"/>
                <w:sz w:val="24"/>
              </w:rPr>
            </w:pPr>
            <w:proofErr w:type="spellStart"/>
            <w:r w:rsidRPr="00F974A6">
              <w:rPr>
                <w:rFonts w:ascii="宋体" w:hAnsi="宋体"/>
                <w:sz w:val="24"/>
              </w:rPr>
              <w:t>movie_id</w:t>
            </w:r>
            <w:proofErr w:type="spellEnd"/>
          </w:p>
        </w:tc>
        <w:tc>
          <w:tcPr>
            <w:tcW w:w="1459" w:type="dxa"/>
          </w:tcPr>
          <w:p w14:paraId="2038533C" w14:textId="77777777" w:rsidR="00F974A6" w:rsidRDefault="00F974A6" w:rsidP="007F0DAB">
            <w:pPr>
              <w:spacing w:line="276" w:lineRule="auto"/>
              <w:rPr>
                <w:rFonts w:ascii="宋体" w:hAnsi="宋体" w:hint="eastAsia"/>
                <w:sz w:val="24"/>
              </w:rPr>
            </w:pPr>
            <w:r w:rsidRPr="00F974A6">
              <w:t>int</w:t>
            </w:r>
          </w:p>
        </w:tc>
        <w:tc>
          <w:tcPr>
            <w:tcW w:w="2175" w:type="dxa"/>
          </w:tcPr>
          <w:p w14:paraId="2BDDF4BF" w14:textId="7D39DCA0" w:rsidR="00F974A6" w:rsidRDefault="000D6D29" w:rsidP="007F0DAB">
            <w:pPr>
              <w:spacing w:line="276" w:lineRule="auto"/>
              <w:rPr>
                <w:rFonts w:ascii="宋体" w:hAnsi="宋体" w:hint="eastAsia"/>
                <w:sz w:val="24"/>
              </w:rPr>
            </w:pPr>
            <w:r>
              <w:rPr>
                <w:rFonts w:ascii="宋体" w:hAnsi="宋体" w:hint="eastAsia"/>
                <w:sz w:val="24"/>
              </w:rPr>
              <w:t>电影</w:t>
            </w:r>
            <w:r w:rsidR="00F974A6">
              <w:rPr>
                <w:rFonts w:ascii="宋体" w:hAnsi="宋体" w:hint="eastAsia"/>
                <w:sz w:val="24"/>
              </w:rPr>
              <w:t>i</w:t>
            </w:r>
            <w:r w:rsidR="00F974A6">
              <w:rPr>
                <w:rFonts w:ascii="宋体" w:hAnsi="宋体"/>
                <w:sz w:val="24"/>
              </w:rPr>
              <w:t>d</w:t>
            </w:r>
            <w:r w:rsidR="00F974A6">
              <w:rPr>
                <w:rFonts w:ascii="宋体" w:hAnsi="宋体" w:hint="eastAsia"/>
                <w:sz w:val="24"/>
              </w:rPr>
              <w:t>（主键）</w:t>
            </w:r>
          </w:p>
        </w:tc>
      </w:tr>
      <w:tr w:rsidR="00F974A6" w14:paraId="10393019" w14:textId="77777777" w:rsidTr="001D23DC">
        <w:trPr>
          <w:jc w:val="center"/>
        </w:trPr>
        <w:tc>
          <w:tcPr>
            <w:tcW w:w="2856" w:type="dxa"/>
          </w:tcPr>
          <w:p w14:paraId="7A6E3849" w14:textId="77777777" w:rsidR="00F974A6" w:rsidRDefault="00F974A6" w:rsidP="007F0DAB">
            <w:pPr>
              <w:spacing w:line="276" w:lineRule="auto"/>
              <w:rPr>
                <w:rFonts w:ascii="宋体" w:hAnsi="宋体" w:hint="eastAsia"/>
                <w:sz w:val="24"/>
              </w:rPr>
            </w:pPr>
            <w:r w:rsidRPr="00F974A6">
              <w:rPr>
                <w:rFonts w:ascii="宋体" w:hAnsi="宋体"/>
                <w:sz w:val="24"/>
              </w:rPr>
              <w:t>image</w:t>
            </w:r>
          </w:p>
        </w:tc>
        <w:tc>
          <w:tcPr>
            <w:tcW w:w="1459" w:type="dxa"/>
          </w:tcPr>
          <w:p w14:paraId="71723217" w14:textId="77777777" w:rsidR="00F974A6" w:rsidRDefault="00F974A6" w:rsidP="007F0DAB">
            <w:pPr>
              <w:spacing w:line="276" w:lineRule="auto"/>
              <w:rPr>
                <w:rFonts w:ascii="宋体" w:hAnsi="宋体" w:hint="eastAsia"/>
                <w:sz w:val="24"/>
              </w:rPr>
            </w:pPr>
            <w:r>
              <w:t>varchar</w:t>
            </w:r>
          </w:p>
        </w:tc>
        <w:tc>
          <w:tcPr>
            <w:tcW w:w="2175" w:type="dxa"/>
          </w:tcPr>
          <w:p w14:paraId="44F89A03" w14:textId="77777777" w:rsidR="00F974A6" w:rsidRDefault="00F974A6" w:rsidP="007F0DAB">
            <w:pPr>
              <w:spacing w:line="276" w:lineRule="auto"/>
              <w:rPr>
                <w:rFonts w:ascii="宋体" w:hAnsi="宋体" w:hint="eastAsia"/>
                <w:sz w:val="24"/>
              </w:rPr>
            </w:pPr>
            <w:r>
              <w:rPr>
                <w:rFonts w:ascii="宋体" w:hAnsi="宋体" w:hint="eastAsia"/>
              </w:rPr>
              <w:t>电影封面</w:t>
            </w:r>
          </w:p>
        </w:tc>
      </w:tr>
      <w:tr w:rsidR="00F974A6" w14:paraId="6BBEBDCF" w14:textId="77777777" w:rsidTr="001D23DC">
        <w:trPr>
          <w:jc w:val="center"/>
        </w:trPr>
        <w:tc>
          <w:tcPr>
            <w:tcW w:w="2856" w:type="dxa"/>
          </w:tcPr>
          <w:p w14:paraId="7CF6DBBC" w14:textId="77777777" w:rsidR="00F974A6" w:rsidRDefault="00F974A6" w:rsidP="007F0DAB">
            <w:pPr>
              <w:spacing w:line="276" w:lineRule="auto"/>
              <w:rPr>
                <w:rFonts w:ascii="宋体" w:hAnsi="宋体" w:hint="eastAsia"/>
                <w:sz w:val="24"/>
              </w:rPr>
            </w:pPr>
            <w:proofErr w:type="spellStart"/>
            <w:r w:rsidRPr="00F974A6">
              <w:rPr>
                <w:rFonts w:ascii="宋体" w:hAnsi="宋体"/>
                <w:sz w:val="24"/>
              </w:rPr>
              <w:t>big_image</w:t>
            </w:r>
            <w:proofErr w:type="spellEnd"/>
          </w:p>
        </w:tc>
        <w:tc>
          <w:tcPr>
            <w:tcW w:w="1459" w:type="dxa"/>
          </w:tcPr>
          <w:p w14:paraId="2558C564" w14:textId="77777777" w:rsidR="00F974A6" w:rsidRDefault="00F974A6" w:rsidP="007F0DAB">
            <w:pPr>
              <w:spacing w:line="276" w:lineRule="auto"/>
              <w:rPr>
                <w:rFonts w:ascii="宋体" w:hAnsi="宋体" w:hint="eastAsia"/>
                <w:sz w:val="24"/>
              </w:rPr>
            </w:pPr>
            <w:r>
              <w:t>varchar</w:t>
            </w:r>
          </w:p>
        </w:tc>
        <w:tc>
          <w:tcPr>
            <w:tcW w:w="2175" w:type="dxa"/>
          </w:tcPr>
          <w:p w14:paraId="59995E2D" w14:textId="77777777" w:rsidR="00F974A6" w:rsidRDefault="00F974A6" w:rsidP="007F0DAB">
            <w:pPr>
              <w:spacing w:line="276" w:lineRule="auto"/>
              <w:rPr>
                <w:rFonts w:ascii="宋体" w:hAnsi="宋体" w:hint="eastAsia"/>
                <w:sz w:val="24"/>
              </w:rPr>
            </w:pPr>
            <w:r w:rsidRPr="00F974A6">
              <w:rPr>
                <w:rFonts w:hint="eastAsia"/>
              </w:rPr>
              <w:t>电影大封面</w:t>
            </w:r>
            <w:r w:rsidRPr="00F974A6">
              <w:rPr>
                <w:rFonts w:hint="eastAsia"/>
              </w:rPr>
              <w:tab/>
            </w:r>
          </w:p>
        </w:tc>
      </w:tr>
      <w:tr w:rsidR="00F974A6" w14:paraId="00B518EF" w14:textId="77777777" w:rsidTr="001D23DC">
        <w:trPr>
          <w:jc w:val="center"/>
        </w:trPr>
        <w:tc>
          <w:tcPr>
            <w:tcW w:w="2856" w:type="dxa"/>
          </w:tcPr>
          <w:p w14:paraId="0F84A9C2" w14:textId="77777777" w:rsidR="00F974A6" w:rsidRDefault="00F974A6" w:rsidP="007F0DAB">
            <w:pPr>
              <w:spacing w:line="276" w:lineRule="auto"/>
              <w:rPr>
                <w:rFonts w:ascii="宋体" w:hAnsi="宋体" w:hint="eastAsia"/>
                <w:sz w:val="24"/>
              </w:rPr>
            </w:pPr>
            <w:r w:rsidRPr="00F974A6">
              <w:rPr>
                <w:rFonts w:ascii="宋体" w:hAnsi="宋体"/>
                <w:sz w:val="24"/>
              </w:rPr>
              <w:t>title</w:t>
            </w:r>
          </w:p>
        </w:tc>
        <w:tc>
          <w:tcPr>
            <w:tcW w:w="1459" w:type="dxa"/>
          </w:tcPr>
          <w:p w14:paraId="6F713F2E" w14:textId="77777777" w:rsidR="00F974A6" w:rsidRDefault="00F974A6" w:rsidP="007F0DAB">
            <w:pPr>
              <w:spacing w:line="276" w:lineRule="auto"/>
              <w:rPr>
                <w:rFonts w:ascii="宋体" w:hAnsi="宋体" w:hint="eastAsia"/>
                <w:sz w:val="24"/>
              </w:rPr>
            </w:pPr>
            <w:r>
              <w:t>varchar</w:t>
            </w:r>
          </w:p>
        </w:tc>
        <w:tc>
          <w:tcPr>
            <w:tcW w:w="2175" w:type="dxa"/>
          </w:tcPr>
          <w:p w14:paraId="6691C164" w14:textId="77777777" w:rsidR="00F974A6" w:rsidRDefault="00F974A6" w:rsidP="007F0DAB">
            <w:pPr>
              <w:spacing w:line="276" w:lineRule="auto"/>
              <w:rPr>
                <w:rFonts w:ascii="宋体" w:hAnsi="宋体" w:hint="eastAsia"/>
                <w:sz w:val="24"/>
              </w:rPr>
            </w:pPr>
            <w:r>
              <w:rPr>
                <w:rFonts w:hint="eastAsia"/>
              </w:rPr>
              <w:t>电影名字</w:t>
            </w:r>
          </w:p>
        </w:tc>
      </w:tr>
      <w:tr w:rsidR="00F974A6" w14:paraId="1324EFFE" w14:textId="77777777" w:rsidTr="001D23DC">
        <w:trPr>
          <w:jc w:val="center"/>
        </w:trPr>
        <w:tc>
          <w:tcPr>
            <w:tcW w:w="2856" w:type="dxa"/>
          </w:tcPr>
          <w:p w14:paraId="3E8A491D" w14:textId="77777777" w:rsidR="00F974A6" w:rsidRDefault="00F974A6" w:rsidP="007F0DAB">
            <w:pPr>
              <w:spacing w:line="276" w:lineRule="auto"/>
              <w:rPr>
                <w:rFonts w:ascii="宋体" w:hAnsi="宋体" w:hint="eastAsia"/>
                <w:sz w:val="24"/>
              </w:rPr>
            </w:pPr>
            <w:r w:rsidRPr="00F974A6">
              <w:rPr>
                <w:rFonts w:ascii="宋体" w:hAnsi="宋体"/>
                <w:sz w:val="24"/>
              </w:rPr>
              <w:t>actor</w:t>
            </w:r>
          </w:p>
        </w:tc>
        <w:tc>
          <w:tcPr>
            <w:tcW w:w="1459" w:type="dxa"/>
          </w:tcPr>
          <w:p w14:paraId="5A23B188" w14:textId="77777777" w:rsidR="00F974A6" w:rsidRDefault="00F974A6" w:rsidP="007F0DAB">
            <w:pPr>
              <w:spacing w:line="276" w:lineRule="auto"/>
              <w:rPr>
                <w:rFonts w:ascii="宋体" w:hAnsi="宋体" w:hint="eastAsia"/>
                <w:sz w:val="24"/>
              </w:rPr>
            </w:pPr>
            <w:r>
              <w:t>varchar</w:t>
            </w:r>
          </w:p>
        </w:tc>
        <w:tc>
          <w:tcPr>
            <w:tcW w:w="2175" w:type="dxa"/>
          </w:tcPr>
          <w:p w14:paraId="265E851A" w14:textId="77777777" w:rsidR="00F974A6" w:rsidRDefault="00F974A6" w:rsidP="007F0DAB">
            <w:pPr>
              <w:spacing w:line="276" w:lineRule="auto"/>
              <w:rPr>
                <w:rFonts w:ascii="宋体" w:hAnsi="宋体" w:hint="eastAsia"/>
                <w:sz w:val="24"/>
              </w:rPr>
            </w:pPr>
            <w:r>
              <w:rPr>
                <w:rFonts w:hint="eastAsia"/>
              </w:rPr>
              <w:t>演员</w:t>
            </w:r>
          </w:p>
        </w:tc>
      </w:tr>
      <w:tr w:rsidR="00F974A6" w14:paraId="07F96143" w14:textId="77777777" w:rsidTr="001D23DC">
        <w:trPr>
          <w:jc w:val="center"/>
        </w:trPr>
        <w:tc>
          <w:tcPr>
            <w:tcW w:w="2856" w:type="dxa"/>
          </w:tcPr>
          <w:p w14:paraId="0B17A9EF" w14:textId="77777777" w:rsidR="00F974A6" w:rsidRDefault="00F974A6" w:rsidP="007F0DAB">
            <w:pPr>
              <w:spacing w:line="276" w:lineRule="auto"/>
              <w:rPr>
                <w:rFonts w:ascii="宋体" w:hAnsi="宋体" w:hint="eastAsia"/>
                <w:sz w:val="24"/>
              </w:rPr>
            </w:pPr>
            <w:r w:rsidRPr="00F974A6">
              <w:rPr>
                <w:rFonts w:ascii="宋体" w:hAnsi="宋体"/>
                <w:sz w:val="24"/>
              </w:rPr>
              <w:t>time</w:t>
            </w:r>
          </w:p>
        </w:tc>
        <w:tc>
          <w:tcPr>
            <w:tcW w:w="1459" w:type="dxa"/>
          </w:tcPr>
          <w:p w14:paraId="25DEF451" w14:textId="77777777" w:rsidR="00F974A6" w:rsidRDefault="00F974A6" w:rsidP="007F0DAB">
            <w:pPr>
              <w:spacing w:line="276" w:lineRule="auto"/>
              <w:rPr>
                <w:rFonts w:ascii="宋体" w:hAnsi="宋体" w:hint="eastAsia"/>
                <w:sz w:val="24"/>
              </w:rPr>
            </w:pPr>
            <w:r>
              <w:t>varchar</w:t>
            </w:r>
          </w:p>
        </w:tc>
        <w:tc>
          <w:tcPr>
            <w:tcW w:w="2175" w:type="dxa"/>
          </w:tcPr>
          <w:p w14:paraId="754F8DA1" w14:textId="77777777" w:rsidR="00F974A6" w:rsidRDefault="00F974A6" w:rsidP="007F0DAB">
            <w:pPr>
              <w:spacing w:line="276" w:lineRule="auto"/>
              <w:rPr>
                <w:rFonts w:ascii="宋体" w:hAnsi="宋体" w:hint="eastAsia"/>
                <w:sz w:val="24"/>
              </w:rPr>
            </w:pPr>
            <w:r>
              <w:rPr>
                <w:rFonts w:hint="eastAsia"/>
              </w:rPr>
              <w:t>上映时间</w:t>
            </w:r>
          </w:p>
        </w:tc>
      </w:tr>
      <w:tr w:rsidR="00F974A6" w14:paraId="0FB92E53" w14:textId="77777777" w:rsidTr="001D23DC">
        <w:trPr>
          <w:jc w:val="center"/>
        </w:trPr>
        <w:tc>
          <w:tcPr>
            <w:tcW w:w="2856" w:type="dxa"/>
          </w:tcPr>
          <w:p w14:paraId="54B85F6B" w14:textId="77777777" w:rsidR="00F974A6" w:rsidRDefault="00F974A6" w:rsidP="007F0DAB">
            <w:pPr>
              <w:spacing w:line="276" w:lineRule="auto"/>
              <w:rPr>
                <w:rFonts w:ascii="宋体" w:hAnsi="宋体" w:hint="eastAsia"/>
                <w:sz w:val="24"/>
              </w:rPr>
            </w:pPr>
            <w:r w:rsidRPr="00F974A6">
              <w:rPr>
                <w:rFonts w:ascii="宋体" w:hAnsi="宋体"/>
                <w:sz w:val="24"/>
              </w:rPr>
              <w:t>detail</w:t>
            </w:r>
          </w:p>
        </w:tc>
        <w:tc>
          <w:tcPr>
            <w:tcW w:w="1459" w:type="dxa"/>
          </w:tcPr>
          <w:p w14:paraId="40316A22" w14:textId="77777777" w:rsidR="00F974A6" w:rsidRDefault="00F974A6" w:rsidP="007F0DAB">
            <w:pPr>
              <w:spacing w:line="276" w:lineRule="auto"/>
              <w:rPr>
                <w:rFonts w:ascii="宋体" w:hAnsi="宋体" w:hint="eastAsia"/>
                <w:sz w:val="24"/>
              </w:rPr>
            </w:pPr>
            <w:r>
              <w:t>varchar</w:t>
            </w:r>
          </w:p>
        </w:tc>
        <w:tc>
          <w:tcPr>
            <w:tcW w:w="2175" w:type="dxa"/>
          </w:tcPr>
          <w:p w14:paraId="42C16129" w14:textId="77777777" w:rsidR="00F974A6" w:rsidRDefault="00F974A6" w:rsidP="007F0DAB">
            <w:pPr>
              <w:spacing w:line="276" w:lineRule="auto"/>
              <w:rPr>
                <w:rFonts w:ascii="宋体" w:hAnsi="宋体" w:hint="eastAsia"/>
                <w:sz w:val="24"/>
              </w:rPr>
            </w:pPr>
            <w:r>
              <w:rPr>
                <w:rFonts w:hint="eastAsia"/>
              </w:rPr>
              <w:t>电影简介</w:t>
            </w:r>
          </w:p>
        </w:tc>
      </w:tr>
    </w:tbl>
    <w:p w14:paraId="033191AD" w14:textId="77777777" w:rsidR="00F974A6" w:rsidRDefault="00F974A6" w:rsidP="007F0DAB">
      <w:pPr>
        <w:spacing w:line="276" w:lineRule="auto"/>
        <w:rPr>
          <w:rFonts w:ascii="宋体" w:hAnsi="宋体" w:hint="eastAsia"/>
          <w:sz w:val="24"/>
        </w:rPr>
      </w:pPr>
    </w:p>
    <w:p w14:paraId="1A0563EC" w14:textId="77777777" w:rsidR="00B94588" w:rsidRDefault="00B94588" w:rsidP="007F0DAB">
      <w:pPr>
        <w:spacing w:line="276" w:lineRule="auto"/>
        <w:rPr>
          <w:rFonts w:ascii="宋体" w:hAnsi="宋体" w:hint="eastAsia"/>
          <w:sz w:val="24"/>
        </w:rPr>
      </w:pPr>
    </w:p>
    <w:p w14:paraId="202DDD2D" w14:textId="77777777" w:rsidR="00C023BD" w:rsidRPr="00F974A6" w:rsidRDefault="00C023BD" w:rsidP="007F0DAB">
      <w:pPr>
        <w:spacing w:line="276" w:lineRule="auto"/>
        <w:rPr>
          <w:rFonts w:ascii="宋体" w:hAnsi="宋体" w:hint="eastAsia"/>
          <w:sz w:val="24"/>
        </w:rPr>
      </w:pPr>
    </w:p>
    <w:p w14:paraId="36443FFD" w14:textId="13536D21" w:rsidR="00F974A6" w:rsidRDefault="00F974A6" w:rsidP="007F0DAB">
      <w:pPr>
        <w:pStyle w:val="af0"/>
        <w:numPr>
          <w:ilvl w:val="0"/>
          <w:numId w:val="6"/>
        </w:numPr>
        <w:spacing w:line="276" w:lineRule="auto"/>
        <w:ind w:firstLineChars="0"/>
        <w:rPr>
          <w:rFonts w:ascii="宋体" w:hAnsi="宋体" w:hint="eastAsia"/>
          <w:sz w:val="24"/>
        </w:rPr>
      </w:pPr>
      <w:r>
        <w:rPr>
          <w:rFonts w:ascii="宋体" w:hAnsi="宋体" w:hint="eastAsia"/>
          <w:sz w:val="24"/>
        </w:rPr>
        <w:t>评分前100电影表</w:t>
      </w:r>
      <w:r w:rsidR="002B4896" w:rsidRPr="002B4896">
        <w:rPr>
          <w:rFonts w:ascii="宋体" w:hAnsi="宋体" w:hint="eastAsia"/>
          <w:sz w:val="24"/>
        </w:rPr>
        <w:t>的字段说明如表</w:t>
      </w:r>
      <w:r w:rsidR="00920701">
        <w:rPr>
          <w:rFonts w:ascii="宋体" w:hAnsi="宋体" w:hint="eastAsia"/>
          <w:sz w:val="24"/>
        </w:rPr>
        <w:t>4</w:t>
      </w:r>
      <w:r w:rsidR="002B4896" w:rsidRPr="002B4896">
        <w:rPr>
          <w:rFonts w:ascii="宋体" w:hAnsi="宋体" w:hint="eastAsia"/>
          <w:sz w:val="24"/>
        </w:rPr>
        <w:t>所示，有</w:t>
      </w:r>
      <w:r w:rsidR="007F0DAB">
        <w:rPr>
          <w:rFonts w:ascii="宋体" w:hAnsi="宋体" w:hint="eastAsia"/>
          <w:sz w:val="24"/>
        </w:rPr>
        <w:t>8</w:t>
      </w:r>
      <w:r w:rsidR="002B4896" w:rsidRPr="002B4896">
        <w:rPr>
          <w:rFonts w:ascii="宋体" w:hAnsi="宋体" w:hint="eastAsia"/>
          <w:sz w:val="24"/>
        </w:rPr>
        <w:t>个字段。</w:t>
      </w:r>
    </w:p>
    <w:p w14:paraId="1C794EB4" w14:textId="77777777" w:rsidR="00F974A6" w:rsidRDefault="00F974A6" w:rsidP="007F0DAB">
      <w:pPr>
        <w:spacing w:line="276" w:lineRule="auto"/>
        <w:rPr>
          <w:rFonts w:ascii="宋体" w:hAnsi="宋体" w:hint="eastAsia"/>
          <w:sz w:val="24"/>
        </w:rPr>
      </w:pPr>
    </w:p>
    <w:p w14:paraId="4DBCC9AF" w14:textId="2491E82A" w:rsidR="00920701" w:rsidRDefault="00920701" w:rsidP="00920701">
      <w:pPr>
        <w:spacing w:line="276" w:lineRule="auto"/>
        <w:jc w:val="center"/>
        <w:rPr>
          <w:rFonts w:ascii="宋体" w:hAnsi="宋体" w:hint="eastAsia"/>
          <w:sz w:val="24"/>
        </w:rPr>
      </w:pPr>
      <w:r>
        <w:rPr>
          <w:rFonts w:ascii="宋体" w:hAnsi="宋体" w:hint="eastAsia"/>
          <w:sz w:val="24"/>
        </w:rPr>
        <w:t>表4</w:t>
      </w:r>
    </w:p>
    <w:tbl>
      <w:tblPr>
        <w:tblW w:w="6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6"/>
        <w:gridCol w:w="1459"/>
        <w:gridCol w:w="2175"/>
      </w:tblGrid>
      <w:tr w:rsidR="00F974A6" w14:paraId="60EA8571" w14:textId="77777777" w:rsidTr="001D23DC">
        <w:trPr>
          <w:jc w:val="center"/>
        </w:trPr>
        <w:tc>
          <w:tcPr>
            <w:tcW w:w="2856" w:type="dxa"/>
          </w:tcPr>
          <w:p w14:paraId="44BDE804" w14:textId="77777777" w:rsidR="00F974A6" w:rsidRDefault="00F974A6" w:rsidP="007F0DAB">
            <w:pPr>
              <w:spacing w:line="276" w:lineRule="auto"/>
              <w:rPr>
                <w:rFonts w:ascii="宋体" w:hAnsi="宋体" w:hint="eastAsia"/>
                <w:b/>
                <w:bCs/>
                <w:sz w:val="24"/>
              </w:rPr>
            </w:pPr>
            <w:r>
              <w:rPr>
                <w:rFonts w:ascii="宋体" w:hAnsi="宋体" w:hint="eastAsia"/>
                <w:b/>
                <w:bCs/>
                <w:sz w:val="24"/>
              </w:rPr>
              <w:t>字段名称</w:t>
            </w:r>
          </w:p>
        </w:tc>
        <w:tc>
          <w:tcPr>
            <w:tcW w:w="1459" w:type="dxa"/>
          </w:tcPr>
          <w:p w14:paraId="447AADCE" w14:textId="77777777" w:rsidR="00F974A6" w:rsidRDefault="00F974A6" w:rsidP="007F0DAB">
            <w:pPr>
              <w:spacing w:line="276" w:lineRule="auto"/>
              <w:rPr>
                <w:rFonts w:ascii="宋体" w:hAnsi="宋体" w:hint="eastAsia"/>
                <w:b/>
                <w:bCs/>
                <w:sz w:val="24"/>
              </w:rPr>
            </w:pPr>
            <w:r>
              <w:rPr>
                <w:rFonts w:ascii="宋体" w:hAnsi="宋体" w:hint="eastAsia"/>
                <w:b/>
                <w:bCs/>
                <w:sz w:val="24"/>
              </w:rPr>
              <w:t>数据类型</w:t>
            </w:r>
          </w:p>
        </w:tc>
        <w:tc>
          <w:tcPr>
            <w:tcW w:w="2175" w:type="dxa"/>
          </w:tcPr>
          <w:p w14:paraId="316A9533" w14:textId="77777777" w:rsidR="00F974A6" w:rsidRDefault="00F974A6" w:rsidP="007F0DAB">
            <w:pPr>
              <w:spacing w:line="276" w:lineRule="auto"/>
              <w:rPr>
                <w:rFonts w:ascii="宋体" w:hAnsi="宋体" w:hint="eastAsia"/>
                <w:b/>
                <w:bCs/>
                <w:sz w:val="24"/>
              </w:rPr>
            </w:pPr>
            <w:r>
              <w:rPr>
                <w:rFonts w:ascii="宋体" w:hAnsi="宋体" w:hint="eastAsia"/>
                <w:b/>
                <w:bCs/>
                <w:sz w:val="24"/>
              </w:rPr>
              <w:t>说明</w:t>
            </w:r>
          </w:p>
        </w:tc>
      </w:tr>
      <w:tr w:rsidR="00F974A6" w14:paraId="1B5C26C5" w14:textId="77777777" w:rsidTr="001D23DC">
        <w:trPr>
          <w:jc w:val="center"/>
        </w:trPr>
        <w:tc>
          <w:tcPr>
            <w:tcW w:w="2856" w:type="dxa"/>
          </w:tcPr>
          <w:p w14:paraId="200E1792" w14:textId="77777777" w:rsidR="00F974A6" w:rsidRDefault="00F974A6" w:rsidP="007F0DAB">
            <w:pPr>
              <w:spacing w:line="276" w:lineRule="auto"/>
              <w:rPr>
                <w:rFonts w:ascii="宋体" w:hAnsi="宋体" w:hint="eastAsia"/>
                <w:sz w:val="24"/>
              </w:rPr>
            </w:pPr>
            <w:proofErr w:type="spellStart"/>
            <w:r w:rsidRPr="00F974A6">
              <w:rPr>
                <w:rFonts w:ascii="宋体" w:hAnsi="宋体"/>
                <w:sz w:val="24"/>
              </w:rPr>
              <w:t>movie_id</w:t>
            </w:r>
            <w:proofErr w:type="spellEnd"/>
          </w:p>
        </w:tc>
        <w:tc>
          <w:tcPr>
            <w:tcW w:w="1459" w:type="dxa"/>
          </w:tcPr>
          <w:p w14:paraId="57AAF582" w14:textId="77777777" w:rsidR="00F974A6" w:rsidRDefault="00F974A6" w:rsidP="007F0DAB">
            <w:pPr>
              <w:spacing w:line="276" w:lineRule="auto"/>
              <w:rPr>
                <w:rFonts w:ascii="宋体" w:hAnsi="宋体" w:hint="eastAsia"/>
                <w:sz w:val="24"/>
              </w:rPr>
            </w:pPr>
            <w:r w:rsidRPr="00F974A6">
              <w:t>int</w:t>
            </w:r>
          </w:p>
        </w:tc>
        <w:tc>
          <w:tcPr>
            <w:tcW w:w="2175" w:type="dxa"/>
          </w:tcPr>
          <w:p w14:paraId="54996247" w14:textId="043AD13A" w:rsidR="00F974A6" w:rsidRDefault="000D6D29" w:rsidP="007F0DAB">
            <w:pPr>
              <w:spacing w:line="276" w:lineRule="auto"/>
              <w:rPr>
                <w:rFonts w:ascii="宋体" w:hAnsi="宋体" w:hint="eastAsia"/>
                <w:sz w:val="24"/>
              </w:rPr>
            </w:pPr>
            <w:r>
              <w:rPr>
                <w:rFonts w:ascii="宋体" w:hAnsi="宋体" w:hint="eastAsia"/>
                <w:sz w:val="24"/>
              </w:rPr>
              <w:t>电影</w:t>
            </w:r>
            <w:r w:rsidR="00F974A6">
              <w:rPr>
                <w:rFonts w:ascii="宋体" w:hAnsi="宋体" w:hint="eastAsia"/>
                <w:sz w:val="24"/>
              </w:rPr>
              <w:t>i</w:t>
            </w:r>
            <w:r w:rsidR="00F974A6">
              <w:rPr>
                <w:rFonts w:ascii="宋体" w:hAnsi="宋体"/>
                <w:sz w:val="24"/>
              </w:rPr>
              <w:t>d</w:t>
            </w:r>
            <w:r w:rsidR="00F974A6">
              <w:rPr>
                <w:rFonts w:ascii="宋体" w:hAnsi="宋体" w:hint="eastAsia"/>
                <w:sz w:val="24"/>
              </w:rPr>
              <w:t>（主键）</w:t>
            </w:r>
          </w:p>
        </w:tc>
      </w:tr>
      <w:tr w:rsidR="00F974A6" w14:paraId="342FB87E" w14:textId="77777777" w:rsidTr="001D23DC">
        <w:trPr>
          <w:jc w:val="center"/>
        </w:trPr>
        <w:tc>
          <w:tcPr>
            <w:tcW w:w="2856" w:type="dxa"/>
          </w:tcPr>
          <w:p w14:paraId="39481966" w14:textId="77777777" w:rsidR="00F974A6" w:rsidRDefault="00F974A6" w:rsidP="007F0DAB">
            <w:pPr>
              <w:spacing w:line="276" w:lineRule="auto"/>
              <w:rPr>
                <w:rFonts w:ascii="宋体" w:hAnsi="宋体" w:hint="eastAsia"/>
                <w:sz w:val="24"/>
              </w:rPr>
            </w:pPr>
            <w:r w:rsidRPr="00F974A6">
              <w:rPr>
                <w:rFonts w:ascii="宋体" w:hAnsi="宋体"/>
                <w:sz w:val="24"/>
              </w:rPr>
              <w:t>image</w:t>
            </w:r>
          </w:p>
        </w:tc>
        <w:tc>
          <w:tcPr>
            <w:tcW w:w="1459" w:type="dxa"/>
          </w:tcPr>
          <w:p w14:paraId="1E0342FC" w14:textId="77777777" w:rsidR="00F974A6" w:rsidRDefault="00F974A6" w:rsidP="007F0DAB">
            <w:pPr>
              <w:spacing w:line="276" w:lineRule="auto"/>
              <w:rPr>
                <w:rFonts w:ascii="宋体" w:hAnsi="宋体" w:hint="eastAsia"/>
                <w:sz w:val="24"/>
              </w:rPr>
            </w:pPr>
            <w:r>
              <w:t>varchar</w:t>
            </w:r>
          </w:p>
        </w:tc>
        <w:tc>
          <w:tcPr>
            <w:tcW w:w="2175" w:type="dxa"/>
          </w:tcPr>
          <w:p w14:paraId="7E2D8AB8" w14:textId="77777777" w:rsidR="00F974A6" w:rsidRDefault="00F974A6" w:rsidP="007F0DAB">
            <w:pPr>
              <w:spacing w:line="276" w:lineRule="auto"/>
              <w:rPr>
                <w:rFonts w:ascii="宋体" w:hAnsi="宋体" w:hint="eastAsia"/>
                <w:sz w:val="24"/>
              </w:rPr>
            </w:pPr>
            <w:r>
              <w:rPr>
                <w:rFonts w:ascii="宋体" w:hAnsi="宋体" w:hint="eastAsia"/>
              </w:rPr>
              <w:t>电影封面</w:t>
            </w:r>
          </w:p>
        </w:tc>
      </w:tr>
      <w:tr w:rsidR="00F974A6" w14:paraId="68D1F4AB" w14:textId="77777777" w:rsidTr="001D23DC">
        <w:trPr>
          <w:jc w:val="center"/>
        </w:trPr>
        <w:tc>
          <w:tcPr>
            <w:tcW w:w="2856" w:type="dxa"/>
          </w:tcPr>
          <w:p w14:paraId="25C59929" w14:textId="77777777" w:rsidR="00F974A6" w:rsidRDefault="00F974A6" w:rsidP="007F0DAB">
            <w:pPr>
              <w:spacing w:line="276" w:lineRule="auto"/>
              <w:rPr>
                <w:rFonts w:ascii="宋体" w:hAnsi="宋体" w:hint="eastAsia"/>
                <w:sz w:val="24"/>
              </w:rPr>
            </w:pPr>
            <w:proofErr w:type="spellStart"/>
            <w:r w:rsidRPr="00F974A6">
              <w:rPr>
                <w:rFonts w:ascii="宋体" w:hAnsi="宋体"/>
                <w:sz w:val="24"/>
              </w:rPr>
              <w:t>big_image</w:t>
            </w:r>
            <w:proofErr w:type="spellEnd"/>
          </w:p>
        </w:tc>
        <w:tc>
          <w:tcPr>
            <w:tcW w:w="1459" w:type="dxa"/>
          </w:tcPr>
          <w:p w14:paraId="28917623" w14:textId="77777777" w:rsidR="00F974A6" w:rsidRDefault="00F974A6" w:rsidP="007F0DAB">
            <w:pPr>
              <w:spacing w:line="276" w:lineRule="auto"/>
              <w:rPr>
                <w:rFonts w:ascii="宋体" w:hAnsi="宋体" w:hint="eastAsia"/>
                <w:sz w:val="24"/>
              </w:rPr>
            </w:pPr>
            <w:r>
              <w:t>varchar</w:t>
            </w:r>
          </w:p>
        </w:tc>
        <w:tc>
          <w:tcPr>
            <w:tcW w:w="2175" w:type="dxa"/>
          </w:tcPr>
          <w:p w14:paraId="6F6DF80D" w14:textId="77777777" w:rsidR="00F974A6" w:rsidRDefault="00F974A6" w:rsidP="007F0DAB">
            <w:pPr>
              <w:spacing w:line="276" w:lineRule="auto"/>
              <w:rPr>
                <w:rFonts w:ascii="宋体" w:hAnsi="宋体" w:hint="eastAsia"/>
                <w:sz w:val="24"/>
              </w:rPr>
            </w:pPr>
            <w:r w:rsidRPr="00F974A6">
              <w:rPr>
                <w:rFonts w:hint="eastAsia"/>
              </w:rPr>
              <w:t>电影大封面</w:t>
            </w:r>
            <w:r w:rsidRPr="00F974A6">
              <w:rPr>
                <w:rFonts w:hint="eastAsia"/>
              </w:rPr>
              <w:tab/>
            </w:r>
          </w:p>
        </w:tc>
      </w:tr>
      <w:tr w:rsidR="00F974A6" w14:paraId="18535901" w14:textId="77777777" w:rsidTr="001D23DC">
        <w:trPr>
          <w:jc w:val="center"/>
        </w:trPr>
        <w:tc>
          <w:tcPr>
            <w:tcW w:w="2856" w:type="dxa"/>
          </w:tcPr>
          <w:p w14:paraId="59A43E54" w14:textId="77777777" w:rsidR="00F974A6" w:rsidRDefault="00F974A6" w:rsidP="007F0DAB">
            <w:pPr>
              <w:spacing w:line="276" w:lineRule="auto"/>
              <w:rPr>
                <w:rFonts w:ascii="宋体" w:hAnsi="宋体" w:hint="eastAsia"/>
                <w:sz w:val="24"/>
              </w:rPr>
            </w:pPr>
            <w:r w:rsidRPr="00F974A6">
              <w:rPr>
                <w:rFonts w:ascii="宋体" w:hAnsi="宋体"/>
                <w:sz w:val="24"/>
              </w:rPr>
              <w:t>title</w:t>
            </w:r>
          </w:p>
        </w:tc>
        <w:tc>
          <w:tcPr>
            <w:tcW w:w="1459" w:type="dxa"/>
          </w:tcPr>
          <w:p w14:paraId="0CF8002C" w14:textId="77777777" w:rsidR="00F974A6" w:rsidRDefault="00F974A6" w:rsidP="007F0DAB">
            <w:pPr>
              <w:spacing w:line="276" w:lineRule="auto"/>
              <w:rPr>
                <w:rFonts w:ascii="宋体" w:hAnsi="宋体" w:hint="eastAsia"/>
                <w:sz w:val="24"/>
              </w:rPr>
            </w:pPr>
            <w:r>
              <w:t>varchar</w:t>
            </w:r>
          </w:p>
        </w:tc>
        <w:tc>
          <w:tcPr>
            <w:tcW w:w="2175" w:type="dxa"/>
          </w:tcPr>
          <w:p w14:paraId="212B61CA" w14:textId="77777777" w:rsidR="00F974A6" w:rsidRDefault="00F974A6" w:rsidP="007F0DAB">
            <w:pPr>
              <w:spacing w:line="276" w:lineRule="auto"/>
              <w:rPr>
                <w:rFonts w:ascii="宋体" w:hAnsi="宋体" w:hint="eastAsia"/>
                <w:sz w:val="24"/>
              </w:rPr>
            </w:pPr>
            <w:r>
              <w:rPr>
                <w:rFonts w:hint="eastAsia"/>
              </w:rPr>
              <w:t>电影名字</w:t>
            </w:r>
          </w:p>
        </w:tc>
      </w:tr>
      <w:tr w:rsidR="00F974A6" w14:paraId="65195B5D" w14:textId="77777777" w:rsidTr="001D23DC">
        <w:trPr>
          <w:jc w:val="center"/>
        </w:trPr>
        <w:tc>
          <w:tcPr>
            <w:tcW w:w="2856" w:type="dxa"/>
          </w:tcPr>
          <w:p w14:paraId="508A2DF0" w14:textId="77777777" w:rsidR="00F974A6" w:rsidRDefault="00F974A6" w:rsidP="007F0DAB">
            <w:pPr>
              <w:spacing w:line="276" w:lineRule="auto"/>
              <w:rPr>
                <w:rFonts w:ascii="宋体" w:hAnsi="宋体" w:hint="eastAsia"/>
                <w:sz w:val="24"/>
              </w:rPr>
            </w:pPr>
            <w:r w:rsidRPr="00F974A6">
              <w:rPr>
                <w:rFonts w:ascii="宋体" w:hAnsi="宋体"/>
                <w:sz w:val="24"/>
              </w:rPr>
              <w:t>actor</w:t>
            </w:r>
          </w:p>
        </w:tc>
        <w:tc>
          <w:tcPr>
            <w:tcW w:w="1459" w:type="dxa"/>
          </w:tcPr>
          <w:p w14:paraId="60114154" w14:textId="77777777" w:rsidR="00F974A6" w:rsidRDefault="00F974A6" w:rsidP="007F0DAB">
            <w:pPr>
              <w:spacing w:line="276" w:lineRule="auto"/>
              <w:rPr>
                <w:rFonts w:ascii="宋体" w:hAnsi="宋体" w:hint="eastAsia"/>
                <w:sz w:val="24"/>
              </w:rPr>
            </w:pPr>
            <w:r>
              <w:t>varchar</w:t>
            </w:r>
          </w:p>
        </w:tc>
        <w:tc>
          <w:tcPr>
            <w:tcW w:w="2175" w:type="dxa"/>
          </w:tcPr>
          <w:p w14:paraId="110417FF" w14:textId="77777777" w:rsidR="00F974A6" w:rsidRDefault="00F974A6" w:rsidP="007F0DAB">
            <w:pPr>
              <w:spacing w:line="276" w:lineRule="auto"/>
              <w:rPr>
                <w:rFonts w:ascii="宋体" w:hAnsi="宋体" w:hint="eastAsia"/>
                <w:sz w:val="24"/>
              </w:rPr>
            </w:pPr>
            <w:r>
              <w:rPr>
                <w:rFonts w:hint="eastAsia"/>
              </w:rPr>
              <w:t>演员</w:t>
            </w:r>
          </w:p>
        </w:tc>
      </w:tr>
      <w:tr w:rsidR="00F974A6" w14:paraId="6F7E430A" w14:textId="77777777" w:rsidTr="001D23DC">
        <w:trPr>
          <w:jc w:val="center"/>
        </w:trPr>
        <w:tc>
          <w:tcPr>
            <w:tcW w:w="2856" w:type="dxa"/>
          </w:tcPr>
          <w:p w14:paraId="18D2F4CD" w14:textId="77777777" w:rsidR="00F974A6" w:rsidRDefault="00F974A6" w:rsidP="007F0DAB">
            <w:pPr>
              <w:spacing w:line="276" w:lineRule="auto"/>
              <w:rPr>
                <w:rFonts w:ascii="宋体" w:hAnsi="宋体" w:hint="eastAsia"/>
                <w:sz w:val="24"/>
              </w:rPr>
            </w:pPr>
            <w:r w:rsidRPr="00F974A6">
              <w:rPr>
                <w:rFonts w:ascii="宋体" w:hAnsi="宋体"/>
                <w:sz w:val="24"/>
              </w:rPr>
              <w:t>time</w:t>
            </w:r>
          </w:p>
        </w:tc>
        <w:tc>
          <w:tcPr>
            <w:tcW w:w="1459" w:type="dxa"/>
          </w:tcPr>
          <w:p w14:paraId="7006132B" w14:textId="77777777" w:rsidR="00F974A6" w:rsidRDefault="00F974A6" w:rsidP="007F0DAB">
            <w:pPr>
              <w:spacing w:line="276" w:lineRule="auto"/>
              <w:rPr>
                <w:rFonts w:ascii="宋体" w:hAnsi="宋体" w:hint="eastAsia"/>
                <w:sz w:val="24"/>
              </w:rPr>
            </w:pPr>
            <w:r>
              <w:t>varchar</w:t>
            </w:r>
          </w:p>
        </w:tc>
        <w:tc>
          <w:tcPr>
            <w:tcW w:w="2175" w:type="dxa"/>
          </w:tcPr>
          <w:p w14:paraId="341A4964" w14:textId="77777777" w:rsidR="00F974A6" w:rsidRDefault="00F974A6" w:rsidP="007F0DAB">
            <w:pPr>
              <w:spacing w:line="276" w:lineRule="auto"/>
              <w:rPr>
                <w:rFonts w:ascii="宋体" w:hAnsi="宋体" w:hint="eastAsia"/>
                <w:sz w:val="24"/>
              </w:rPr>
            </w:pPr>
            <w:r>
              <w:rPr>
                <w:rFonts w:hint="eastAsia"/>
              </w:rPr>
              <w:t>上映时间</w:t>
            </w:r>
          </w:p>
        </w:tc>
      </w:tr>
      <w:tr w:rsidR="00F974A6" w14:paraId="29BC24FD" w14:textId="77777777" w:rsidTr="001D23DC">
        <w:trPr>
          <w:jc w:val="center"/>
        </w:trPr>
        <w:tc>
          <w:tcPr>
            <w:tcW w:w="2856" w:type="dxa"/>
          </w:tcPr>
          <w:p w14:paraId="59DEBBEF" w14:textId="77777777" w:rsidR="00F974A6" w:rsidRDefault="00F974A6" w:rsidP="007F0DAB">
            <w:pPr>
              <w:spacing w:line="276" w:lineRule="auto"/>
              <w:rPr>
                <w:rFonts w:ascii="宋体" w:hAnsi="宋体" w:hint="eastAsia"/>
                <w:sz w:val="24"/>
              </w:rPr>
            </w:pPr>
            <w:r w:rsidRPr="00F974A6">
              <w:rPr>
                <w:rFonts w:ascii="宋体" w:hAnsi="宋体"/>
                <w:sz w:val="24"/>
              </w:rPr>
              <w:t>score</w:t>
            </w:r>
          </w:p>
        </w:tc>
        <w:tc>
          <w:tcPr>
            <w:tcW w:w="1459" w:type="dxa"/>
          </w:tcPr>
          <w:p w14:paraId="50DCAFD7" w14:textId="77777777" w:rsidR="00F974A6" w:rsidRDefault="00F974A6" w:rsidP="007F0DAB">
            <w:pPr>
              <w:spacing w:line="276" w:lineRule="auto"/>
              <w:rPr>
                <w:rFonts w:ascii="宋体" w:hAnsi="宋体" w:hint="eastAsia"/>
                <w:sz w:val="24"/>
              </w:rPr>
            </w:pPr>
            <w:r>
              <w:t>varchar</w:t>
            </w:r>
          </w:p>
        </w:tc>
        <w:tc>
          <w:tcPr>
            <w:tcW w:w="2175" w:type="dxa"/>
          </w:tcPr>
          <w:p w14:paraId="3D52BA26" w14:textId="77777777" w:rsidR="00F974A6" w:rsidRDefault="00F974A6" w:rsidP="007F0DAB">
            <w:pPr>
              <w:spacing w:line="276" w:lineRule="auto"/>
              <w:rPr>
                <w:rFonts w:ascii="宋体" w:hAnsi="宋体" w:hint="eastAsia"/>
                <w:sz w:val="24"/>
              </w:rPr>
            </w:pPr>
            <w:r>
              <w:rPr>
                <w:rFonts w:hint="eastAsia"/>
              </w:rPr>
              <w:t>电影评分</w:t>
            </w:r>
          </w:p>
        </w:tc>
      </w:tr>
      <w:tr w:rsidR="00F974A6" w14:paraId="6B885790" w14:textId="77777777" w:rsidTr="001D23DC">
        <w:trPr>
          <w:jc w:val="center"/>
        </w:trPr>
        <w:tc>
          <w:tcPr>
            <w:tcW w:w="2856" w:type="dxa"/>
          </w:tcPr>
          <w:p w14:paraId="31E3C7F1" w14:textId="77777777" w:rsidR="00F974A6" w:rsidRDefault="00F974A6" w:rsidP="007F0DAB">
            <w:pPr>
              <w:spacing w:line="276" w:lineRule="auto"/>
              <w:rPr>
                <w:rFonts w:ascii="宋体" w:hAnsi="宋体" w:hint="eastAsia"/>
                <w:sz w:val="24"/>
              </w:rPr>
            </w:pPr>
            <w:r w:rsidRPr="00F974A6">
              <w:rPr>
                <w:rFonts w:ascii="宋体" w:hAnsi="宋体"/>
                <w:sz w:val="24"/>
              </w:rPr>
              <w:t>detail</w:t>
            </w:r>
          </w:p>
        </w:tc>
        <w:tc>
          <w:tcPr>
            <w:tcW w:w="1459" w:type="dxa"/>
          </w:tcPr>
          <w:p w14:paraId="0A7A2DB7" w14:textId="77777777" w:rsidR="00F974A6" w:rsidRDefault="00F974A6" w:rsidP="007F0DAB">
            <w:pPr>
              <w:spacing w:line="276" w:lineRule="auto"/>
              <w:rPr>
                <w:rFonts w:ascii="宋体" w:hAnsi="宋体" w:hint="eastAsia"/>
                <w:sz w:val="24"/>
              </w:rPr>
            </w:pPr>
            <w:r>
              <w:t>varchar</w:t>
            </w:r>
          </w:p>
        </w:tc>
        <w:tc>
          <w:tcPr>
            <w:tcW w:w="2175" w:type="dxa"/>
          </w:tcPr>
          <w:p w14:paraId="0C386BB3" w14:textId="77777777" w:rsidR="00F974A6" w:rsidRDefault="00F974A6" w:rsidP="007F0DAB">
            <w:pPr>
              <w:spacing w:line="276" w:lineRule="auto"/>
              <w:rPr>
                <w:rFonts w:ascii="宋体" w:hAnsi="宋体" w:hint="eastAsia"/>
                <w:sz w:val="24"/>
              </w:rPr>
            </w:pPr>
            <w:r>
              <w:rPr>
                <w:rFonts w:hint="eastAsia"/>
              </w:rPr>
              <w:t>电影简介</w:t>
            </w:r>
          </w:p>
        </w:tc>
      </w:tr>
    </w:tbl>
    <w:p w14:paraId="1AA10B44" w14:textId="77777777" w:rsidR="00883B77" w:rsidRPr="00F974A6" w:rsidRDefault="00883B77" w:rsidP="007F0DAB">
      <w:pPr>
        <w:spacing w:line="276" w:lineRule="auto"/>
        <w:rPr>
          <w:rFonts w:ascii="宋体" w:hAnsi="宋体" w:hint="eastAsia"/>
          <w:sz w:val="24"/>
        </w:rPr>
      </w:pPr>
    </w:p>
    <w:p w14:paraId="684ADA07" w14:textId="5F117FAE" w:rsidR="002B4896" w:rsidRDefault="00F974A6" w:rsidP="007F0DAB">
      <w:pPr>
        <w:pStyle w:val="af0"/>
        <w:numPr>
          <w:ilvl w:val="0"/>
          <w:numId w:val="6"/>
        </w:numPr>
        <w:spacing w:line="276" w:lineRule="auto"/>
        <w:ind w:firstLineChars="0"/>
        <w:rPr>
          <w:rFonts w:ascii="宋体" w:hAnsi="宋体" w:hint="eastAsia"/>
          <w:sz w:val="24"/>
        </w:rPr>
      </w:pPr>
      <w:r>
        <w:rPr>
          <w:rFonts w:ascii="宋体" w:hAnsi="宋体" w:hint="eastAsia"/>
          <w:sz w:val="24"/>
        </w:rPr>
        <w:t>电影院表</w:t>
      </w:r>
      <w:r w:rsidR="002B4896" w:rsidRPr="002B4896">
        <w:rPr>
          <w:rFonts w:ascii="宋体" w:hAnsi="宋体" w:hint="eastAsia"/>
          <w:sz w:val="24"/>
        </w:rPr>
        <w:t>的字段说明如表</w:t>
      </w:r>
      <w:r w:rsidR="00920701">
        <w:rPr>
          <w:rFonts w:ascii="宋体" w:hAnsi="宋体" w:hint="eastAsia"/>
          <w:sz w:val="24"/>
        </w:rPr>
        <w:t>5</w:t>
      </w:r>
      <w:r w:rsidR="002B4896" w:rsidRPr="002B4896">
        <w:rPr>
          <w:rFonts w:ascii="宋体" w:hAnsi="宋体" w:hint="eastAsia"/>
          <w:sz w:val="24"/>
        </w:rPr>
        <w:t>所示，有</w:t>
      </w:r>
      <w:r w:rsidR="007F0DAB">
        <w:rPr>
          <w:rFonts w:ascii="宋体" w:hAnsi="宋体" w:hint="eastAsia"/>
          <w:sz w:val="24"/>
        </w:rPr>
        <w:t>7个</w:t>
      </w:r>
      <w:r w:rsidR="002B4896" w:rsidRPr="002B4896">
        <w:rPr>
          <w:rFonts w:ascii="宋体" w:hAnsi="宋体" w:hint="eastAsia"/>
          <w:sz w:val="24"/>
        </w:rPr>
        <w:t>字段。</w:t>
      </w:r>
    </w:p>
    <w:p w14:paraId="2A2C23B0" w14:textId="77777777" w:rsidR="00F974A6" w:rsidRDefault="00F974A6" w:rsidP="007F0DAB">
      <w:pPr>
        <w:spacing w:line="276" w:lineRule="auto"/>
        <w:rPr>
          <w:rFonts w:ascii="宋体" w:hAnsi="宋体" w:hint="eastAsia"/>
          <w:sz w:val="24"/>
        </w:rPr>
      </w:pPr>
    </w:p>
    <w:p w14:paraId="01497DAF" w14:textId="7629C0EA" w:rsidR="00920701" w:rsidRDefault="00920701" w:rsidP="00920701">
      <w:pPr>
        <w:spacing w:line="276" w:lineRule="auto"/>
        <w:jc w:val="center"/>
        <w:rPr>
          <w:rFonts w:ascii="宋体" w:hAnsi="宋体" w:hint="eastAsia"/>
          <w:sz w:val="24"/>
        </w:rPr>
      </w:pPr>
      <w:r>
        <w:rPr>
          <w:rFonts w:ascii="宋体" w:hAnsi="宋体" w:hint="eastAsia"/>
          <w:sz w:val="24"/>
        </w:rPr>
        <w:t>表5</w:t>
      </w:r>
    </w:p>
    <w:tbl>
      <w:tblPr>
        <w:tblW w:w="6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6"/>
        <w:gridCol w:w="1459"/>
        <w:gridCol w:w="2175"/>
      </w:tblGrid>
      <w:tr w:rsidR="00FF189C" w14:paraId="4A95ABB6" w14:textId="77777777" w:rsidTr="001D23DC">
        <w:trPr>
          <w:jc w:val="center"/>
        </w:trPr>
        <w:tc>
          <w:tcPr>
            <w:tcW w:w="2856" w:type="dxa"/>
          </w:tcPr>
          <w:p w14:paraId="4602C88B" w14:textId="77777777" w:rsidR="00FF189C" w:rsidRDefault="00FF189C" w:rsidP="007F0DAB">
            <w:pPr>
              <w:spacing w:line="276" w:lineRule="auto"/>
              <w:rPr>
                <w:rFonts w:ascii="宋体" w:hAnsi="宋体" w:hint="eastAsia"/>
                <w:b/>
                <w:bCs/>
                <w:sz w:val="24"/>
              </w:rPr>
            </w:pPr>
            <w:r>
              <w:rPr>
                <w:rFonts w:ascii="宋体" w:hAnsi="宋体" w:hint="eastAsia"/>
                <w:b/>
                <w:bCs/>
                <w:sz w:val="24"/>
              </w:rPr>
              <w:t>字段名称</w:t>
            </w:r>
          </w:p>
        </w:tc>
        <w:tc>
          <w:tcPr>
            <w:tcW w:w="1459" w:type="dxa"/>
          </w:tcPr>
          <w:p w14:paraId="73D46073" w14:textId="77777777" w:rsidR="00FF189C" w:rsidRDefault="00FF189C" w:rsidP="007F0DAB">
            <w:pPr>
              <w:spacing w:line="276" w:lineRule="auto"/>
              <w:rPr>
                <w:rFonts w:ascii="宋体" w:hAnsi="宋体" w:hint="eastAsia"/>
                <w:b/>
                <w:bCs/>
                <w:sz w:val="24"/>
              </w:rPr>
            </w:pPr>
            <w:r>
              <w:rPr>
                <w:rFonts w:ascii="宋体" w:hAnsi="宋体" w:hint="eastAsia"/>
                <w:b/>
                <w:bCs/>
                <w:sz w:val="24"/>
              </w:rPr>
              <w:t>数据类型</w:t>
            </w:r>
          </w:p>
        </w:tc>
        <w:tc>
          <w:tcPr>
            <w:tcW w:w="2175" w:type="dxa"/>
          </w:tcPr>
          <w:p w14:paraId="35850175" w14:textId="77777777" w:rsidR="00FF189C" w:rsidRDefault="00FF189C" w:rsidP="007F0DAB">
            <w:pPr>
              <w:spacing w:line="276" w:lineRule="auto"/>
              <w:rPr>
                <w:rFonts w:ascii="宋体" w:hAnsi="宋体" w:hint="eastAsia"/>
                <w:b/>
                <w:bCs/>
                <w:sz w:val="24"/>
              </w:rPr>
            </w:pPr>
            <w:r>
              <w:rPr>
                <w:rFonts w:ascii="宋体" w:hAnsi="宋体" w:hint="eastAsia"/>
                <w:b/>
                <w:bCs/>
                <w:sz w:val="24"/>
              </w:rPr>
              <w:t>说明</w:t>
            </w:r>
          </w:p>
        </w:tc>
      </w:tr>
      <w:tr w:rsidR="00FF189C" w14:paraId="52F862BC" w14:textId="77777777" w:rsidTr="001D23DC">
        <w:trPr>
          <w:jc w:val="center"/>
        </w:trPr>
        <w:tc>
          <w:tcPr>
            <w:tcW w:w="2856" w:type="dxa"/>
          </w:tcPr>
          <w:p w14:paraId="6AE94686" w14:textId="31644681" w:rsidR="00FF189C" w:rsidRDefault="00FF189C" w:rsidP="007F0DAB">
            <w:pPr>
              <w:spacing w:line="276" w:lineRule="auto"/>
              <w:rPr>
                <w:rFonts w:ascii="宋体" w:hAnsi="宋体" w:hint="eastAsia"/>
                <w:sz w:val="24"/>
              </w:rPr>
            </w:pPr>
            <w:proofErr w:type="spellStart"/>
            <w:r>
              <w:rPr>
                <w:rFonts w:ascii="宋体" w:hAnsi="宋体" w:hint="eastAsia"/>
                <w:sz w:val="24"/>
              </w:rPr>
              <w:t>cinema</w:t>
            </w:r>
            <w:r w:rsidRPr="00F974A6">
              <w:rPr>
                <w:rFonts w:ascii="宋体" w:hAnsi="宋体"/>
                <w:sz w:val="24"/>
              </w:rPr>
              <w:t>_id</w:t>
            </w:r>
            <w:proofErr w:type="spellEnd"/>
          </w:p>
        </w:tc>
        <w:tc>
          <w:tcPr>
            <w:tcW w:w="1459" w:type="dxa"/>
          </w:tcPr>
          <w:p w14:paraId="1243619E" w14:textId="77777777" w:rsidR="00FF189C" w:rsidRDefault="00FF189C" w:rsidP="007F0DAB">
            <w:pPr>
              <w:spacing w:line="276" w:lineRule="auto"/>
              <w:rPr>
                <w:rFonts w:ascii="宋体" w:hAnsi="宋体" w:hint="eastAsia"/>
                <w:sz w:val="24"/>
              </w:rPr>
            </w:pPr>
            <w:r w:rsidRPr="00F974A6">
              <w:t>int</w:t>
            </w:r>
          </w:p>
        </w:tc>
        <w:tc>
          <w:tcPr>
            <w:tcW w:w="2175" w:type="dxa"/>
          </w:tcPr>
          <w:p w14:paraId="3E04A345" w14:textId="14A03D82" w:rsidR="00FF189C" w:rsidRDefault="000D6D29" w:rsidP="007F0DAB">
            <w:pPr>
              <w:spacing w:line="276" w:lineRule="auto"/>
              <w:rPr>
                <w:rFonts w:ascii="宋体" w:hAnsi="宋体" w:hint="eastAsia"/>
                <w:sz w:val="24"/>
              </w:rPr>
            </w:pPr>
            <w:r>
              <w:rPr>
                <w:rFonts w:ascii="宋体" w:hAnsi="宋体" w:hint="eastAsia"/>
                <w:sz w:val="24"/>
              </w:rPr>
              <w:t>电影院</w:t>
            </w:r>
            <w:r w:rsidR="00FF189C">
              <w:rPr>
                <w:rFonts w:ascii="宋体" w:hAnsi="宋体" w:hint="eastAsia"/>
                <w:sz w:val="24"/>
              </w:rPr>
              <w:t>i</w:t>
            </w:r>
            <w:r w:rsidR="00FF189C">
              <w:rPr>
                <w:rFonts w:ascii="宋体" w:hAnsi="宋体"/>
                <w:sz w:val="24"/>
              </w:rPr>
              <w:t>d</w:t>
            </w:r>
            <w:r w:rsidR="00FF189C">
              <w:rPr>
                <w:rFonts w:ascii="宋体" w:hAnsi="宋体" w:hint="eastAsia"/>
                <w:sz w:val="24"/>
              </w:rPr>
              <w:t>（主键）</w:t>
            </w:r>
          </w:p>
        </w:tc>
      </w:tr>
      <w:tr w:rsidR="00FF189C" w14:paraId="36956EA5" w14:textId="77777777" w:rsidTr="001D23DC">
        <w:trPr>
          <w:jc w:val="center"/>
        </w:trPr>
        <w:tc>
          <w:tcPr>
            <w:tcW w:w="2856" w:type="dxa"/>
          </w:tcPr>
          <w:p w14:paraId="1DF0A9E1" w14:textId="70FF420A" w:rsidR="00FF189C" w:rsidRDefault="00FF189C" w:rsidP="007F0DAB">
            <w:pPr>
              <w:spacing w:line="276" w:lineRule="auto"/>
              <w:rPr>
                <w:rFonts w:ascii="宋体" w:hAnsi="宋体" w:hint="eastAsia"/>
                <w:sz w:val="24"/>
              </w:rPr>
            </w:pPr>
            <w:proofErr w:type="spellStart"/>
            <w:r>
              <w:rPr>
                <w:rFonts w:ascii="宋体" w:hAnsi="宋体" w:hint="eastAsia"/>
                <w:sz w:val="24"/>
              </w:rPr>
              <w:t>cinema_name</w:t>
            </w:r>
            <w:proofErr w:type="spellEnd"/>
          </w:p>
        </w:tc>
        <w:tc>
          <w:tcPr>
            <w:tcW w:w="1459" w:type="dxa"/>
          </w:tcPr>
          <w:p w14:paraId="34B1DF93" w14:textId="77777777" w:rsidR="00FF189C" w:rsidRDefault="00FF189C" w:rsidP="007F0DAB">
            <w:pPr>
              <w:spacing w:line="276" w:lineRule="auto"/>
              <w:rPr>
                <w:rFonts w:ascii="宋体" w:hAnsi="宋体" w:hint="eastAsia"/>
                <w:sz w:val="24"/>
              </w:rPr>
            </w:pPr>
            <w:r>
              <w:t>varchar</w:t>
            </w:r>
          </w:p>
        </w:tc>
        <w:tc>
          <w:tcPr>
            <w:tcW w:w="2175" w:type="dxa"/>
          </w:tcPr>
          <w:p w14:paraId="26DAE524" w14:textId="1A74538B" w:rsidR="00FF189C" w:rsidRDefault="00FF189C" w:rsidP="007F0DAB">
            <w:pPr>
              <w:spacing w:line="276" w:lineRule="auto"/>
              <w:rPr>
                <w:rFonts w:ascii="宋体" w:hAnsi="宋体" w:hint="eastAsia"/>
                <w:sz w:val="24"/>
              </w:rPr>
            </w:pPr>
            <w:r>
              <w:rPr>
                <w:rFonts w:ascii="宋体" w:hAnsi="宋体" w:hint="eastAsia"/>
              </w:rPr>
              <w:t>影院名称</w:t>
            </w:r>
          </w:p>
        </w:tc>
      </w:tr>
      <w:tr w:rsidR="00FF189C" w14:paraId="5A8DED47" w14:textId="77777777" w:rsidTr="001D23DC">
        <w:trPr>
          <w:jc w:val="center"/>
        </w:trPr>
        <w:tc>
          <w:tcPr>
            <w:tcW w:w="2856" w:type="dxa"/>
          </w:tcPr>
          <w:p w14:paraId="1DC27E3E" w14:textId="31D12B20" w:rsidR="00FF189C" w:rsidRDefault="00FF189C" w:rsidP="007F0DAB">
            <w:pPr>
              <w:spacing w:line="276" w:lineRule="auto"/>
              <w:rPr>
                <w:rFonts w:ascii="宋体" w:hAnsi="宋体" w:hint="eastAsia"/>
                <w:sz w:val="24"/>
              </w:rPr>
            </w:pPr>
            <w:proofErr w:type="spellStart"/>
            <w:r>
              <w:rPr>
                <w:rFonts w:ascii="宋体" w:hAnsi="宋体" w:hint="eastAsia"/>
                <w:sz w:val="24"/>
              </w:rPr>
              <w:t>cinema_phone</w:t>
            </w:r>
            <w:proofErr w:type="spellEnd"/>
          </w:p>
        </w:tc>
        <w:tc>
          <w:tcPr>
            <w:tcW w:w="1459" w:type="dxa"/>
          </w:tcPr>
          <w:p w14:paraId="4971E33E" w14:textId="77777777" w:rsidR="00FF189C" w:rsidRDefault="00FF189C" w:rsidP="007F0DAB">
            <w:pPr>
              <w:spacing w:line="276" w:lineRule="auto"/>
              <w:rPr>
                <w:rFonts w:ascii="宋体" w:hAnsi="宋体" w:hint="eastAsia"/>
                <w:sz w:val="24"/>
              </w:rPr>
            </w:pPr>
            <w:r>
              <w:t>varchar</w:t>
            </w:r>
          </w:p>
        </w:tc>
        <w:tc>
          <w:tcPr>
            <w:tcW w:w="2175" w:type="dxa"/>
          </w:tcPr>
          <w:p w14:paraId="3127AFBF" w14:textId="718731AB" w:rsidR="00FF189C" w:rsidRDefault="00FF189C" w:rsidP="007F0DAB">
            <w:pPr>
              <w:spacing w:line="276" w:lineRule="auto"/>
              <w:rPr>
                <w:rFonts w:ascii="宋体" w:hAnsi="宋体" w:hint="eastAsia"/>
                <w:sz w:val="24"/>
              </w:rPr>
            </w:pPr>
            <w:r>
              <w:rPr>
                <w:rFonts w:ascii="宋体" w:hAnsi="宋体" w:hint="eastAsia"/>
              </w:rPr>
              <w:t>影院电话</w:t>
            </w:r>
          </w:p>
        </w:tc>
      </w:tr>
      <w:tr w:rsidR="00FF189C" w14:paraId="17FC2CA8" w14:textId="77777777" w:rsidTr="001D23DC">
        <w:trPr>
          <w:jc w:val="center"/>
        </w:trPr>
        <w:tc>
          <w:tcPr>
            <w:tcW w:w="2856" w:type="dxa"/>
          </w:tcPr>
          <w:p w14:paraId="11D4B428" w14:textId="69996670" w:rsidR="00FF189C" w:rsidRDefault="00FF189C" w:rsidP="007F0DAB">
            <w:pPr>
              <w:spacing w:line="276" w:lineRule="auto"/>
              <w:rPr>
                <w:rFonts w:ascii="宋体" w:hAnsi="宋体" w:hint="eastAsia"/>
                <w:sz w:val="24"/>
              </w:rPr>
            </w:pPr>
            <w:r>
              <w:rPr>
                <w:rFonts w:ascii="宋体" w:hAnsi="宋体" w:hint="eastAsia"/>
                <w:sz w:val="24"/>
              </w:rPr>
              <w:t>province</w:t>
            </w:r>
          </w:p>
        </w:tc>
        <w:tc>
          <w:tcPr>
            <w:tcW w:w="1459" w:type="dxa"/>
          </w:tcPr>
          <w:p w14:paraId="28102392" w14:textId="77777777" w:rsidR="00FF189C" w:rsidRDefault="00FF189C" w:rsidP="007F0DAB">
            <w:pPr>
              <w:spacing w:line="276" w:lineRule="auto"/>
              <w:rPr>
                <w:rFonts w:ascii="宋体" w:hAnsi="宋体" w:hint="eastAsia"/>
                <w:sz w:val="24"/>
              </w:rPr>
            </w:pPr>
            <w:r>
              <w:t>varchar</w:t>
            </w:r>
          </w:p>
        </w:tc>
        <w:tc>
          <w:tcPr>
            <w:tcW w:w="2175" w:type="dxa"/>
          </w:tcPr>
          <w:p w14:paraId="0E3164FE" w14:textId="2FF11F7C" w:rsidR="00FF189C" w:rsidRDefault="00FF189C" w:rsidP="007F0DAB">
            <w:pPr>
              <w:spacing w:line="276" w:lineRule="auto"/>
              <w:rPr>
                <w:rFonts w:ascii="宋体" w:hAnsi="宋体" w:hint="eastAsia"/>
                <w:sz w:val="24"/>
              </w:rPr>
            </w:pPr>
            <w:r>
              <w:rPr>
                <w:rFonts w:hint="eastAsia"/>
              </w:rPr>
              <w:t>影院所在省份</w:t>
            </w:r>
          </w:p>
        </w:tc>
      </w:tr>
      <w:tr w:rsidR="00FF189C" w14:paraId="33FCAA79" w14:textId="77777777" w:rsidTr="001D23DC">
        <w:trPr>
          <w:jc w:val="center"/>
        </w:trPr>
        <w:tc>
          <w:tcPr>
            <w:tcW w:w="2856" w:type="dxa"/>
          </w:tcPr>
          <w:p w14:paraId="4049EE57" w14:textId="1E09E1EE" w:rsidR="00FF189C" w:rsidRDefault="00FF189C" w:rsidP="007F0DAB">
            <w:pPr>
              <w:spacing w:line="276" w:lineRule="auto"/>
              <w:rPr>
                <w:rFonts w:ascii="宋体" w:hAnsi="宋体" w:hint="eastAsia"/>
                <w:sz w:val="24"/>
              </w:rPr>
            </w:pPr>
            <w:r>
              <w:rPr>
                <w:rFonts w:ascii="宋体" w:hAnsi="宋体" w:hint="eastAsia"/>
                <w:sz w:val="24"/>
              </w:rPr>
              <w:t>city</w:t>
            </w:r>
          </w:p>
        </w:tc>
        <w:tc>
          <w:tcPr>
            <w:tcW w:w="1459" w:type="dxa"/>
          </w:tcPr>
          <w:p w14:paraId="6F495A1E" w14:textId="77777777" w:rsidR="00FF189C" w:rsidRDefault="00FF189C" w:rsidP="007F0DAB">
            <w:pPr>
              <w:spacing w:line="276" w:lineRule="auto"/>
              <w:rPr>
                <w:rFonts w:ascii="宋体" w:hAnsi="宋体" w:hint="eastAsia"/>
                <w:sz w:val="24"/>
              </w:rPr>
            </w:pPr>
            <w:r>
              <w:t>varchar</w:t>
            </w:r>
          </w:p>
        </w:tc>
        <w:tc>
          <w:tcPr>
            <w:tcW w:w="2175" w:type="dxa"/>
          </w:tcPr>
          <w:p w14:paraId="6C131AEB" w14:textId="6647DBC3" w:rsidR="00FF189C" w:rsidRDefault="00FF189C" w:rsidP="007F0DAB">
            <w:pPr>
              <w:spacing w:line="276" w:lineRule="auto"/>
              <w:rPr>
                <w:rFonts w:ascii="宋体" w:hAnsi="宋体" w:hint="eastAsia"/>
                <w:sz w:val="24"/>
              </w:rPr>
            </w:pPr>
            <w:r>
              <w:rPr>
                <w:rFonts w:hint="eastAsia"/>
              </w:rPr>
              <w:t>影院所在市</w:t>
            </w:r>
          </w:p>
        </w:tc>
      </w:tr>
      <w:tr w:rsidR="00FF189C" w14:paraId="50910D15" w14:textId="77777777" w:rsidTr="001D23DC">
        <w:trPr>
          <w:jc w:val="center"/>
        </w:trPr>
        <w:tc>
          <w:tcPr>
            <w:tcW w:w="2856" w:type="dxa"/>
          </w:tcPr>
          <w:p w14:paraId="7F24BC98" w14:textId="3A705B77" w:rsidR="00FF189C" w:rsidRDefault="00FF189C" w:rsidP="007F0DAB">
            <w:pPr>
              <w:spacing w:line="276" w:lineRule="auto"/>
              <w:rPr>
                <w:rFonts w:ascii="宋体" w:hAnsi="宋体" w:hint="eastAsia"/>
                <w:sz w:val="24"/>
              </w:rPr>
            </w:pPr>
            <w:r>
              <w:rPr>
                <w:rFonts w:ascii="宋体" w:hAnsi="宋体" w:hint="eastAsia"/>
                <w:sz w:val="24"/>
              </w:rPr>
              <w:t>country</w:t>
            </w:r>
          </w:p>
        </w:tc>
        <w:tc>
          <w:tcPr>
            <w:tcW w:w="1459" w:type="dxa"/>
          </w:tcPr>
          <w:p w14:paraId="3F640EDA" w14:textId="77777777" w:rsidR="00FF189C" w:rsidRDefault="00FF189C" w:rsidP="007F0DAB">
            <w:pPr>
              <w:spacing w:line="276" w:lineRule="auto"/>
              <w:rPr>
                <w:rFonts w:ascii="宋体" w:hAnsi="宋体" w:hint="eastAsia"/>
                <w:sz w:val="24"/>
              </w:rPr>
            </w:pPr>
            <w:r>
              <w:t>varchar</w:t>
            </w:r>
          </w:p>
        </w:tc>
        <w:tc>
          <w:tcPr>
            <w:tcW w:w="2175" w:type="dxa"/>
          </w:tcPr>
          <w:p w14:paraId="7C9A8FF1" w14:textId="5C9C8A6B" w:rsidR="00FF189C" w:rsidRDefault="00FF189C" w:rsidP="007F0DAB">
            <w:pPr>
              <w:spacing w:line="276" w:lineRule="auto"/>
              <w:rPr>
                <w:rFonts w:ascii="宋体" w:hAnsi="宋体" w:hint="eastAsia"/>
                <w:sz w:val="24"/>
              </w:rPr>
            </w:pPr>
            <w:r>
              <w:rPr>
                <w:rFonts w:hint="eastAsia"/>
              </w:rPr>
              <w:t>影院所在区县</w:t>
            </w:r>
          </w:p>
        </w:tc>
      </w:tr>
      <w:tr w:rsidR="00FF189C" w14:paraId="16F00A98" w14:textId="77777777" w:rsidTr="001D23DC">
        <w:trPr>
          <w:jc w:val="center"/>
        </w:trPr>
        <w:tc>
          <w:tcPr>
            <w:tcW w:w="2856" w:type="dxa"/>
          </w:tcPr>
          <w:p w14:paraId="67AFB445" w14:textId="4C1EADAF" w:rsidR="00FF189C" w:rsidRDefault="00FF189C" w:rsidP="007F0DAB">
            <w:pPr>
              <w:spacing w:line="276" w:lineRule="auto"/>
              <w:rPr>
                <w:rFonts w:ascii="宋体" w:hAnsi="宋体" w:hint="eastAsia"/>
                <w:sz w:val="24"/>
              </w:rPr>
            </w:pPr>
            <w:proofErr w:type="spellStart"/>
            <w:r w:rsidRPr="00FF189C">
              <w:rPr>
                <w:rFonts w:ascii="宋体" w:hAnsi="宋体"/>
                <w:sz w:val="24"/>
              </w:rPr>
              <w:t>specified_address</w:t>
            </w:r>
            <w:proofErr w:type="spellEnd"/>
          </w:p>
        </w:tc>
        <w:tc>
          <w:tcPr>
            <w:tcW w:w="1459" w:type="dxa"/>
          </w:tcPr>
          <w:p w14:paraId="5AA3AC82" w14:textId="77777777" w:rsidR="00FF189C" w:rsidRDefault="00FF189C" w:rsidP="007F0DAB">
            <w:pPr>
              <w:spacing w:line="276" w:lineRule="auto"/>
              <w:rPr>
                <w:rFonts w:ascii="宋体" w:hAnsi="宋体" w:hint="eastAsia"/>
                <w:sz w:val="24"/>
              </w:rPr>
            </w:pPr>
            <w:r>
              <w:t>varchar</w:t>
            </w:r>
          </w:p>
        </w:tc>
        <w:tc>
          <w:tcPr>
            <w:tcW w:w="2175" w:type="dxa"/>
          </w:tcPr>
          <w:p w14:paraId="541DD137" w14:textId="5C0CDC64" w:rsidR="00FF189C" w:rsidRDefault="00FF189C" w:rsidP="007F0DAB">
            <w:pPr>
              <w:spacing w:line="276" w:lineRule="auto"/>
              <w:rPr>
                <w:rFonts w:ascii="宋体" w:hAnsi="宋体" w:hint="eastAsia"/>
                <w:sz w:val="24"/>
              </w:rPr>
            </w:pPr>
            <w:r>
              <w:rPr>
                <w:rFonts w:hint="eastAsia"/>
              </w:rPr>
              <w:t>影院详细地址</w:t>
            </w:r>
          </w:p>
        </w:tc>
      </w:tr>
    </w:tbl>
    <w:p w14:paraId="3C7DB2C5" w14:textId="77777777" w:rsidR="00F974A6" w:rsidRPr="00F974A6" w:rsidRDefault="00F974A6" w:rsidP="007F0DAB">
      <w:pPr>
        <w:spacing w:line="276" w:lineRule="auto"/>
        <w:rPr>
          <w:rFonts w:ascii="宋体" w:hAnsi="宋体" w:hint="eastAsia"/>
          <w:sz w:val="24"/>
        </w:rPr>
      </w:pPr>
    </w:p>
    <w:p w14:paraId="020E3FAA" w14:textId="0A344A97" w:rsidR="002B4896" w:rsidRDefault="00F974A6" w:rsidP="007F0DAB">
      <w:pPr>
        <w:pStyle w:val="af0"/>
        <w:numPr>
          <w:ilvl w:val="0"/>
          <w:numId w:val="6"/>
        </w:numPr>
        <w:spacing w:line="276" w:lineRule="auto"/>
        <w:ind w:firstLineChars="0"/>
        <w:rPr>
          <w:rFonts w:ascii="宋体" w:hAnsi="宋体" w:hint="eastAsia"/>
          <w:sz w:val="24"/>
        </w:rPr>
      </w:pPr>
      <w:r>
        <w:rPr>
          <w:rFonts w:ascii="宋体" w:hAnsi="宋体" w:hint="eastAsia"/>
          <w:sz w:val="24"/>
        </w:rPr>
        <w:t>电影院排片表</w:t>
      </w:r>
      <w:r w:rsidR="002B4896" w:rsidRPr="002B4896">
        <w:rPr>
          <w:rFonts w:ascii="宋体" w:hAnsi="宋体" w:hint="eastAsia"/>
          <w:sz w:val="24"/>
        </w:rPr>
        <w:t>的字段说明如表</w:t>
      </w:r>
      <w:r w:rsidR="00920701">
        <w:rPr>
          <w:rFonts w:ascii="宋体" w:hAnsi="宋体" w:hint="eastAsia"/>
          <w:sz w:val="24"/>
        </w:rPr>
        <w:t>6</w:t>
      </w:r>
      <w:r w:rsidR="002B4896" w:rsidRPr="002B4896">
        <w:rPr>
          <w:rFonts w:ascii="宋体" w:hAnsi="宋体" w:hint="eastAsia"/>
          <w:sz w:val="24"/>
        </w:rPr>
        <w:t>所示，有</w:t>
      </w:r>
      <w:r w:rsidR="007F0DAB">
        <w:rPr>
          <w:rFonts w:ascii="宋体" w:hAnsi="宋体" w:hint="eastAsia"/>
          <w:sz w:val="24"/>
        </w:rPr>
        <w:t>10</w:t>
      </w:r>
      <w:r w:rsidR="002B4896" w:rsidRPr="002B4896">
        <w:rPr>
          <w:rFonts w:ascii="宋体" w:hAnsi="宋体" w:hint="eastAsia"/>
          <w:sz w:val="24"/>
        </w:rPr>
        <w:t>个字段。</w:t>
      </w:r>
    </w:p>
    <w:p w14:paraId="1D649353" w14:textId="77777777" w:rsidR="00F51411" w:rsidRDefault="00F51411" w:rsidP="007F0DAB">
      <w:pPr>
        <w:spacing w:line="276" w:lineRule="auto"/>
        <w:rPr>
          <w:rFonts w:ascii="宋体" w:hAnsi="宋体" w:hint="eastAsia"/>
          <w:sz w:val="24"/>
        </w:rPr>
      </w:pPr>
    </w:p>
    <w:p w14:paraId="769EC18A" w14:textId="0574EA26" w:rsidR="00920701" w:rsidRPr="00F51411" w:rsidRDefault="00920701" w:rsidP="00920701">
      <w:pPr>
        <w:spacing w:line="276" w:lineRule="auto"/>
        <w:jc w:val="center"/>
        <w:rPr>
          <w:rFonts w:ascii="宋体" w:hAnsi="宋体" w:hint="eastAsia"/>
          <w:sz w:val="24"/>
        </w:rPr>
      </w:pPr>
      <w:r>
        <w:rPr>
          <w:rFonts w:ascii="宋体" w:hAnsi="宋体" w:hint="eastAsia"/>
          <w:sz w:val="24"/>
        </w:rPr>
        <w:t>表6</w:t>
      </w:r>
    </w:p>
    <w:tbl>
      <w:tblPr>
        <w:tblW w:w="6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6"/>
        <w:gridCol w:w="1459"/>
        <w:gridCol w:w="2175"/>
      </w:tblGrid>
      <w:tr w:rsidR="00F51411" w14:paraId="53D21F98" w14:textId="77777777" w:rsidTr="001D23DC">
        <w:trPr>
          <w:jc w:val="center"/>
        </w:trPr>
        <w:tc>
          <w:tcPr>
            <w:tcW w:w="2856" w:type="dxa"/>
          </w:tcPr>
          <w:p w14:paraId="1D526D17" w14:textId="77777777" w:rsidR="00F51411" w:rsidRDefault="00F51411" w:rsidP="007F0DAB">
            <w:pPr>
              <w:spacing w:line="276" w:lineRule="auto"/>
              <w:rPr>
                <w:rFonts w:ascii="宋体" w:hAnsi="宋体" w:hint="eastAsia"/>
                <w:b/>
                <w:bCs/>
                <w:sz w:val="24"/>
              </w:rPr>
            </w:pPr>
            <w:r>
              <w:rPr>
                <w:rFonts w:ascii="宋体" w:hAnsi="宋体" w:hint="eastAsia"/>
                <w:b/>
                <w:bCs/>
                <w:sz w:val="24"/>
              </w:rPr>
              <w:t>字段名称</w:t>
            </w:r>
          </w:p>
        </w:tc>
        <w:tc>
          <w:tcPr>
            <w:tcW w:w="1459" w:type="dxa"/>
          </w:tcPr>
          <w:p w14:paraId="7E2FDE13" w14:textId="77777777" w:rsidR="00F51411" w:rsidRDefault="00F51411" w:rsidP="007F0DAB">
            <w:pPr>
              <w:spacing w:line="276" w:lineRule="auto"/>
              <w:rPr>
                <w:rFonts w:ascii="宋体" w:hAnsi="宋体" w:hint="eastAsia"/>
                <w:b/>
                <w:bCs/>
                <w:sz w:val="24"/>
              </w:rPr>
            </w:pPr>
            <w:r>
              <w:rPr>
                <w:rFonts w:ascii="宋体" w:hAnsi="宋体" w:hint="eastAsia"/>
                <w:b/>
                <w:bCs/>
                <w:sz w:val="24"/>
              </w:rPr>
              <w:t>数据类型</w:t>
            </w:r>
          </w:p>
        </w:tc>
        <w:tc>
          <w:tcPr>
            <w:tcW w:w="2175" w:type="dxa"/>
          </w:tcPr>
          <w:p w14:paraId="0D676D20" w14:textId="77777777" w:rsidR="00F51411" w:rsidRDefault="00F51411" w:rsidP="007F0DAB">
            <w:pPr>
              <w:spacing w:line="276" w:lineRule="auto"/>
              <w:rPr>
                <w:rFonts w:ascii="宋体" w:hAnsi="宋体" w:hint="eastAsia"/>
                <w:b/>
                <w:bCs/>
                <w:sz w:val="24"/>
              </w:rPr>
            </w:pPr>
            <w:r>
              <w:rPr>
                <w:rFonts w:ascii="宋体" w:hAnsi="宋体" w:hint="eastAsia"/>
                <w:b/>
                <w:bCs/>
                <w:sz w:val="24"/>
              </w:rPr>
              <w:t>说明</w:t>
            </w:r>
          </w:p>
        </w:tc>
      </w:tr>
      <w:tr w:rsidR="00F51411" w14:paraId="2DA092D3" w14:textId="77777777" w:rsidTr="001D23DC">
        <w:trPr>
          <w:jc w:val="center"/>
        </w:trPr>
        <w:tc>
          <w:tcPr>
            <w:tcW w:w="2856" w:type="dxa"/>
          </w:tcPr>
          <w:p w14:paraId="3F12E22F" w14:textId="77777777" w:rsidR="00F51411" w:rsidRDefault="00F51411" w:rsidP="007F0DAB">
            <w:pPr>
              <w:spacing w:line="276" w:lineRule="auto"/>
              <w:rPr>
                <w:rFonts w:ascii="宋体" w:hAnsi="宋体" w:hint="eastAsia"/>
                <w:sz w:val="24"/>
              </w:rPr>
            </w:pPr>
            <w:proofErr w:type="spellStart"/>
            <w:r w:rsidRPr="00FF189C">
              <w:rPr>
                <w:rFonts w:ascii="宋体" w:hAnsi="宋体"/>
                <w:sz w:val="24"/>
              </w:rPr>
              <w:t>schedule_id</w:t>
            </w:r>
            <w:proofErr w:type="spellEnd"/>
            <w:r w:rsidRPr="00FF189C">
              <w:rPr>
                <w:rFonts w:ascii="宋体" w:hAnsi="宋体"/>
                <w:sz w:val="24"/>
              </w:rPr>
              <w:t> </w:t>
            </w:r>
          </w:p>
        </w:tc>
        <w:tc>
          <w:tcPr>
            <w:tcW w:w="1459" w:type="dxa"/>
          </w:tcPr>
          <w:p w14:paraId="527C085A" w14:textId="77777777" w:rsidR="00F51411" w:rsidRDefault="00F51411" w:rsidP="007F0DAB">
            <w:pPr>
              <w:spacing w:line="276" w:lineRule="auto"/>
              <w:rPr>
                <w:rFonts w:ascii="宋体" w:hAnsi="宋体" w:hint="eastAsia"/>
                <w:sz w:val="24"/>
              </w:rPr>
            </w:pPr>
            <w:r w:rsidRPr="00F6130A">
              <w:t>int</w:t>
            </w:r>
          </w:p>
        </w:tc>
        <w:tc>
          <w:tcPr>
            <w:tcW w:w="2175" w:type="dxa"/>
          </w:tcPr>
          <w:p w14:paraId="7B595862" w14:textId="4CE19F38" w:rsidR="00F51411" w:rsidRDefault="000D6D29" w:rsidP="007F0DAB">
            <w:pPr>
              <w:spacing w:line="276" w:lineRule="auto"/>
              <w:rPr>
                <w:rFonts w:ascii="宋体" w:hAnsi="宋体" w:hint="eastAsia"/>
                <w:sz w:val="24"/>
              </w:rPr>
            </w:pPr>
            <w:r>
              <w:rPr>
                <w:rFonts w:ascii="宋体" w:hAnsi="宋体" w:hint="eastAsia"/>
                <w:sz w:val="24"/>
              </w:rPr>
              <w:t>排片</w:t>
            </w:r>
            <w:r w:rsidR="00F51411">
              <w:rPr>
                <w:rFonts w:ascii="宋体" w:hAnsi="宋体" w:hint="eastAsia"/>
                <w:sz w:val="24"/>
              </w:rPr>
              <w:t>i</w:t>
            </w:r>
            <w:r w:rsidR="00F51411">
              <w:rPr>
                <w:rFonts w:ascii="宋体" w:hAnsi="宋体"/>
                <w:sz w:val="24"/>
              </w:rPr>
              <w:t>d</w:t>
            </w:r>
            <w:r w:rsidR="00F51411">
              <w:rPr>
                <w:rFonts w:ascii="宋体" w:hAnsi="宋体" w:hint="eastAsia"/>
                <w:sz w:val="24"/>
              </w:rPr>
              <w:t>（主键）</w:t>
            </w:r>
          </w:p>
        </w:tc>
      </w:tr>
      <w:tr w:rsidR="00F51411" w14:paraId="7821F0C2" w14:textId="77777777" w:rsidTr="001D23DC">
        <w:trPr>
          <w:jc w:val="center"/>
        </w:trPr>
        <w:tc>
          <w:tcPr>
            <w:tcW w:w="2856" w:type="dxa"/>
          </w:tcPr>
          <w:p w14:paraId="042D7FCC" w14:textId="77777777" w:rsidR="00F51411" w:rsidRDefault="00F51411" w:rsidP="007F0DAB">
            <w:pPr>
              <w:spacing w:line="276" w:lineRule="auto"/>
              <w:rPr>
                <w:rFonts w:ascii="宋体" w:hAnsi="宋体" w:hint="eastAsia"/>
                <w:sz w:val="24"/>
              </w:rPr>
            </w:pPr>
            <w:proofErr w:type="spellStart"/>
            <w:r w:rsidRPr="00FF189C">
              <w:rPr>
                <w:rFonts w:ascii="宋体" w:hAnsi="宋体"/>
                <w:sz w:val="24"/>
              </w:rPr>
              <w:t>movie_id</w:t>
            </w:r>
            <w:proofErr w:type="spellEnd"/>
          </w:p>
        </w:tc>
        <w:tc>
          <w:tcPr>
            <w:tcW w:w="1459" w:type="dxa"/>
          </w:tcPr>
          <w:p w14:paraId="608C7219" w14:textId="77777777" w:rsidR="00F51411" w:rsidRDefault="00F51411" w:rsidP="007F0DAB">
            <w:pPr>
              <w:spacing w:line="276" w:lineRule="auto"/>
              <w:rPr>
                <w:rFonts w:ascii="宋体" w:hAnsi="宋体" w:hint="eastAsia"/>
                <w:sz w:val="24"/>
              </w:rPr>
            </w:pPr>
            <w:r w:rsidRPr="00F6130A">
              <w:t>int</w:t>
            </w:r>
          </w:p>
        </w:tc>
        <w:tc>
          <w:tcPr>
            <w:tcW w:w="2175" w:type="dxa"/>
          </w:tcPr>
          <w:p w14:paraId="070223BE" w14:textId="77777777" w:rsidR="00F51411" w:rsidRDefault="00F51411" w:rsidP="007F0DAB">
            <w:pPr>
              <w:spacing w:line="276" w:lineRule="auto"/>
              <w:rPr>
                <w:rFonts w:ascii="宋体" w:hAnsi="宋体" w:hint="eastAsia"/>
                <w:sz w:val="24"/>
              </w:rPr>
            </w:pPr>
            <w:r>
              <w:rPr>
                <w:rFonts w:ascii="宋体" w:hAnsi="宋体" w:hint="eastAsia"/>
                <w:sz w:val="24"/>
              </w:rPr>
              <w:t>电影i</w:t>
            </w:r>
            <w:r>
              <w:rPr>
                <w:rFonts w:ascii="宋体" w:hAnsi="宋体"/>
                <w:sz w:val="24"/>
              </w:rPr>
              <w:t>d</w:t>
            </w:r>
          </w:p>
        </w:tc>
      </w:tr>
      <w:tr w:rsidR="00F51411" w14:paraId="0A02DC68" w14:textId="77777777" w:rsidTr="001D23DC">
        <w:trPr>
          <w:jc w:val="center"/>
        </w:trPr>
        <w:tc>
          <w:tcPr>
            <w:tcW w:w="2856" w:type="dxa"/>
          </w:tcPr>
          <w:p w14:paraId="491E4048" w14:textId="77777777" w:rsidR="00F51411" w:rsidRDefault="00F51411" w:rsidP="007F0DAB">
            <w:pPr>
              <w:spacing w:line="276" w:lineRule="auto"/>
              <w:rPr>
                <w:rFonts w:ascii="宋体" w:hAnsi="宋体" w:hint="eastAsia"/>
                <w:sz w:val="24"/>
              </w:rPr>
            </w:pPr>
            <w:proofErr w:type="spellStart"/>
            <w:r w:rsidRPr="00FF189C">
              <w:rPr>
                <w:rFonts w:ascii="宋体" w:hAnsi="宋体"/>
                <w:sz w:val="24"/>
              </w:rPr>
              <w:t>cinema_id</w:t>
            </w:r>
            <w:proofErr w:type="spellEnd"/>
          </w:p>
        </w:tc>
        <w:tc>
          <w:tcPr>
            <w:tcW w:w="1459" w:type="dxa"/>
          </w:tcPr>
          <w:p w14:paraId="2894E319" w14:textId="77777777" w:rsidR="00F51411" w:rsidRDefault="00F51411" w:rsidP="007F0DAB">
            <w:pPr>
              <w:spacing w:line="276" w:lineRule="auto"/>
              <w:rPr>
                <w:rFonts w:ascii="宋体" w:hAnsi="宋体" w:hint="eastAsia"/>
                <w:sz w:val="24"/>
              </w:rPr>
            </w:pPr>
            <w:r w:rsidRPr="00F6130A">
              <w:t>int</w:t>
            </w:r>
          </w:p>
        </w:tc>
        <w:tc>
          <w:tcPr>
            <w:tcW w:w="2175" w:type="dxa"/>
          </w:tcPr>
          <w:p w14:paraId="72D900DC" w14:textId="77777777" w:rsidR="00F51411" w:rsidRDefault="00F51411" w:rsidP="007F0DAB">
            <w:pPr>
              <w:spacing w:line="276" w:lineRule="auto"/>
              <w:rPr>
                <w:rFonts w:ascii="宋体" w:hAnsi="宋体" w:hint="eastAsia"/>
                <w:sz w:val="24"/>
              </w:rPr>
            </w:pPr>
            <w:r>
              <w:rPr>
                <w:rFonts w:ascii="宋体" w:hAnsi="宋体" w:hint="eastAsia"/>
                <w:sz w:val="24"/>
              </w:rPr>
              <w:t>电影院i</w:t>
            </w:r>
            <w:r>
              <w:rPr>
                <w:rFonts w:ascii="宋体" w:hAnsi="宋体"/>
                <w:sz w:val="24"/>
              </w:rPr>
              <w:t>d</w:t>
            </w:r>
          </w:p>
        </w:tc>
      </w:tr>
      <w:tr w:rsidR="00F51411" w14:paraId="016ACA80" w14:textId="77777777" w:rsidTr="001D23DC">
        <w:trPr>
          <w:jc w:val="center"/>
        </w:trPr>
        <w:tc>
          <w:tcPr>
            <w:tcW w:w="2856" w:type="dxa"/>
          </w:tcPr>
          <w:p w14:paraId="2ACE2539" w14:textId="77777777" w:rsidR="00F51411" w:rsidRDefault="00F51411" w:rsidP="007F0DAB">
            <w:pPr>
              <w:spacing w:line="276" w:lineRule="auto"/>
              <w:rPr>
                <w:rFonts w:ascii="宋体" w:hAnsi="宋体" w:hint="eastAsia"/>
                <w:sz w:val="24"/>
              </w:rPr>
            </w:pPr>
            <w:proofErr w:type="spellStart"/>
            <w:r w:rsidRPr="00FF189C">
              <w:rPr>
                <w:rFonts w:ascii="宋体" w:hAnsi="宋体"/>
                <w:sz w:val="24"/>
              </w:rPr>
              <w:t>hall_name</w:t>
            </w:r>
            <w:proofErr w:type="spellEnd"/>
          </w:p>
        </w:tc>
        <w:tc>
          <w:tcPr>
            <w:tcW w:w="1459" w:type="dxa"/>
          </w:tcPr>
          <w:p w14:paraId="4176D253" w14:textId="77777777" w:rsidR="00F51411" w:rsidRDefault="00F51411" w:rsidP="007F0DAB">
            <w:pPr>
              <w:spacing w:line="276" w:lineRule="auto"/>
              <w:rPr>
                <w:rFonts w:ascii="宋体" w:hAnsi="宋体" w:hint="eastAsia"/>
                <w:sz w:val="24"/>
              </w:rPr>
            </w:pPr>
            <w:r>
              <w:t>varchar</w:t>
            </w:r>
          </w:p>
        </w:tc>
        <w:tc>
          <w:tcPr>
            <w:tcW w:w="2175" w:type="dxa"/>
          </w:tcPr>
          <w:p w14:paraId="066F9319" w14:textId="2E89F25E" w:rsidR="00F51411" w:rsidRDefault="000D6D29" w:rsidP="007F0DAB">
            <w:pPr>
              <w:spacing w:line="276" w:lineRule="auto"/>
              <w:rPr>
                <w:rFonts w:ascii="宋体" w:hAnsi="宋体" w:hint="eastAsia"/>
                <w:sz w:val="24"/>
              </w:rPr>
            </w:pPr>
            <w:r>
              <w:rPr>
                <w:rFonts w:ascii="宋体" w:hAnsi="宋体" w:hint="eastAsia"/>
              </w:rPr>
              <w:t>几号激光厅</w:t>
            </w:r>
          </w:p>
        </w:tc>
      </w:tr>
      <w:tr w:rsidR="00F51411" w14:paraId="74EA085B" w14:textId="77777777" w:rsidTr="001D23DC">
        <w:trPr>
          <w:jc w:val="center"/>
        </w:trPr>
        <w:tc>
          <w:tcPr>
            <w:tcW w:w="2856" w:type="dxa"/>
          </w:tcPr>
          <w:p w14:paraId="78E74E9D" w14:textId="77777777" w:rsidR="00F51411" w:rsidRDefault="00F51411" w:rsidP="007F0DAB">
            <w:pPr>
              <w:spacing w:line="276" w:lineRule="auto"/>
              <w:rPr>
                <w:rFonts w:ascii="宋体" w:hAnsi="宋体" w:hint="eastAsia"/>
                <w:sz w:val="24"/>
              </w:rPr>
            </w:pPr>
            <w:proofErr w:type="spellStart"/>
            <w:r w:rsidRPr="00FF189C">
              <w:rPr>
                <w:rFonts w:ascii="宋体" w:hAnsi="宋体"/>
                <w:sz w:val="24"/>
              </w:rPr>
              <w:t>show_date</w:t>
            </w:r>
            <w:proofErr w:type="spellEnd"/>
          </w:p>
        </w:tc>
        <w:tc>
          <w:tcPr>
            <w:tcW w:w="1459" w:type="dxa"/>
          </w:tcPr>
          <w:p w14:paraId="5CBFCD21" w14:textId="77777777" w:rsidR="00F51411" w:rsidRDefault="00F51411" w:rsidP="007F0DAB">
            <w:pPr>
              <w:spacing w:line="276" w:lineRule="auto"/>
              <w:rPr>
                <w:rFonts w:ascii="宋体" w:hAnsi="宋体" w:hint="eastAsia"/>
                <w:sz w:val="24"/>
              </w:rPr>
            </w:pPr>
            <w:r>
              <w:t>varchar</w:t>
            </w:r>
          </w:p>
        </w:tc>
        <w:tc>
          <w:tcPr>
            <w:tcW w:w="2175" w:type="dxa"/>
          </w:tcPr>
          <w:p w14:paraId="452D462D" w14:textId="77777777" w:rsidR="00F51411" w:rsidRDefault="00F51411" w:rsidP="007F0DAB">
            <w:pPr>
              <w:spacing w:line="276" w:lineRule="auto"/>
              <w:rPr>
                <w:rFonts w:ascii="宋体" w:hAnsi="宋体" w:hint="eastAsia"/>
                <w:sz w:val="24"/>
              </w:rPr>
            </w:pPr>
            <w:r>
              <w:rPr>
                <w:rFonts w:ascii="宋体" w:hAnsi="宋体" w:hint="eastAsia"/>
              </w:rPr>
              <w:t>排片时间</w:t>
            </w:r>
          </w:p>
        </w:tc>
      </w:tr>
      <w:tr w:rsidR="00F51411" w14:paraId="485F7BA0" w14:textId="77777777" w:rsidTr="001D23DC">
        <w:trPr>
          <w:jc w:val="center"/>
        </w:trPr>
        <w:tc>
          <w:tcPr>
            <w:tcW w:w="2856" w:type="dxa"/>
          </w:tcPr>
          <w:p w14:paraId="514F8D5C" w14:textId="77777777" w:rsidR="00F51411" w:rsidRDefault="00F51411" w:rsidP="007F0DAB">
            <w:pPr>
              <w:spacing w:line="276" w:lineRule="auto"/>
              <w:rPr>
                <w:rFonts w:ascii="宋体" w:hAnsi="宋体" w:hint="eastAsia"/>
                <w:sz w:val="24"/>
              </w:rPr>
            </w:pPr>
            <w:r w:rsidRPr="00FF189C">
              <w:rPr>
                <w:rFonts w:ascii="宋体" w:hAnsi="宋体"/>
                <w:sz w:val="24"/>
              </w:rPr>
              <w:t>language</w:t>
            </w:r>
          </w:p>
        </w:tc>
        <w:tc>
          <w:tcPr>
            <w:tcW w:w="1459" w:type="dxa"/>
          </w:tcPr>
          <w:p w14:paraId="73EED776" w14:textId="77777777" w:rsidR="00F51411" w:rsidRDefault="00F51411" w:rsidP="007F0DAB">
            <w:pPr>
              <w:spacing w:line="276" w:lineRule="auto"/>
              <w:rPr>
                <w:rFonts w:ascii="宋体" w:hAnsi="宋体" w:hint="eastAsia"/>
                <w:sz w:val="24"/>
              </w:rPr>
            </w:pPr>
            <w:r>
              <w:t>varchar</w:t>
            </w:r>
          </w:p>
        </w:tc>
        <w:tc>
          <w:tcPr>
            <w:tcW w:w="2175" w:type="dxa"/>
          </w:tcPr>
          <w:p w14:paraId="2CCCD04A" w14:textId="77777777" w:rsidR="00F51411" w:rsidRDefault="00F51411" w:rsidP="007F0DAB">
            <w:pPr>
              <w:spacing w:line="276" w:lineRule="auto"/>
              <w:rPr>
                <w:rFonts w:ascii="宋体" w:hAnsi="宋体" w:hint="eastAsia"/>
                <w:sz w:val="24"/>
              </w:rPr>
            </w:pPr>
            <w:r>
              <w:rPr>
                <w:rFonts w:ascii="宋体" w:hAnsi="宋体" w:hint="eastAsia"/>
              </w:rPr>
              <w:t>语言</w:t>
            </w:r>
          </w:p>
        </w:tc>
      </w:tr>
      <w:tr w:rsidR="00F51411" w14:paraId="2BFD9FA5" w14:textId="77777777" w:rsidTr="001D23DC">
        <w:trPr>
          <w:jc w:val="center"/>
        </w:trPr>
        <w:tc>
          <w:tcPr>
            <w:tcW w:w="2856" w:type="dxa"/>
          </w:tcPr>
          <w:p w14:paraId="121693AD" w14:textId="77777777" w:rsidR="00F51411" w:rsidRDefault="00F51411" w:rsidP="007F0DAB">
            <w:pPr>
              <w:spacing w:line="276" w:lineRule="auto"/>
              <w:rPr>
                <w:rFonts w:ascii="宋体" w:hAnsi="宋体" w:hint="eastAsia"/>
                <w:sz w:val="24"/>
              </w:rPr>
            </w:pPr>
            <w:proofErr w:type="spellStart"/>
            <w:r w:rsidRPr="00FF189C">
              <w:rPr>
                <w:rFonts w:ascii="宋体" w:hAnsi="宋体"/>
                <w:sz w:val="24"/>
              </w:rPr>
              <w:t>beginTime</w:t>
            </w:r>
            <w:proofErr w:type="spellEnd"/>
          </w:p>
        </w:tc>
        <w:tc>
          <w:tcPr>
            <w:tcW w:w="1459" w:type="dxa"/>
          </w:tcPr>
          <w:p w14:paraId="072C1291" w14:textId="77777777" w:rsidR="00F51411" w:rsidRDefault="00F51411" w:rsidP="007F0DAB">
            <w:pPr>
              <w:spacing w:line="276" w:lineRule="auto"/>
              <w:rPr>
                <w:rFonts w:ascii="宋体" w:hAnsi="宋体" w:hint="eastAsia"/>
                <w:sz w:val="24"/>
              </w:rPr>
            </w:pPr>
            <w:r>
              <w:t>varchar</w:t>
            </w:r>
          </w:p>
        </w:tc>
        <w:tc>
          <w:tcPr>
            <w:tcW w:w="2175" w:type="dxa"/>
          </w:tcPr>
          <w:p w14:paraId="40D0F96D" w14:textId="55573ED5" w:rsidR="00F51411" w:rsidRDefault="000D6D29" w:rsidP="007F0DAB">
            <w:pPr>
              <w:spacing w:line="276" w:lineRule="auto"/>
              <w:rPr>
                <w:rFonts w:ascii="宋体" w:hAnsi="宋体" w:hint="eastAsia"/>
                <w:sz w:val="24"/>
              </w:rPr>
            </w:pPr>
            <w:r>
              <w:rPr>
                <w:rFonts w:ascii="宋体" w:hAnsi="宋体" w:hint="eastAsia"/>
              </w:rPr>
              <w:t>电影开场时间</w:t>
            </w:r>
          </w:p>
        </w:tc>
      </w:tr>
      <w:tr w:rsidR="00F51411" w14:paraId="355AC685" w14:textId="77777777" w:rsidTr="001D23DC">
        <w:trPr>
          <w:jc w:val="center"/>
        </w:trPr>
        <w:tc>
          <w:tcPr>
            <w:tcW w:w="2856" w:type="dxa"/>
          </w:tcPr>
          <w:p w14:paraId="3BE236A3" w14:textId="77777777" w:rsidR="00F51411" w:rsidRDefault="00F51411" w:rsidP="007F0DAB">
            <w:pPr>
              <w:spacing w:line="276" w:lineRule="auto"/>
              <w:rPr>
                <w:rFonts w:ascii="宋体" w:hAnsi="宋体" w:hint="eastAsia"/>
                <w:sz w:val="24"/>
              </w:rPr>
            </w:pPr>
            <w:proofErr w:type="spellStart"/>
            <w:r w:rsidRPr="00FF189C">
              <w:rPr>
                <w:rFonts w:ascii="宋体" w:hAnsi="宋体"/>
                <w:sz w:val="24"/>
              </w:rPr>
              <w:t>endTime</w:t>
            </w:r>
            <w:proofErr w:type="spellEnd"/>
          </w:p>
        </w:tc>
        <w:tc>
          <w:tcPr>
            <w:tcW w:w="1459" w:type="dxa"/>
          </w:tcPr>
          <w:p w14:paraId="7056DFCE" w14:textId="77777777" w:rsidR="00F51411" w:rsidRDefault="00F51411" w:rsidP="007F0DAB">
            <w:pPr>
              <w:spacing w:line="276" w:lineRule="auto"/>
              <w:rPr>
                <w:rFonts w:ascii="宋体" w:hAnsi="宋体" w:hint="eastAsia"/>
                <w:sz w:val="24"/>
              </w:rPr>
            </w:pPr>
            <w:r>
              <w:t>varchar</w:t>
            </w:r>
          </w:p>
        </w:tc>
        <w:tc>
          <w:tcPr>
            <w:tcW w:w="2175" w:type="dxa"/>
          </w:tcPr>
          <w:p w14:paraId="4FD4E4CF" w14:textId="2B5E9D4D" w:rsidR="00F51411" w:rsidRDefault="000D6D29" w:rsidP="007F0DAB">
            <w:pPr>
              <w:spacing w:line="276" w:lineRule="auto"/>
              <w:rPr>
                <w:rFonts w:ascii="宋体" w:hAnsi="宋体" w:hint="eastAsia"/>
                <w:sz w:val="24"/>
              </w:rPr>
            </w:pPr>
            <w:r>
              <w:rPr>
                <w:rFonts w:ascii="宋体" w:hAnsi="宋体" w:hint="eastAsia"/>
              </w:rPr>
              <w:t>电影散场时间</w:t>
            </w:r>
          </w:p>
        </w:tc>
      </w:tr>
      <w:tr w:rsidR="00F51411" w14:paraId="3F071BBF" w14:textId="77777777" w:rsidTr="001D23DC">
        <w:trPr>
          <w:jc w:val="center"/>
        </w:trPr>
        <w:tc>
          <w:tcPr>
            <w:tcW w:w="2856" w:type="dxa"/>
          </w:tcPr>
          <w:p w14:paraId="767EB6AD" w14:textId="77777777" w:rsidR="00F51411" w:rsidRDefault="00F51411" w:rsidP="007F0DAB">
            <w:pPr>
              <w:spacing w:line="276" w:lineRule="auto"/>
              <w:rPr>
                <w:rFonts w:ascii="宋体" w:hAnsi="宋体" w:hint="eastAsia"/>
                <w:sz w:val="24"/>
              </w:rPr>
            </w:pPr>
            <w:r w:rsidRPr="00FF189C">
              <w:rPr>
                <w:rFonts w:ascii="宋体" w:hAnsi="宋体"/>
                <w:sz w:val="24"/>
              </w:rPr>
              <w:lastRenderedPageBreak/>
              <w:t>price</w:t>
            </w:r>
          </w:p>
        </w:tc>
        <w:tc>
          <w:tcPr>
            <w:tcW w:w="1459" w:type="dxa"/>
          </w:tcPr>
          <w:p w14:paraId="76330D4B" w14:textId="77777777" w:rsidR="00F51411" w:rsidRPr="00FF189C" w:rsidRDefault="00F51411" w:rsidP="007F0DAB">
            <w:pPr>
              <w:widowControl/>
              <w:spacing w:line="276" w:lineRule="auto"/>
              <w:rPr>
                <w:rFonts w:ascii="Arial" w:hAnsi="Arial" w:cs="Arial"/>
                <w:color w:val="444444"/>
                <w:kern w:val="0"/>
                <w:sz w:val="20"/>
                <w:szCs w:val="20"/>
              </w:rPr>
            </w:pPr>
            <w:proofErr w:type="gramStart"/>
            <w:r>
              <w:rPr>
                <w:rFonts w:ascii="Arial" w:hAnsi="Arial" w:cs="Arial"/>
                <w:color w:val="444444"/>
                <w:sz w:val="20"/>
                <w:szCs w:val="20"/>
                <w:lang w:val="en"/>
              </w:rPr>
              <w:t>decimal(</w:t>
            </w:r>
            <w:proofErr w:type="gramEnd"/>
            <w:r>
              <w:rPr>
                <w:rFonts w:ascii="Arial" w:hAnsi="Arial" w:cs="Arial"/>
                <w:color w:val="444444"/>
                <w:sz w:val="20"/>
                <w:szCs w:val="20"/>
                <w:lang w:val="en"/>
              </w:rPr>
              <w:t>10,2)</w:t>
            </w:r>
          </w:p>
        </w:tc>
        <w:tc>
          <w:tcPr>
            <w:tcW w:w="2175" w:type="dxa"/>
          </w:tcPr>
          <w:p w14:paraId="1F91FF98" w14:textId="77777777" w:rsidR="00F51411" w:rsidRDefault="00F51411" w:rsidP="007F0DAB">
            <w:pPr>
              <w:spacing w:line="276" w:lineRule="auto"/>
              <w:rPr>
                <w:rFonts w:ascii="宋体" w:hAnsi="宋体" w:hint="eastAsia"/>
                <w:sz w:val="24"/>
              </w:rPr>
            </w:pPr>
            <w:r>
              <w:rPr>
                <w:rFonts w:ascii="宋体" w:hAnsi="宋体" w:hint="eastAsia"/>
              </w:rPr>
              <w:t>售价</w:t>
            </w:r>
          </w:p>
        </w:tc>
      </w:tr>
      <w:tr w:rsidR="00F51411" w14:paraId="05004B6E" w14:textId="77777777" w:rsidTr="001D23DC">
        <w:trPr>
          <w:jc w:val="center"/>
        </w:trPr>
        <w:tc>
          <w:tcPr>
            <w:tcW w:w="2856" w:type="dxa"/>
          </w:tcPr>
          <w:p w14:paraId="0EC04AB4" w14:textId="77777777" w:rsidR="00F51411" w:rsidRDefault="00F51411" w:rsidP="007F0DAB">
            <w:pPr>
              <w:spacing w:line="276" w:lineRule="auto"/>
              <w:rPr>
                <w:rFonts w:ascii="宋体" w:hAnsi="宋体" w:hint="eastAsia"/>
                <w:sz w:val="24"/>
              </w:rPr>
            </w:pPr>
            <w:proofErr w:type="spellStart"/>
            <w:r w:rsidRPr="00FF189C">
              <w:rPr>
                <w:rFonts w:ascii="宋体" w:hAnsi="宋体"/>
                <w:sz w:val="24"/>
              </w:rPr>
              <w:t>seat_info</w:t>
            </w:r>
            <w:proofErr w:type="spellEnd"/>
          </w:p>
        </w:tc>
        <w:tc>
          <w:tcPr>
            <w:tcW w:w="1459" w:type="dxa"/>
          </w:tcPr>
          <w:p w14:paraId="01FE867A" w14:textId="77777777" w:rsidR="00F51411" w:rsidRDefault="00F51411" w:rsidP="007F0DAB">
            <w:pPr>
              <w:spacing w:line="276" w:lineRule="auto"/>
              <w:rPr>
                <w:rFonts w:ascii="宋体" w:hAnsi="宋体" w:hint="eastAsia"/>
                <w:sz w:val="24"/>
              </w:rPr>
            </w:pPr>
            <w:r>
              <w:rPr>
                <w:rFonts w:ascii="Arial" w:hAnsi="Arial" w:cs="Arial"/>
                <w:color w:val="444444"/>
                <w:sz w:val="20"/>
                <w:szCs w:val="20"/>
                <w:shd w:val="clear" w:color="auto" w:fill="FFFFFF"/>
              </w:rPr>
              <w:t>text</w:t>
            </w:r>
          </w:p>
        </w:tc>
        <w:tc>
          <w:tcPr>
            <w:tcW w:w="2175" w:type="dxa"/>
          </w:tcPr>
          <w:p w14:paraId="1C79BACF" w14:textId="77777777" w:rsidR="00F51411" w:rsidRDefault="00F51411" w:rsidP="007F0DAB">
            <w:pPr>
              <w:spacing w:line="276" w:lineRule="auto"/>
              <w:rPr>
                <w:rFonts w:ascii="宋体" w:hAnsi="宋体" w:hint="eastAsia"/>
                <w:sz w:val="24"/>
              </w:rPr>
            </w:pPr>
            <w:r>
              <w:rPr>
                <w:rFonts w:ascii="宋体" w:hAnsi="宋体" w:hint="eastAsia"/>
              </w:rPr>
              <w:t>已购座位</w:t>
            </w:r>
          </w:p>
        </w:tc>
      </w:tr>
    </w:tbl>
    <w:p w14:paraId="021373C9" w14:textId="77777777" w:rsidR="00FF189C" w:rsidRPr="00FF189C" w:rsidRDefault="00FF189C" w:rsidP="007F0DAB">
      <w:pPr>
        <w:spacing w:line="276" w:lineRule="auto"/>
        <w:rPr>
          <w:rFonts w:ascii="宋体" w:hAnsi="宋体" w:hint="eastAsia"/>
          <w:sz w:val="24"/>
        </w:rPr>
      </w:pPr>
    </w:p>
    <w:p w14:paraId="68B43F46" w14:textId="6C86B829" w:rsidR="002B4896" w:rsidRPr="002B4896" w:rsidRDefault="00F974A6" w:rsidP="007F0DAB">
      <w:pPr>
        <w:pStyle w:val="af0"/>
        <w:numPr>
          <w:ilvl w:val="0"/>
          <w:numId w:val="6"/>
        </w:numPr>
        <w:spacing w:line="276" w:lineRule="auto"/>
        <w:ind w:firstLineChars="0"/>
        <w:rPr>
          <w:rFonts w:ascii="宋体" w:hAnsi="宋体" w:hint="eastAsia"/>
          <w:sz w:val="24"/>
        </w:rPr>
      </w:pPr>
      <w:r>
        <w:rPr>
          <w:rFonts w:ascii="宋体" w:hAnsi="宋体" w:hint="eastAsia"/>
          <w:sz w:val="24"/>
        </w:rPr>
        <w:t>用户订单表</w:t>
      </w:r>
      <w:r w:rsidR="002B4896" w:rsidRPr="002B4896">
        <w:rPr>
          <w:rFonts w:ascii="宋体" w:hAnsi="宋体" w:hint="eastAsia"/>
          <w:sz w:val="24"/>
        </w:rPr>
        <w:t>的字段说明如表</w:t>
      </w:r>
      <w:r w:rsidR="00920701">
        <w:rPr>
          <w:rFonts w:ascii="宋体" w:hAnsi="宋体" w:hint="eastAsia"/>
          <w:sz w:val="24"/>
        </w:rPr>
        <w:t>7</w:t>
      </w:r>
      <w:r w:rsidR="002B4896" w:rsidRPr="002B4896">
        <w:rPr>
          <w:rFonts w:ascii="宋体" w:hAnsi="宋体" w:hint="eastAsia"/>
          <w:sz w:val="24"/>
        </w:rPr>
        <w:t>所示，有</w:t>
      </w:r>
      <w:r w:rsidR="007F0DAB">
        <w:rPr>
          <w:rFonts w:ascii="宋体" w:hAnsi="宋体" w:hint="eastAsia"/>
          <w:sz w:val="24"/>
        </w:rPr>
        <w:t>10</w:t>
      </w:r>
      <w:r w:rsidR="002B4896" w:rsidRPr="002B4896">
        <w:rPr>
          <w:rFonts w:ascii="宋体" w:hAnsi="宋体" w:hint="eastAsia"/>
          <w:sz w:val="24"/>
        </w:rPr>
        <w:t>个字段。</w:t>
      </w:r>
    </w:p>
    <w:p w14:paraId="2486FD73" w14:textId="77777777" w:rsidR="002B4896" w:rsidRDefault="002B4896" w:rsidP="007F0DAB">
      <w:pPr>
        <w:spacing w:line="276" w:lineRule="auto"/>
        <w:ind w:firstLineChars="200" w:firstLine="480"/>
        <w:rPr>
          <w:rFonts w:ascii="宋体" w:hAnsi="宋体" w:hint="eastAsia"/>
          <w:sz w:val="24"/>
        </w:rPr>
      </w:pPr>
    </w:p>
    <w:p w14:paraId="3BB43EBE" w14:textId="247D43FA" w:rsidR="00920701" w:rsidRPr="00920701" w:rsidRDefault="00920701" w:rsidP="00920701">
      <w:pPr>
        <w:spacing w:line="276" w:lineRule="auto"/>
        <w:jc w:val="center"/>
        <w:rPr>
          <w:rFonts w:ascii="宋体" w:hAnsi="宋体" w:hint="eastAsia"/>
          <w:sz w:val="24"/>
        </w:rPr>
      </w:pPr>
      <w:r>
        <w:rPr>
          <w:rFonts w:ascii="宋体" w:hAnsi="宋体" w:hint="eastAsia"/>
          <w:sz w:val="24"/>
        </w:rPr>
        <w:t>表7</w:t>
      </w:r>
    </w:p>
    <w:tbl>
      <w:tblPr>
        <w:tblW w:w="6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6"/>
        <w:gridCol w:w="1459"/>
        <w:gridCol w:w="2175"/>
      </w:tblGrid>
      <w:tr w:rsidR="00F51411" w14:paraId="02F8D7A8" w14:textId="77777777" w:rsidTr="001D23DC">
        <w:trPr>
          <w:jc w:val="center"/>
        </w:trPr>
        <w:tc>
          <w:tcPr>
            <w:tcW w:w="2856" w:type="dxa"/>
          </w:tcPr>
          <w:p w14:paraId="6CD480B1" w14:textId="77777777" w:rsidR="00F51411" w:rsidRDefault="00F51411" w:rsidP="007F0DAB">
            <w:pPr>
              <w:spacing w:line="276" w:lineRule="auto"/>
              <w:rPr>
                <w:rFonts w:ascii="宋体" w:hAnsi="宋体" w:hint="eastAsia"/>
                <w:b/>
                <w:bCs/>
                <w:sz w:val="24"/>
              </w:rPr>
            </w:pPr>
            <w:r>
              <w:rPr>
                <w:rFonts w:ascii="宋体" w:hAnsi="宋体" w:hint="eastAsia"/>
                <w:b/>
                <w:bCs/>
                <w:sz w:val="24"/>
              </w:rPr>
              <w:t>字段名称</w:t>
            </w:r>
          </w:p>
        </w:tc>
        <w:tc>
          <w:tcPr>
            <w:tcW w:w="1459" w:type="dxa"/>
          </w:tcPr>
          <w:p w14:paraId="2F5A04B5" w14:textId="77777777" w:rsidR="00F51411" w:rsidRDefault="00F51411" w:rsidP="007F0DAB">
            <w:pPr>
              <w:spacing w:line="276" w:lineRule="auto"/>
              <w:rPr>
                <w:rFonts w:ascii="宋体" w:hAnsi="宋体" w:hint="eastAsia"/>
                <w:b/>
                <w:bCs/>
                <w:sz w:val="24"/>
              </w:rPr>
            </w:pPr>
            <w:r>
              <w:rPr>
                <w:rFonts w:ascii="宋体" w:hAnsi="宋体" w:hint="eastAsia"/>
                <w:b/>
                <w:bCs/>
                <w:sz w:val="24"/>
              </w:rPr>
              <w:t>数据类型</w:t>
            </w:r>
          </w:p>
        </w:tc>
        <w:tc>
          <w:tcPr>
            <w:tcW w:w="2175" w:type="dxa"/>
          </w:tcPr>
          <w:p w14:paraId="2B7357B7" w14:textId="77777777" w:rsidR="00F51411" w:rsidRDefault="00F51411" w:rsidP="007F0DAB">
            <w:pPr>
              <w:spacing w:line="276" w:lineRule="auto"/>
              <w:rPr>
                <w:rFonts w:ascii="宋体" w:hAnsi="宋体" w:hint="eastAsia"/>
                <w:b/>
                <w:bCs/>
                <w:sz w:val="24"/>
              </w:rPr>
            </w:pPr>
            <w:r>
              <w:rPr>
                <w:rFonts w:ascii="宋体" w:hAnsi="宋体" w:hint="eastAsia"/>
                <w:b/>
                <w:bCs/>
                <w:sz w:val="24"/>
              </w:rPr>
              <w:t>说明</w:t>
            </w:r>
          </w:p>
        </w:tc>
      </w:tr>
      <w:tr w:rsidR="00F51411" w14:paraId="5FD23257" w14:textId="77777777" w:rsidTr="001D23DC">
        <w:trPr>
          <w:jc w:val="center"/>
        </w:trPr>
        <w:tc>
          <w:tcPr>
            <w:tcW w:w="2856" w:type="dxa"/>
          </w:tcPr>
          <w:p w14:paraId="1F760925" w14:textId="73589D68" w:rsidR="00F51411" w:rsidRDefault="00F51411" w:rsidP="007F0DAB">
            <w:pPr>
              <w:spacing w:line="276" w:lineRule="auto"/>
              <w:rPr>
                <w:rFonts w:ascii="宋体" w:hAnsi="宋体" w:hint="eastAsia"/>
                <w:sz w:val="24"/>
              </w:rPr>
            </w:pPr>
            <w:proofErr w:type="spellStart"/>
            <w:r w:rsidRPr="000D6D29">
              <w:rPr>
                <w:rFonts w:ascii="宋体" w:hAnsi="宋体"/>
                <w:sz w:val="24"/>
              </w:rPr>
              <w:t>order_id</w:t>
            </w:r>
            <w:proofErr w:type="spellEnd"/>
            <w:r w:rsidRPr="000D6D29">
              <w:rPr>
                <w:rFonts w:ascii="宋体" w:hAnsi="宋体"/>
                <w:sz w:val="24"/>
              </w:rPr>
              <w:t> </w:t>
            </w:r>
            <w:r w:rsidRPr="00FF189C">
              <w:rPr>
                <w:rFonts w:ascii="宋体" w:hAnsi="宋体"/>
                <w:sz w:val="24"/>
              </w:rPr>
              <w:t> </w:t>
            </w:r>
          </w:p>
        </w:tc>
        <w:tc>
          <w:tcPr>
            <w:tcW w:w="1459" w:type="dxa"/>
          </w:tcPr>
          <w:p w14:paraId="0E49A45E" w14:textId="77777777" w:rsidR="00F51411" w:rsidRDefault="00F51411" w:rsidP="007F0DAB">
            <w:pPr>
              <w:spacing w:line="276" w:lineRule="auto"/>
              <w:rPr>
                <w:rFonts w:ascii="宋体" w:hAnsi="宋体" w:hint="eastAsia"/>
                <w:sz w:val="24"/>
              </w:rPr>
            </w:pPr>
            <w:r w:rsidRPr="00F6130A">
              <w:t>int</w:t>
            </w:r>
          </w:p>
        </w:tc>
        <w:tc>
          <w:tcPr>
            <w:tcW w:w="2175" w:type="dxa"/>
          </w:tcPr>
          <w:p w14:paraId="3A335F0C" w14:textId="57334A9E" w:rsidR="00F51411" w:rsidRDefault="000D6D29" w:rsidP="007F0DAB">
            <w:pPr>
              <w:spacing w:line="276" w:lineRule="auto"/>
              <w:rPr>
                <w:rFonts w:ascii="宋体" w:hAnsi="宋体" w:hint="eastAsia"/>
                <w:sz w:val="24"/>
              </w:rPr>
            </w:pPr>
            <w:r>
              <w:rPr>
                <w:rFonts w:ascii="宋体" w:hAnsi="宋体" w:hint="eastAsia"/>
                <w:sz w:val="24"/>
              </w:rPr>
              <w:t>订单</w:t>
            </w:r>
            <w:r w:rsidR="00F51411">
              <w:rPr>
                <w:rFonts w:ascii="宋体" w:hAnsi="宋体" w:hint="eastAsia"/>
                <w:sz w:val="24"/>
              </w:rPr>
              <w:t>i</w:t>
            </w:r>
            <w:r w:rsidR="00F51411">
              <w:rPr>
                <w:rFonts w:ascii="宋体" w:hAnsi="宋体"/>
                <w:sz w:val="24"/>
              </w:rPr>
              <w:t>d</w:t>
            </w:r>
            <w:r w:rsidR="00F51411">
              <w:rPr>
                <w:rFonts w:ascii="宋体" w:hAnsi="宋体" w:hint="eastAsia"/>
                <w:sz w:val="24"/>
              </w:rPr>
              <w:t>（主键）</w:t>
            </w:r>
          </w:p>
        </w:tc>
      </w:tr>
      <w:tr w:rsidR="00F51411" w14:paraId="1A02195B" w14:textId="77777777" w:rsidTr="001D23DC">
        <w:trPr>
          <w:jc w:val="center"/>
        </w:trPr>
        <w:tc>
          <w:tcPr>
            <w:tcW w:w="2856" w:type="dxa"/>
          </w:tcPr>
          <w:p w14:paraId="1DE20B6D" w14:textId="699AE6CD" w:rsidR="00F51411" w:rsidRDefault="00F51411" w:rsidP="007F0DAB">
            <w:pPr>
              <w:spacing w:line="276" w:lineRule="auto"/>
              <w:rPr>
                <w:rFonts w:ascii="宋体" w:hAnsi="宋体" w:hint="eastAsia"/>
                <w:sz w:val="24"/>
              </w:rPr>
            </w:pPr>
            <w:proofErr w:type="spellStart"/>
            <w:r w:rsidRPr="000D6D29">
              <w:rPr>
                <w:rFonts w:ascii="宋体" w:hAnsi="宋体"/>
                <w:sz w:val="24"/>
              </w:rPr>
              <w:t>userid</w:t>
            </w:r>
            <w:proofErr w:type="spellEnd"/>
          </w:p>
        </w:tc>
        <w:tc>
          <w:tcPr>
            <w:tcW w:w="1459" w:type="dxa"/>
          </w:tcPr>
          <w:p w14:paraId="03DD0395" w14:textId="77777777" w:rsidR="00F51411" w:rsidRDefault="00F51411" w:rsidP="007F0DAB">
            <w:pPr>
              <w:spacing w:line="276" w:lineRule="auto"/>
              <w:rPr>
                <w:rFonts w:ascii="宋体" w:hAnsi="宋体" w:hint="eastAsia"/>
                <w:sz w:val="24"/>
              </w:rPr>
            </w:pPr>
            <w:r w:rsidRPr="00F6130A">
              <w:t>int</w:t>
            </w:r>
          </w:p>
        </w:tc>
        <w:tc>
          <w:tcPr>
            <w:tcW w:w="2175" w:type="dxa"/>
          </w:tcPr>
          <w:p w14:paraId="50DF1A55" w14:textId="4B432114" w:rsidR="00F51411" w:rsidRDefault="000D6D29" w:rsidP="007F0DAB">
            <w:pPr>
              <w:spacing w:line="276" w:lineRule="auto"/>
              <w:rPr>
                <w:rFonts w:ascii="宋体" w:hAnsi="宋体" w:hint="eastAsia"/>
                <w:sz w:val="24"/>
              </w:rPr>
            </w:pPr>
            <w:r>
              <w:rPr>
                <w:rFonts w:ascii="宋体" w:hAnsi="宋体" w:hint="eastAsia"/>
                <w:sz w:val="24"/>
              </w:rPr>
              <w:t>用户</w:t>
            </w:r>
            <w:r w:rsidR="00F51411">
              <w:rPr>
                <w:rFonts w:ascii="宋体" w:hAnsi="宋体" w:hint="eastAsia"/>
                <w:sz w:val="24"/>
              </w:rPr>
              <w:t>i</w:t>
            </w:r>
            <w:r w:rsidR="00F51411">
              <w:rPr>
                <w:rFonts w:ascii="宋体" w:hAnsi="宋体"/>
                <w:sz w:val="24"/>
              </w:rPr>
              <w:t>d</w:t>
            </w:r>
          </w:p>
        </w:tc>
      </w:tr>
      <w:tr w:rsidR="00F51411" w14:paraId="1FFA38FC" w14:textId="77777777" w:rsidTr="001D23DC">
        <w:trPr>
          <w:jc w:val="center"/>
        </w:trPr>
        <w:tc>
          <w:tcPr>
            <w:tcW w:w="2856" w:type="dxa"/>
          </w:tcPr>
          <w:p w14:paraId="5D936FCE" w14:textId="164B520F" w:rsidR="00F51411" w:rsidRDefault="00F51411" w:rsidP="007F0DAB">
            <w:pPr>
              <w:spacing w:line="276" w:lineRule="auto"/>
              <w:rPr>
                <w:rFonts w:ascii="宋体" w:hAnsi="宋体" w:hint="eastAsia"/>
                <w:sz w:val="24"/>
              </w:rPr>
            </w:pPr>
            <w:r w:rsidRPr="000D6D29">
              <w:rPr>
                <w:rFonts w:ascii="宋体" w:hAnsi="宋体"/>
                <w:sz w:val="24"/>
              </w:rPr>
              <w:t>image</w:t>
            </w:r>
          </w:p>
        </w:tc>
        <w:tc>
          <w:tcPr>
            <w:tcW w:w="1459" w:type="dxa"/>
          </w:tcPr>
          <w:p w14:paraId="7C351111" w14:textId="07FE7BDD" w:rsidR="00F51411" w:rsidRDefault="000D6D29" w:rsidP="007F0DAB">
            <w:pPr>
              <w:spacing w:line="276" w:lineRule="auto"/>
              <w:rPr>
                <w:rFonts w:ascii="宋体" w:hAnsi="宋体" w:hint="eastAsia"/>
                <w:sz w:val="24"/>
              </w:rPr>
            </w:pPr>
            <w:r>
              <w:t>varchar</w:t>
            </w:r>
          </w:p>
        </w:tc>
        <w:tc>
          <w:tcPr>
            <w:tcW w:w="2175" w:type="dxa"/>
          </w:tcPr>
          <w:p w14:paraId="1ADCB436" w14:textId="0FF95F64" w:rsidR="00F51411" w:rsidRDefault="00F51411" w:rsidP="007F0DAB">
            <w:pPr>
              <w:spacing w:line="276" w:lineRule="auto"/>
              <w:rPr>
                <w:rFonts w:ascii="宋体" w:hAnsi="宋体" w:hint="eastAsia"/>
                <w:sz w:val="24"/>
              </w:rPr>
            </w:pPr>
            <w:r>
              <w:rPr>
                <w:rFonts w:ascii="宋体" w:hAnsi="宋体" w:hint="eastAsia"/>
                <w:sz w:val="24"/>
              </w:rPr>
              <w:t>电影</w:t>
            </w:r>
            <w:r w:rsidR="000D6D29">
              <w:rPr>
                <w:rFonts w:ascii="宋体" w:hAnsi="宋体" w:hint="eastAsia"/>
                <w:sz w:val="24"/>
              </w:rPr>
              <w:t>封面</w:t>
            </w:r>
          </w:p>
        </w:tc>
      </w:tr>
      <w:tr w:rsidR="00F51411" w14:paraId="7E7675FF" w14:textId="77777777" w:rsidTr="001D23DC">
        <w:trPr>
          <w:jc w:val="center"/>
        </w:trPr>
        <w:tc>
          <w:tcPr>
            <w:tcW w:w="2856" w:type="dxa"/>
          </w:tcPr>
          <w:p w14:paraId="5D68EC51" w14:textId="076BD119" w:rsidR="00F51411" w:rsidRDefault="00F51411" w:rsidP="007F0DAB">
            <w:pPr>
              <w:spacing w:line="276" w:lineRule="auto"/>
              <w:rPr>
                <w:rFonts w:ascii="宋体" w:hAnsi="宋体" w:hint="eastAsia"/>
                <w:sz w:val="24"/>
              </w:rPr>
            </w:pPr>
            <w:proofErr w:type="spellStart"/>
            <w:r w:rsidRPr="000D6D29">
              <w:rPr>
                <w:rFonts w:ascii="宋体" w:hAnsi="宋体"/>
                <w:sz w:val="24"/>
              </w:rPr>
              <w:t>movie_name</w:t>
            </w:r>
            <w:proofErr w:type="spellEnd"/>
          </w:p>
        </w:tc>
        <w:tc>
          <w:tcPr>
            <w:tcW w:w="1459" w:type="dxa"/>
          </w:tcPr>
          <w:p w14:paraId="1D3ED84A" w14:textId="77777777" w:rsidR="00F51411" w:rsidRDefault="00F51411" w:rsidP="007F0DAB">
            <w:pPr>
              <w:spacing w:line="276" w:lineRule="auto"/>
              <w:rPr>
                <w:rFonts w:ascii="宋体" w:hAnsi="宋体" w:hint="eastAsia"/>
                <w:sz w:val="24"/>
              </w:rPr>
            </w:pPr>
            <w:r>
              <w:t>varchar</w:t>
            </w:r>
          </w:p>
        </w:tc>
        <w:tc>
          <w:tcPr>
            <w:tcW w:w="2175" w:type="dxa"/>
          </w:tcPr>
          <w:p w14:paraId="0EFC41D6" w14:textId="1D8B819E" w:rsidR="00F51411" w:rsidRDefault="000D6D29" w:rsidP="007F0DAB">
            <w:pPr>
              <w:spacing w:line="276" w:lineRule="auto"/>
              <w:rPr>
                <w:rFonts w:ascii="宋体" w:hAnsi="宋体" w:hint="eastAsia"/>
                <w:sz w:val="24"/>
              </w:rPr>
            </w:pPr>
            <w:r>
              <w:rPr>
                <w:rFonts w:ascii="宋体" w:hAnsi="宋体" w:hint="eastAsia"/>
                <w:sz w:val="24"/>
              </w:rPr>
              <w:t>电影名字</w:t>
            </w:r>
          </w:p>
        </w:tc>
      </w:tr>
      <w:tr w:rsidR="00F51411" w14:paraId="55E9F39D" w14:textId="77777777" w:rsidTr="001D23DC">
        <w:trPr>
          <w:jc w:val="center"/>
        </w:trPr>
        <w:tc>
          <w:tcPr>
            <w:tcW w:w="2856" w:type="dxa"/>
          </w:tcPr>
          <w:p w14:paraId="2199ADE0" w14:textId="3D55D678" w:rsidR="00F51411" w:rsidRDefault="00F51411" w:rsidP="007F0DAB">
            <w:pPr>
              <w:spacing w:line="276" w:lineRule="auto"/>
              <w:rPr>
                <w:rFonts w:ascii="宋体" w:hAnsi="宋体" w:hint="eastAsia"/>
                <w:sz w:val="24"/>
              </w:rPr>
            </w:pPr>
            <w:proofErr w:type="spellStart"/>
            <w:r w:rsidRPr="000D6D29">
              <w:rPr>
                <w:rFonts w:ascii="宋体" w:hAnsi="宋体"/>
                <w:sz w:val="24"/>
              </w:rPr>
              <w:t>cinema_name</w:t>
            </w:r>
            <w:proofErr w:type="spellEnd"/>
          </w:p>
        </w:tc>
        <w:tc>
          <w:tcPr>
            <w:tcW w:w="1459" w:type="dxa"/>
          </w:tcPr>
          <w:p w14:paraId="1FB03621" w14:textId="77777777" w:rsidR="00F51411" w:rsidRDefault="00F51411" w:rsidP="007F0DAB">
            <w:pPr>
              <w:spacing w:line="276" w:lineRule="auto"/>
              <w:rPr>
                <w:rFonts w:ascii="宋体" w:hAnsi="宋体" w:hint="eastAsia"/>
                <w:sz w:val="24"/>
              </w:rPr>
            </w:pPr>
            <w:r>
              <w:t>varchar</w:t>
            </w:r>
          </w:p>
        </w:tc>
        <w:tc>
          <w:tcPr>
            <w:tcW w:w="2175" w:type="dxa"/>
          </w:tcPr>
          <w:p w14:paraId="46195BF7" w14:textId="7E437F75" w:rsidR="00F51411" w:rsidRDefault="000D6D29" w:rsidP="007F0DAB">
            <w:pPr>
              <w:spacing w:line="276" w:lineRule="auto"/>
              <w:rPr>
                <w:rFonts w:ascii="宋体" w:hAnsi="宋体" w:hint="eastAsia"/>
                <w:sz w:val="24"/>
              </w:rPr>
            </w:pPr>
            <w:r>
              <w:rPr>
                <w:rFonts w:ascii="宋体" w:hAnsi="宋体" w:hint="eastAsia"/>
              </w:rPr>
              <w:t>电影院名字</w:t>
            </w:r>
          </w:p>
        </w:tc>
      </w:tr>
      <w:tr w:rsidR="00F51411" w14:paraId="5CCC4494" w14:textId="77777777" w:rsidTr="001D23DC">
        <w:trPr>
          <w:jc w:val="center"/>
        </w:trPr>
        <w:tc>
          <w:tcPr>
            <w:tcW w:w="2856" w:type="dxa"/>
          </w:tcPr>
          <w:p w14:paraId="0B33A28F" w14:textId="7784E12A" w:rsidR="00F51411" w:rsidRDefault="00F51411" w:rsidP="007F0DAB">
            <w:pPr>
              <w:spacing w:line="276" w:lineRule="auto"/>
              <w:rPr>
                <w:rFonts w:ascii="宋体" w:hAnsi="宋体" w:hint="eastAsia"/>
                <w:sz w:val="24"/>
              </w:rPr>
            </w:pPr>
            <w:proofErr w:type="spellStart"/>
            <w:r w:rsidRPr="000D6D29">
              <w:rPr>
                <w:rFonts w:ascii="宋体" w:hAnsi="宋体"/>
                <w:sz w:val="24"/>
              </w:rPr>
              <w:t>hall_name</w:t>
            </w:r>
            <w:proofErr w:type="spellEnd"/>
          </w:p>
        </w:tc>
        <w:tc>
          <w:tcPr>
            <w:tcW w:w="1459" w:type="dxa"/>
          </w:tcPr>
          <w:p w14:paraId="56EFF73A" w14:textId="77777777" w:rsidR="00F51411" w:rsidRDefault="00F51411" w:rsidP="007F0DAB">
            <w:pPr>
              <w:spacing w:line="276" w:lineRule="auto"/>
              <w:rPr>
                <w:rFonts w:ascii="宋体" w:hAnsi="宋体" w:hint="eastAsia"/>
                <w:sz w:val="24"/>
              </w:rPr>
            </w:pPr>
            <w:r>
              <w:t>varchar</w:t>
            </w:r>
          </w:p>
        </w:tc>
        <w:tc>
          <w:tcPr>
            <w:tcW w:w="2175" w:type="dxa"/>
          </w:tcPr>
          <w:p w14:paraId="4EEC5D83" w14:textId="06C42120" w:rsidR="00F51411" w:rsidRDefault="000D6D29" w:rsidP="007F0DAB">
            <w:pPr>
              <w:spacing w:line="276" w:lineRule="auto"/>
              <w:rPr>
                <w:rFonts w:ascii="宋体" w:hAnsi="宋体" w:hint="eastAsia"/>
                <w:sz w:val="24"/>
              </w:rPr>
            </w:pPr>
            <w:r>
              <w:rPr>
                <w:rFonts w:ascii="宋体" w:hAnsi="宋体" w:hint="eastAsia"/>
              </w:rPr>
              <w:t>几号激光厅</w:t>
            </w:r>
          </w:p>
        </w:tc>
      </w:tr>
      <w:tr w:rsidR="00F51411" w14:paraId="34A21D3E" w14:textId="77777777" w:rsidTr="001D23DC">
        <w:trPr>
          <w:jc w:val="center"/>
        </w:trPr>
        <w:tc>
          <w:tcPr>
            <w:tcW w:w="2856" w:type="dxa"/>
          </w:tcPr>
          <w:p w14:paraId="236FC160" w14:textId="02539E96" w:rsidR="00F51411" w:rsidRDefault="000D6D29" w:rsidP="007F0DAB">
            <w:pPr>
              <w:spacing w:line="276" w:lineRule="auto"/>
              <w:rPr>
                <w:rFonts w:ascii="宋体" w:hAnsi="宋体" w:hint="eastAsia"/>
                <w:sz w:val="24"/>
              </w:rPr>
            </w:pPr>
            <w:r w:rsidRPr="000D6D29">
              <w:rPr>
                <w:rFonts w:ascii="宋体" w:hAnsi="宋体"/>
                <w:sz w:val="24"/>
              </w:rPr>
              <w:t>seats</w:t>
            </w:r>
          </w:p>
        </w:tc>
        <w:tc>
          <w:tcPr>
            <w:tcW w:w="1459" w:type="dxa"/>
          </w:tcPr>
          <w:p w14:paraId="115A5107" w14:textId="7D9069DA" w:rsidR="00F51411" w:rsidRDefault="000D6D29" w:rsidP="007F0DAB">
            <w:pPr>
              <w:spacing w:line="276" w:lineRule="auto"/>
              <w:rPr>
                <w:rFonts w:ascii="宋体" w:hAnsi="宋体" w:hint="eastAsia"/>
                <w:sz w:val="24"/>
              </w:rPr>
            </w:pPr>
            <w:r w:rsidRPr="000D6D29">
              <w:t>text</w:t>
            </w:r>
          </w:p>
        </w:tc>
        <w:tc>
          <w:tcPr>
            <w:tcW w:w="2175" w:type="dxa"/>
          </w:tcPr>
          <w:p w14:paraId="50E32227" w14:textId="35C37221" w:rsidR="00F51411" w:rsidRDefault="000D6D29" w:rsidP="007F0DAB">
            <w:pPr>
              <w:spacing w:line="276" w:lineRule="auto"/>
              <w:rPr>
                <w:rFonts w:ascii="宋体" w:hAnsi="宋体" w:hint="eastAsia"/>
                <w:sz w:val="24"/>
              </w:rPr>
            </w:pPr>
            <w:r>
              <w:rPr>
                <w:rFonts w:ascii="宋体" w:hAnsi="宋体" w:hint="eastAsia"/>
              </w:rPr>
              <w:t>购票座位</w:t>
            </w:r>
          </w:p>
        </w:tc>
      </w:tr>
      <w:tr w:rsidR="000D6D29" w14:paraId="71366932" w14:textId="77777777" w:rsidTr="001D23DC">
        <w:trPr>
          <w:jc w:val="center"/>
        </w:trPr>
        <w:tc>
          <w:tcPr>
            <w:tcW w:w="2856" w:type="dxa"/>
          </w:tcPr>
          <w:p w14:paraId="4A489CA7" w14:textId="00241835" w:rsidR="000D6D29" w:rsidRDefault="000D6D29" w:rsidP="007F0DAB">
            <w:pPr>
              <w:spacing w:line="276" w:lineRule="auto"/>
              <w:rPr>
                <w:rFonts w:ascii="宋体" w:hAnsi="宋体" w:hint="eastAsia"/>
                <w:sz w:val="24"/>
              </w:rPr>
            </w:pPr>
            <w:proofErr w:type="spellStart"/>
            <w:r w:rsidRPr="000D6D29">
              <w:rPr>
                <w:rFonts w:ascii="宋体" w:hAnsi="宋体"/>
                <w:sz w:val="24"/>
              </w:rPr>
              <w:t>date_time</w:t>
            </w:r>
            <w:proofErr w:type="spellEnd"/>
          </w:p>
        </w:tc>
        <w:tc>
          <w:tcPr>
            <w:tcW w:w="1459" w:type="dxa"/>
          </w:tcPr>
          <w:p w14:paraId="5EAE974C" w14:textId="72CFF3EE" w:rsidR="000D6D29" w:rsidRDefault="000D6D29" w:rsidP="007F0DAB">
            <w:pPr>
              <w:spacing w:line="276" w:lineRule="auto"/>
              <w:rPr>
                <w:rFonts w:ascii="宋体" w:hAnsi="宋体" w:hint="eastAsia"/>
                <w:sz w:val="24"/>
              </w:rPr>
            </w:pPr>
            <w:r>
              <w:t>varchar</w:t>
            </w:r>
          </w:p>
        </w:tc>
        <w:tc>
          <w:tcPr>
            <w:tcW w:w="2175" w:type="dxa"/>
          </w:tcPr>
          <w:p w14:paraId="6AEF1646" w14:textId="7EDDFDF8" w:rsidR="000D6D29" w:rsidRDefault="000D6D29" w:rsidP="007F0DAB">
            <w:pPr>
              <w:spacing w:line="276" w:lineRule="auto"/>
              <w:rPr>
                <w:rFonts w:ascii="宋体" w:hAnsi="宋体" w:hint="eastAsia"/>
                <w:sz w:val="24"/>
              </w:rPr>
            </w:pPr>
            <w:r>
              <w:rPr>
                <w:rFonts w:ascii="宋体" w:hAnsi="宋体" w:hint="eastAsia"/>
              </w:rPr>
              <w:t>上映时间</w:t>
            </w:r>
          </w:p>
        </w:tc>
      </w:tr>
      <w:tr w:rsidR="000D6D29" w14:paraId="01D13148" w14:textId="77777777" w:rsidTr="001D23DC">
        <w:trPr>
          <w:jc w:val="center"/>
        </w:trPr>
        <w:tc>
          <w:tcPr>
            <w:tcW w:w="2856" w:type="dxa"/>
          </w:tcPr>
          <w:p w14:paraId="4F6EA769" w14:textId="325224EE" w:rsidR="000D6D29" w:rsidRDefault="000D6D29" w:rsidP="007F0DAB">
            <w:pPr>
              <w:spacing w:line="276" w:lineRule="auto"/>
              <w:rPr>
                <w:rFonts w:ascii="宋体" w:hAnsi="宋体" w:hint="eastAsia"/>
                <w:sz w:val="24"/>
              </w:rPr>
            </w:pPr>
            <w:proofErr w:type="spellStart"/>
            <w:r w:rsidRPr="000D6D29">
              <w:rPr>
                <w:rFonts w:ascii="宋体" w:hAnsi="宋体"/>
                <w:sz w:val="24"/>
              </w:rPr>
              <w:t>begin_time</w:t>
            </w:r>
            <w:proofErr w:type="spellEnd"/>
          </w:p>
        </w:tc>
        <w:tc>
          <w:tcPr>
            <w:tcW w:w="1459" w:type="dxa"/>
          </w:tcPr>
          <w:p w14:paraId="631957E9" w14:textId="2ECDF184" w:rsidR="000D6D29" w:rsidRPr="00FF189C" w:rsidRDefault="000D6D29" w:rsidP="007F0DAB">
            <w:pPr>
              <w:widowControl/>
              <w:spacing w:line="276" w:lineRule="auto"/>
              <w:rPr>
                <w:rFonts w:ascii="Arial" w:hAnsi="Arial" w:cs="Arial"/>
                <w:color w:val="444444"/>
                <w:kern w:val="0"/>
                <w:sz w:val="20"/>
                <w:szCs w:val="20"/>
              </w:rPr>
            </w:pPr>
            <w:r>
              <w:t>varchar</w:t>
            </w:r>
          </w:p>
        </w:tc>
        <w:tc>
          <w:tcPr>
            <w:tcW w:w="2175" w:type="dxa"/>
          </w:tcPr>
          <w:p w14:paraId="5E4E6DA5" w14:textId="3E9DCC1F" w:rsidR="000D6D29" w:rsidRDefault="000D6D29" w:rsidP="007F0DAB">
            <w:pPr>
              <w:spacing w:line="276" w:lineRule="auto"/>
              <w:rPr>
                <w:rFonts w:ascii="宋体" w:hAnsi="宋体" w:hint="eastAsia"/>
                <w:sz w:val="24"/>
              </w:rPr>
            </w:pPr>
            <w:r>
              <w:rPr>
                <w:rFonts w:ascii="宋体" w:hAnsi="宋体" w:hint="eastAsia"/>
              </w:rPr>
              <w:t>电影开场时间</w:t>
            </w:r>
          </w:p>
        </w:tc>
      </w:tr>
      <w:tr w:rsidR="00F51411" w14:paraId="1343486B" w14:textId="77777777" w:rsidTr="001D23DC">
        <w:trPr>
          <w:jc w:val="center"/>
        </w:trPr>
        <w:tc>
          <w:tcPr>
            <w:tcW w:w="2856" w:type="dxa"/>
          </w:tcPr>
          <w:p w14:paraId="515C3E91" w14:textId="0B227ECF" w:rsidR="00F51411" w:rsidRDefault="000D6D29" w:rsidP="007F0DAB">
            <w:pPr>
              <w:spacing w:line="276" w:lineRule="auto"/>
              <w:rPr>
                <w:rFonts w:ascii="宋体" w:hAnsi="宋体" w:hint="eastAsia"/>
                <w:sz w:val="24"/>
              </w:rPr>
            </w:pPr>
            <w:r w:rsidRPr="000D6D29">
              <w:rPr>
                <w:rFonts w:ascii="宋体" w:hAnsi="宋体"/>
                <w:sz w:val="24"/>
              </w:rPr>
              <w:t>price</w:t>
            </w:r>
          </w:p>
        </w:tc>
        <w:tc>
          <w:tcPr>
            <w:tcW w:w="1459" w:type="dxa"/>
          </w:tcPr>
          <w:p w14:paraId="5AD92F59" w14:textId="446305F5" w:rsidR="00F51411" w:rsidRDefault="000D6D29" w:rsidP="007F0DAB">
            <w:pPr>
              <w:spacing w:line="276" w:lineRule="auto"/>
              <w:rPr>
                <w:rFonts w:ascii="宋体" w:hAnsi="宋体" w:hint="eastAsia"/>
                <w:sz w:val="24"/>
              </w:rPr>
            </w:pPr>
            <w:proofErr w:type="gramStart"/>
            <w:r>
              <w:rPr>
                <w:rFonts w:ascii="Arial" w:hAnsi="Arial" w:cs="Arial"/>
                <w:color w:val="444444"/>
                <w:sz w:val="20"/>
                <w:szCs w:val="20"/>
                <w:lang w:val="en"/>
              </w:rPr>
              <w:t>decimal(</w:t>
            </w:r>
            <w:proofErr w:type="gramEnd"/>
            <w:r>
              <w:rPr>
                <w:rFonts w:ascii="Arial" w:hAnsi="Arial" w:cs="Arial"/>
                <w:color w:val="444444"/>
                <w:sz w:val="20"/>
                <w:szCs w:val="20"/>
                <w:lang w:val="en"/>
              </w:rPr>
              <w:t>10,2)</w:t>
            </w:r>
          </w:p>
        </w:tc>
        <w:tc>
          <w:tcPr>
            <w:tcW w:w="2175" w:type="dxa"/>
          </w:tcPr>
          <w:p w14:paraId="58FA3EAD" w14:textId="0C394941" w:rsidR="00F51411" w:rsidRDefault="000D6D29" w:rsidP="007F0DAB">
            <w:pPr>
              <w:spacing w:line="276" w:lineRule="auto"/>
              <w:rPr>
                <w:rFonts w:ascii="宋体" w:hAnsi="宋体" w:hint="eastAsia"/>
                <w:sz w:val="24"/>
              </w:rPr>
            </w:pPr>
            <w:r>
              <w:rPr>
                <w:rFonts w:ascii="宋体" w:hAnsi="宋体" w:hint="eastAsia"/>
              </w:rPr>
              <w:t>售价</w:t>
            </w:r>
          </w:p>
        </w:tc>
      </w:tr>
    </w:tbl>
    <w:p w14:paraId="7385BDEF" w14:textId="77777777" w:rsidR="00F51411" w:rsidRPr="002B4896" w:rsidRDefault="00F51411" w:rsidP="00D90FCA">
      <w:pPr>
        <w:rPr>
          <w:rFonts w:ascii="宋体" w:hAnsi="宋体" w:hint="eastAsia"/>
          <w:sz w:val="24"/>
        </w:rPr>
      </w:pPr>
    </w:p>
    <w:p w14:paraId="13A486C1" w14:textId="0F7FD44F" w:rsidR="00E92104" w:rsidRDefault="00E92104" w:rsidP="00E92104">
      <w:pPr>
        <w:pStyle w:val="3"/>
        <w:rPr>
          <w:rFonts w:ascii="黑体" w:eastAsia="黑体" w:hAnsi="黑体"/>
          <w:sz w:val="28"/>
          <w:szCs w:val="28"/>
        </w:rPr>
      </w:pPr>
      <w:bookmarkStart w:id="147" w:name="_Toc163921190"/>
      <w:bookmarkStart w:id="148" w:name="_Toc164074469"/>
      <w:bookmarkStart w:id="149" w:name="_Toc164075441"/>
      <w:bookmarkStart w:id="150" w:name="_Toc166662646"/>
      <w:bookmarkStart w:id="151" w:name="_Toc166662935"/>
      <w:r>
        <w:rPr>
          <w:rFonts w:ascii="黑体" w:eastAsia="黑体" w:hAnsi="黑体"/>
          <w:sz w:val="28"/>
          <w:szCs w:val="28"/>
        </w:rPr>
        <w:t>3</w:t>
      </w:r>
      <w:r w:rsidRPr="003D3313">
        <w:rPr>
          <w:rFonts w:ascii="黑体" w:eastAsia="黑体" w:hAnsi="黑体"/>
          <w:sz w:val="28"/>
          <w:szCs w:val="28"/>
        </w:rPr>
        <w:t>.</w:t>
      </w:r>
      <w:r>
        <w:rPr>
          <w:rFonts w:ascii="黑体" w:eastAsia="黑体" w:hAnsi="黑体"/>
          <w:sz w:val="28"/>
          <w:szCs w:val="28"/>
        </w:rPr>
        <w:t>2</w:t>
      </w:r>
      <w:r w:rsidRPr="003D3313">
        <w:rPr>
          <w:rFonts w:ascii="黑体" w:eastAsia="黑体" w:hAnsi="黑体"/>
          <w:sz w:val="28"/>
          <w:szCs w:val="28"/>
        </w:rPr>
        <w:t>.</w:t>
      </w:r>
      <w:r>
        <w:rPr>
          <w:rFonts w:ascii="黑体" w:eastAsia="黑体" w:hAnsi="黑体"/>
          <w:sz w:val="28"/>
          <w:szCs w:val="28"/>
        </w:rPr>
        <w:t>3</w:t>
      </w:r>
      <w:r w:rsidRPr="003D3313">
        <w:rPr>
          <w:rFonts w:ascii="黑体" w:eastAsia="黑体" w:hAnsi="黑体"/>
          <w:sz w:val="28"/>
          <w:szCs w:val="28"/>
        </w:rPr>
        <w:t xml:space="preserve"> </w:t>
      </w:r>
      <w:r w:rsidRPr="00E92104">
        <w:rPr>
          <w:rFonts w:ascii="黑体" w:eastAsia="黑体" w:hAnsi="黑体"/>
          <w:sz w:val="28"/>
          <w:szCs w:val="28"/>
        </w:rPr>
        <w:t>用户认证与权限管理</w:t>
      </w:r>
      <w:bookmarkEnd w:id="147"/>
      <w:bookmarkEnd w:id="148"/>
      <w:bookmarkEnd w:id="149"/>
      <w:bookmarkEnd w:id="150"/>
      <w:bookmarkEnd w:id="151"/>
    </w:p>
    <w:p w14:paraId="680015DC" w14:textId="07D57628" w:rsidR="00727638" w:rsidRDefault="00727638" w:rsidP="007F0DAB">
      <w:pPr>
        <w:spacing w:line="276" w:lineRule="auto"/>
        <w:ind w:firstLineChars="200" w:firstLine="480"/>
        <w:rPr>
          <w:rFonts w:ascii="宋体" w:hAnsi="宋体" w:hint="eastAsia"/>
          <w:sz w:val="24"/>
        </w:rPr>
      </w:pPr>
      <w:proofErr w:type="spellStart"/>
      <w:r w:rsidRPr="00727638">
        <w:rPr>
          <w:rFonts w:ascii="宋体" w:hAnsi="宋体"/>
          <w:sz w:val="24"/>
        </w:rPr>
        <w:t>jsonwebtoken</w:t>
      </w:r>
      <w:proofErr w:type="spellEnd"/>
      <w:r w:rsidRPr="00727638">
        <w:rPr>
          <w:rFonts w:ascii="宋体" w:hAnsi="宋体"/>
          <w:sz w:val="24"/>
        </w:rPr>
        <w:t>是 Node.js 中用于生成和验证 JSON Web Tokens（JWT）的库。JWT 是一种基于 JSON 的开放标准（RFC 7519），用于在网络上安全地传输信息。它由三部分组成：头部（Header）、载荷（Payload）和签名（Signature）。</w:t>
      </w:r>
    </w:p>
    <w:p w14:paraId="1B98CAE6" w14:textId="4AF8C832" w:rsidR="00883B77" w:rsidRDefault="00727638" w:rsidP="00D90FCA">
      <w:pPr>
        <w:spacing w:line="276" w:lineRule="auto"/>
        <w:ind w:firstLineChars="200" w:firstLine="480"/>
        <w:rPr>
          <w:rFonts w:ascii="宋体" w:hAnsi="宋体" w:cs="Noto Sans" w:hint="eastAsia"/>
          <w:color w:val="24292F"/>
          <w:sz w:val="24"/>
        </w:rPr>
      </w:pPr>
      <w:r w:rsidRPr="00727638">
        <w:rPr>
          <w:rFonts w:ascii="宋体" w:hAnsi="宋体" w:cs="Noto Sans"/>
          <w:color w:val="24292F"/>
          <w:sz w:val="24"/>
        </w:rPr>
        <w:t>为了保护用户的隐私和数据安全，</w:t>
      </w:r>
      <w:r>
        <w:rPr>
          <w:rFonts w:ascii="宋体" w:hAnsi="宋体" w:cs="Noto Sans" w:hint="eastAsia"/>
          <w:color w:val="24292F"/>
          <w:sz w:val="24"/>
        </w:rPr>
        <w:t>本系统借助</w:t>
      </w:r>
      <w:proofErr w:type="spellStart"/>
      <w:r w:rsidRPr="00727638">
        <w:rPr>
          <w:rFonts w:ascii="宋体" w:hAnsi="宋体"/>
          <w:sz w:val="24"/>
        </w:rPr>
        <w:t>jsonwebtoken</w:t>
      </w:r>
      <w:proofErr w:type="spellEnd"/>
      <w:proofErr w:type="gramStart"/>
      <w:r>
        <w:rPr>
          <w:rFonts w:ascii="宋体" w:hAnsi="宋体" w:hint="eastAsia"/>
          <w:sz w:val="24"/>
        </w:rPr>
        <w:t>库</w:t>
      </w:r>
      <w:r w:rsidRPr="00727638">
        <w:rPr>
          <w:rFonts w:ascii="宋体" w:hAnsi="宋体" w:cs="Noto Sans"/>
          <w:color w:val="24292F"/>
          <w:sz w:val="24"/>
        </w:rPr>
        <w:t>实现</w:t>
      </w:r>
      <w:proofErr w:type="gramEnd"/>
      <w:r w:rsidRPr="00727638">
        <w:rPr>
          <w:rFonts w:ascii="宋体" w:hAnsi="宋体" w:cs="Noto Sans"/>
          <w:color w:val="24292F"/>
          <w:sz w:val="24"/>
        </w:rPr>
        <w:t>了用户认证和权限管理功能。用户在登录时，系统会验证用户的身份信息，并颁发一个JWT令牌作为用户的身份凭证，用户在进行相关操作时需要携带有效的令牌进行身份验证。</w:t>
      </w:r>
      <w:r>
        <w:rPr>
          <w:rFonts w:ascii="宋体" w:hAnsi="宋体" w:cs="Noto Sans" w:hint="eastAsia"/>
          <w:color w:val="24292F"/>
          <w:sz w:val="24"/>
        </w:rPr>
        <w:t>代码</w:t>
      </w:r>
      <w:r w:rsidR="00883B77">
        <w:rPr>
          <w:rFonts w:ascii="宋体" w:hAnsi="宋体" w:cs="Noto Sans" w:hint="eastAsia"/>
          <w:color w:val="24292F"/>
          <w:sz w:val="24"/>
        </w:rPr>
        <w:t>见图7</w:t>
      </w:r>
      <w:r>
        <w:rPr>
          <w:rFonts w:ascii="宋体" w:hAnsi="宋体" w:cs="Noto Sans" w:hint="eastAsia"/>
          <w:color w:val="24292F"/>
          <w:sz w:val="24"/>
        </w:rPr>
        <w:t>：</w:t>
      </w:r>
    </w:p>
    <w:p w14:paraId="5BE3C73E" w14:textId="6E11D335" w:rsidR="00727638" w:rsidRDefault="00727638" w:rsidP="00727638">
      <w:pPr>
        <w:ind w:firstLineChars="200" w:firstLine="480"/>
        <w:rPr>
          <w:rFonts w:ascii="宋体" w:hAnsi="宋体" w:hint="eastAsia"/>
          <w:sz w:val="24"/>
        </w:rPr>
      </w:pPr>
      <w:r w:rsidRPr="00727638">
        <w:rPr>
          <w:rFonts w:ascii="宋体" w:hAnsi="宋体"/>
          <w:noProof/>
          <w:sz w:val="24"/>
        </w:rPr>
        <w:lastRenderedPageBreak/>
        <w:drawing>
          <wp:inline distT="0" distB="0" distL="0" distR="0" wp14:anchorId="3CE09037" wp14:editId="1C579ED5">
            <wp:extent cx="5688330" cy="2452370"/>
            <wp:effectExtent l="0" t="0" r="7620" b="5080"/>
            <wp:docPr id="3747444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744491" name=""/>
                    <pic:cNvPicPr/>
                  </pic:nvPicPr>
                  <pic:blipFill>
                    <a:blip r:embed="rId14"/>
                    <a:stretch>
                      <a:fillRect/>
                    </a:stretch>
                  </pic:blipFill>
                  <pic:spPr>
                    <a:xfrm>
                      <a:off x="0" y="0"/>
                      <a:ext cx="5688330" cy="2452370"/>
                    </a:xfrm>
                    <a:prstGeom prst="rect">
                      <a:avLst/>
                    </a:prstGeom>
                  </pic:spPr>
                </pic:pic>
              </a:graphicData>
            </a:graphic>
          </wp:inline>
        </w:drawing>
      </w:r>
    </w:p>
    <w:p w14:paraId="2E628743" w14:textId="1454EAC5" w:rsidR="00883B77" w:rsidRPr="00727638" w:rsidRDefault="00883B77" w:rsidP="00883B77">
      <w:pPr>
        <w:ind w:firstLineChars="200" w:firstLine="480"/>
        <w:jc w:val="center"/>
        <w:rPr>
          <w:rFonts w:ascii="宋体" w:hAnsi="宋体" w:hint="eastAsia"/>
          <w:sz w:val="24"/>
        </w:rPr>
      </w:pPr>
      <w:r>
        <w:rPr>
          <w:rFonts w:ascii="宋体" w:hAnsi="宋体" w:hint="eastAsia"/>
          <w:sz w:val="24"/>
        </w:rPr>
        <w:t>图7</w:t>
      </w:r>
    </w:p>
    <w:p w14:paraId="5B173C82" w14:textId="3DC8C165" w:rsidR="00EB087F" w:rsidRDefault="00000000">
      <w:pPr>
        <w:pStyle w:val="2"/>
        <w:rPr>
          <w:rFonts w:ascii="黑体" w:eastAsia="黑体" w:hAnsi="黑体"/>
          <w:sz w:val="30"/>
          <w:szCs w:val="30"/>
        </w:rPr>
      </w:pPr>
      <w:bookmarkStart w:id="152" w:name="_Toc73568711"/>
      <w:bookmarkStart w:id="153" w:name="_Toc163921191"/>
      <w:bookmarkStart w:id="154" w:name="_Toc164074470"/>
      <w:bookmarkStart w:id="155" w:name="_Toc164075442"/>
      <w:bookmarkStart w:id="156" w:name="_Toc166662647"/>
      <w:bookmarkStart w:id="157" w:name="_Toc166662936"/>
      <w:r w:rsidRPr="00EC3504">
        <w:rPr>
          <w:rFonts w:ascii="黑体" w:eastAsia="黑体" w:hAnsi="黑体"/>
          <w:sz w:val="30"/>
          <w:szCs w:val="30"/>
        </w:rPr>
        <w:t xml:space="preserve">3.3  </w:t>
      </w:r>
      <w:bookmarkEnd w:id="152"/>
      <w:r w:rsidR="00E92104" w:rsidRPr="00E92104">
        <w:rPr>
          <w:rFonts w:ascii="黑体" w:eastAsia="黑体" w:hAnsi="黑体"/>
          <w:sz w:val="30"/>
          <w:szCs w:val="30"/>
        </w:rPr>
        <w:t>爬虫技术实现细节</w:t>
      </w:r>
      <w:bookmarkEnd w:id="153"/>
      <w:bookmarkEnd w:id="154"/>
      <w:bookmarkEnd w:id="155"/>
      <w:bookmarkEnd w:id="156"/>
      <w:bookmarkEnd w:id="157"/>
    </w:p>
    <w:p w14:paraId="3245A616" w14:textId="38BA137D" w:rsidR="00E92104" w:rsidRDefault="00E92104" w:rsidP="00E92104">
      <w:pPr>
        <w:pStyle w:val="3"/>
        <w:rPr>
          <w:rFonts w:ascii="黑体" w:eastAsia="黑体" w:hAnsi="黑体"/>
          <w:sz w:val="28"/>
          <w:szCs w:val="28"/>
        </w:rPr>
      </w:pPr>
      <w:bookmarkStart w:id="158" w:name="_Toc163921192"/>
      <w:bookmarkStart w:id="159" w:name="_Toc164074471"/>
      <w:bookmarkStart w:id="160" w:name="_Toc164075443"/>
      <w:bookmarkStart w:id="161" w:name="_Toc166662648"/>
      <w:bookmarkStart w:id="162" w:name="_Toc166662937"/>
      <w:r>
        <w:rPr>
          <w:rFonts w:ascii="黑体" w:eastAsia="黑体" w:hAnsi="黑体"/>
          <w:sz w:val="28"/>
          <w:szCs w:val="28"/>
        </w:rPr>
        <w:t>3</w:t>
      </w:r>
      <w:r w:rsidRPr="003D3313">
        <w:rPr>
          <w:rFonts w:ascii="黑体" w:eastAsia="黑体" w:hAnsi="黑体"/>
          <w:sz w:val="28"/>
          <w:szCs w:val="28"/>
        </w:rPr>
        <w:t>.</w:t>
      </w:r>
      <w:r>
        <w:rPr>
          <w:rFonts w:ascii="黑体" w:eastAsia="黑体" w:hAnsi="黑体"/>
          <w:sz w:val="28"/>
          <w:szCs w:val="28"/>
        </w:rPr>
        <w:t xml:space="preserve">3.1 </w:t>
      </w:r>
      <w:r w:rsidRPr="00E92104">
        <w:rPr>
          <w:rFonts w:ascii="黑体" w:eastAsia="黑体" w:hAnsi="黑体"/>
          <w:sz w:val="28"/>
          <w:szCs w:val="28"/>
        </w:rPr>
        <w:t>网页抓取与解析</w:t>
      </w:r>
      <w:bookmarkEnd w:id="158"/>
      <w:bookmarkEnd w:id="159"/>
      <w:bookmarkEnd w:id="160"/>
      <w:bookmarkEnd w:id="161"/>
      <w:bookmarkEnd w:id="162"/>
    </w:p>
    <w:p w14:paraId="7E81E18C" w14:textId="77777777" w:rsidR="00883B77" w:rsidRPr="00883B77" w:rsidRDefault="00883B77" w:rsidP="00883B77"/>
    <w:p w14:paraId="0E6A5AED" w14:textId="5B30D8FF" w:rsidR="00727638" w:rsidRDefault="00727638" w:rsidP="007F0DAB">
      <w:pPr>
        <w:spacing w:line="276" w:lineRule="auto"/>
        <w:ind w:firstLineChars="200" w:firstLine="480"/>
        <w:rPr>
          <w:rFonts w:ascii="宋体" w:hAnsi="宋体" w:cs="Noto Sans" w:hint="eastAsia"/>
          <w:color w:val="24292F"/>
          <w:sz w:val="24"/>
        </w:rPr>
      </w:pPr>
      <w:r w:rsidRPr="00727638">
        <w:rPr>
          <w:rFonts w:ascii="宋体" w:hAnsi="宋体" w:cs="Noto Sans"/>
          <w:color w:val="24292F"/>
          <w:sz w:val="24"/>
        </w:rPr>
        <w:t>爬虫的核心功能之一是从网页中获取所需数据。在本项目中，我们</w:t>
      </w:r>
      <w:r w:rsidR="00084775">
        <w:rPr>
          <w:rFonts w:ascii="宋体" w:hAnsi="宋体" w:cs="Noto Sans" w:hint="eastAsia"/>
          <w:color w:val="24292F"/>
          <w:sz w:val="24"/>
        </w:rPr>
        <w:t>可以</w:t>
      </w:r>
      <w:r w:rsidRPr="00727638">
        <w:rPr>
          <w:rFonts w:ascii="宋体" w:hAnsi="宋体" w:cs="Noto Sans"/>
          <w:color w:val="24292F"/>
          <w:sz w:val="24"/>
        </w:rPr>
        <w:t>使用 Python 的 requests 库来抓取网页源代码，并利用正则表达式对源代码进行解析，提取出我们感兴趣的信息。</w:t>
      </w:r>
    </w:p>
    <w:p w14:paraId="4D2F9911" w14:textId="7608023A" w:rsidR="00727638" w:rsidRDefault="00D1571D" w:rsidP="007F0DAB">
      <w:pPr>
        <w:spacing w:line="276" w:lineRule="auto"/>
        <w:ind w:firstLineChars="200" w:firstLine="480"/>
        <w:rPr>
          <w:rFonts w:ascii="宋体" w:hAnsi="宋体" w:cs="Noto Sans" w:hint="eastAsia"/>
          <w:color w:val="24292F"/>
          <w:sz w:val="24"/>
        </w:rPr>
      </w:pPr>
      <w:r>
        <w:rPr>
          <w:rFonts w:ascii="宋体" w:hAnsi="宋体" w:cs="Noto Sans" w:hint="eastAsia"/>
          <w:color w:val="24292F"/>
          <w:sz w:val="24"/>
        </w:rPr>
        <w:t>操作步骤如下：</w:t>
      </w:r>
    </w:p>
    <w:p w14:paraId="4823DFAF" w14:textId="77777777" w:rsidR="00D1571D" w:rsidRPr="00727638" w:rsidRDefault="00D1571D" w:rsidP="007F0DAB">
      <w:pPr>
        <w:spacing w:line="276" w:lineRule="auto"/>
        <w:ind w:firstLineChars="200" w:firstLine="480"/>
        <w:rPr>
          <w:rFonts w:ascii="宋体" w:hAnsi="宋体" w:cs="Noto Sans" w:hint="eastAsia"/>
          <w:color w:val="24292F"/>
          <w:sz w:val="24"/>
        </w:rPr>
      </w:pPr>
    </w:p>
    <w:p w14:paraId="11728E0A" w14:textId="515065C2" w:rsidR="00727638" w:rsidRDefault="00727638" w:rsidP="007F0DAB">
      <w:pPr>
        <w:pStyle w:val="af0"/>
        <w:numPr>
          <w:ilvl w:val="0"/>
          <w:numId w:val="12"/>
        </w:numPr>
        <w:spacing w:line="276" w:lineRule="auto"/>
        <w:ind w:firstLineChars="0"/>
        <w:rPr>
          <w:rFonts w:ascii="宋体" w:hAnsi="宋体" w:cs="Noto Sans" w:hint="eastAsia"/>
          <w:color w:val="24292F"/>
          <w:sz w:val="24"/>
        </w:rPr>
      </w:pPr>
      <w:r w:rsidRPr="007F0DAB">
        <w:rPr>
          <w:rFonts w:ascii="宋体" w:hAnsi="宋体" w:cs="Noto Sans" w:hint="eastAsia"/>
          <w:b/>
          <w:bCs/>
          <w:color w:val="24292F"/>
          <w:sz w:val="24"/>
        </w:rPr>
        <w:t>网页抓取</w:t>
      </w:r>
      <w:r w:rsidRPr="00727638">
        <w:rPr>
          <w:rFonts w:ascii="宋体" w:hAnsi="宋体" w:cs="Noto Sans" w:hint="eastAsia"/>
          <w:color w:val="24292F"/>
          <w:sz w:val="24"/>
        </w:rPr>
        <w:t xml:space="preserve">： 在爬虫代码中，首先定义了 </w:t>
      </w:r>
      <w:proofErr w:type="spellStart"/>
      <w:r w:rsidRPr="00727638">
        <w:rPr>
          <w:rFonts w:ascii="宋体" w:hAnsi="宋体" w:cs="Noto Sans" w:hint="eastAsia"/>
          <w:color w:val="24292F"/>
          <w:sz w:val="24"/>
        </w:rPr>
        <w:t>get_one_page</w:t>
      </w:r>
      <w:proofErr w:type="spellEnd"/>
      <w:r w:rsidRPr="00727638">
        <w:rPr>
          <w:rFonts w:ascii="宋体" w:hAnsi="宋体" w:cs="Noto Sans" w:hint="eastAsia"/>
          <w:color w:val="24292F"/>
          <w:sz w:val="24"/>
        </w:rPr>
        <w:t>(</w:t>
      </w:r>
      <w:proofErr w:type="spellStart"/>
      <w:r w:rsidRPr="00727638">
        <w:rPr>
          <w:rFonts w:ascii="宋体" w:hAnsi="宋体" w:cs="Noto Sans" w:hint="eastAsia"/>
          <w:color w:val="24292F"/>
          <w:sz w:val="24"/>
        </w:rPr>
        <w:t>url</w:t>
      </w:r>
      <w:proofErr w:type="spellEnd"/>
      <w:r w:rsidRPr="00727638">
        <w:rPr>
          <w:rFonts w:ascii="宋体" w:hAnsi="宋体" w:cs="Noto Sans" w:hint="eastAsia"/>
          <w:color w:val="24292F"/>
          <w:sz w:val="24"/>
        </w:rPr>
        <w:t>) 函数，该函数使用了 requests 库发送 HTTP 请求，并设置了合适的请求头，以模拟浏览器访问。这样可以避免被网站识别为爬虫程序而触发反爬虫机制。</w:t>
      </w:r>
    </w:p>
    <w:p w14:paraId="24268A03" w14:textId="77777777" w:rsidR="00D90FCA" w:rsidRPr="00D90FCA" w:rsidRDefault="00D90FCA" w:rsidP="00D90FCA">
      <w:pPr>
        <w:spacing w:line="276" w:lineRule="auto"/>
        <w:rPr>
          <w:rFonts w:ascii="宋体" w:hAnsi="宋体" w:cs="Noto Sans" w:hint="eastAsia"/>
          <w:color w:val="24292F"/>
          <w:sz w:val="24"/>
        </w:rPr>
      </w:pPr>
    </w:p>
    <w:p w14:paraId="7650A51C" w14:textId="642DA303" w:rsidR="00727638" w:rsidRDefault="00727638" w:rsidP="007F0DAB">
      <w:pPr>
        <w:pStyle w:val="af0"/>
        <w:numPr>
          <w:ilvl w:val="0"/>
          <w:numId w:val="12"/>
        </w:numPr>
        <w:spacing w:line="276" w:lineRule="auto"/>
        <w:ind w:firstLineChars="0"/>
        <w:rPr>
          <w:rFonts w:ascii="宋体" w:hAnsi="宋体" w:cs="Noto Sans" w:hint="eastAsia"/>
          <w:color w:val="24292F"/>
          <w:sz w:val="24"/>
        </w:rPr>
      </w:pPr>
      <w:r w:rsidRPr="007F0DAB">
        <w:rPr>
          <w:rFonts w:ascii="宋体" w:hAnsi="宋体" w:cs="Noto Sans" w:hint="eastAsia"/>
          <w:b/>
          <w:bCs/>
          <w:color w:val="24292F"/>
          <w:sz w:val="24"/>
        </w:rPr>
        <w:t>网页解析</w:t>
      </w:r>
      <w:r w:rsidRPr="00727638">
        <w:rPr>
          <w:rFonts w:ascii="宋体" w:hAnsi="宋体" w:cs="Noto Sans" w:hint="eastAsia"/>
          <w:color w:val="24292F"/>
          <w:sz w:val="24"/>
        </w:rPr>
        <w:t xml:space="preserve">： 接着，使用正则表达式对网页源代码进行解析，提取出目标数据。在 </w:t>
      </w:r>
      <w:proofErr w:type="spellStart"/>
      <w:r w:rsidRPr="00727638">
        <w:rPr>
          <w:rFonts w:ascii="宋体" w:hAnsi="宋体" w:cs="Noto Sans" w:hint="eastAsia"/>
          <w:color w:val="24292F"/>
          <w:sz w:val="24"/>
        </w:rPr>
        <w:t>parse_one_page</w:t>
      </w:r>
      <w:proofErr w:type="spellEnd"/>
      <w:r w:rsidRPr="00727638">
        <w:rPr>
          <w:rFonts w:ascii="宋体" w:hAnsi="宋体" w:cs="Noto Sans" w:hint="eastAsia"/>
          <w:color w:val="24292F"/>
          <w:sz w:val="24"/>
        </w:rPr>
        <w:t xml:space="preserve">(html) 函数中，定义了正则表达式模式来匹配电影的排名、图片、标题、演员、上映时间和评分等信息。通过正则表达式的 </w:t>
      </w:r>
      <w:proofErr w:type="spellStart"/>
      <w:r w:rsidRPr="00727638">
        <w:rPr>
          <w:rFonts w:ascii="宋体" w:hAnsi="宋体" w:cs="Noto Sans" w:hint="eastAsia"/>
          <w:color w:val="24292F"/>
          <w:sz w:val="24"/>
        </w:rPr>
        <w:t>findall</w:t>
      </w:r>
      <w:proofErr w:type="spellEnd"/>
      <w:r w:rsidRPr="00727638">
        <w:rPr>
          <w:rFonts w:ascii="宋体" w:hAnsi="宋体" w:cs="Noto Sans" w:hint="eastAsia"/>
          <w:color w:val="24292F"/>
          <w:sz w:val="24"/>
        </w:rPr>
        <w:t xml:space="preserve"> 方法，</w:t>
      </w:r>
      <w:r w:rsidR="00D1571D">
        <w:rPr>
          <w:rFonts w:ascii="宋体" w:hAnsi="宋体" w:cs="Noto Sans" w:hint="eastAsia"/>
          <w:color w:val="24292F"/>
          <w:sz w:val="24"/>
        </w:rPr>
        <w:t>即</w:t>
      </w:r>
      <w:r w:rsidRPr="00727638">
        <w:rPr>
          <w:rFonts w:ascii="宋体" w:hAnsi="宋体" w:cs="Noto Sans" w:hint="eastAsia"/>
          <w:color w:val="24292F"/>
          <w:sz w:val="24"/>
        </w:rPr>
        <w:t>可获取所有匹配的结果，并逐个生成字典形式的电影信息。</w:t>
      </w:r>
    </w:p>
    <w:p w14:paraId="375899B8" w14:textId="77777777" w:rsidR="00D90FCA" w:rsidRPr="00D90FCA" w:rsidRDefault="00D90FCA" w:rsidP="00D90FCA">
      <w:pPr>
        <w:spacing w:line="276" w:lineRule="auto"/>
        <w:rPr>
          <w:rFonts w:ascii="宋体" w:hAnsi="宋体" w:cs="Noto Sans" w:hint="eastAsia"/>
          <w:color w:val="24292F"/>
          <w:sz w:val="24"/>
        </w:rPr>
      </w:pPr>
    </w:p>
    <w:p w14:paraId="0CD19AC2" w14:textId="602AC85C" w:rsidR="00D1571D" w:rsidRDefault="00E92104" w:rsidP="00D1571D">
      <w:pPr>
        <w:pStyle w:val="3"/>
        <w:rPr>
          <w:rFonts w:ascii="黑体" w:eastAsia="黑体" w:hAnsi="黑体"/>
          <w:sz w:val="28"/>
          <w:szCs w:val="28"/>
        </w:rPr>
      </w:pPr>
      <w:bookmarkStart w:id="163" w:name="_Toc163921193"/>
      <w:bookmarkStart w:id="164" w:name="_Toc164074472"/>
      <w:bookmarkStart w:id="165" w:name="_Toc164075444"/>
      <w:bookmarkStart w:id="166" w:name="_Toc166662649"/>
      <w:bookmarkStart w:id="167" w:name="_Toc166662938"/>
      <w:r>
        <w:rPr>
          <w:rFonts w:ascii="黑体" w:eastAsia="黑体" w:hAnsi="黑体"/>
          <w:sz w:val="28"/>
          <w:szCs w:val="28"/>
        </w:rPr>
        <w:t>3</w:t>
      </w:r>
      <w:r w:rsidRPr="003D3313">
        <w:rPr>
          <w:rFonts w:ascii="黑体" w:eastAsia="黑体" w:hAnsi="黑体"/>
          <w:sz w:val="28"/>
          <w:szCs w:val="28"/>
        </w:rPr>
        <w:t>.</w:t>
      </w:r>
      <w:r>
        <w:rPr>
          <w:rFonts w:ascii="黑体" w:eastAsia="黑体" w:hAnsi="黑体"/>
          <w:sz w:val="28"/>
          <w:szCs w:val="28"/>
        </w:rPr>
        <w:t>3</w:t>
      </w:r>
      <w:r w:rsidRPr="003D3313">
        <w:rPr>
          <w:rFonts w:ascii="黑体" w:eastAsia="黑体" w:hAnsi="黑体"/>
          <w:sz w:val="28"/>
          <w:szCs w:val="28"/>
        </w:rPr>
        <w:t>.</w:t>
      </w:r>
      <w:r>
        <w:rPr>
          <w:rFonts w:ascii="黑体" w:eastAsia="黑体" w:hAnsi="黑体"/>
          <w:sz w:val="28"/>
          <w:szCs w:val="28"/>
        </w:rPr>
        <w:t>2</w:t>
      </w:r>
      <w:r w:rsidRPr="003D3313">
        <w:rPr>
          <w:rFonts w:ascii="黑体" w:eastAsia="黑体" w:hAnsi="黑体"/>
          <w:sz w:val="28"/>
          <w:szCs w:val="28"/>
        </w:rPr>
        <w:t xml:space="preserve"> </w:t>
      </w:r>
      <w:r w:rsidRPr="00E92104">
        <w:rPr>
          <w:rFonts w:ascii="黑体" w:eastAsia="黑体" w:hAnsi="黑体"/>
          <w:sz w:val="28"/>
          <w:szCs w:val="28"/>
        </w:rPr>
        <w:t>数据存储与更新</w:t>
      </w:r>
      <w:bookmarkStart w:id="168" w:name="_Toc73568715"/>
      <w:bookmarkEnd w:id="163"/>
      <w:bookmarkEnd w:id="164"/>
      <w:bookmarkEnd w:id="165"/>
      <w:bookmarkEnd w:id="166"/>
      <w:bookmarkEnd w:id="167"/>
    </w:p>
    <w:p w14:paraId="3A76B582" w14:textId="0970D8BB" w:rsidR="00D1571D" w:rsidRDefault="00D1571D" w:rsidP="007F0DAB">
      <w:pPr>
        <w:spacing w:line="276" w:lineRule="auto"/>
        <w:ind w:firstLineChars="200" w:firstLine="480"/>
        <w:rPr>
          <w:rFonts w:ascii="宋体" w:hAnsi="宋体" w:cs="Noto Sans" w:hint="eastAsia"/>
          <w:color w:val="24292F"/>
          <w:sz w:val="24"/>
        </w:rPr>
      </w:pPr>
      <w:r w:rsidRPr="00D1571D">
        <w:rPr>
          <w:rFonts w:ascii="宋体" w:hAnsi="宋体" w:cs="Noto Sans"/>
          <w:color w:val="24292F"/>
          <w:sz w:val="24"/>
        </w:rPr>
        <w:t>爬取到的数据需要进行存储和更新，以便后续的分析和使用。在本项目中，我们</w:t>
      </w:r>
      <w:r w:rsidR="00084775">
        <w:rPr>
          <w:rFonts w:ascii="宋体" w:hAnsi="宋体" w:cs="Noto Sans" w:hint="eastAsia"/>
          <w:color w:val="24292F"/>
          <w:sz w:val="24"/>
        </w:rPr>
        <w:t>可以</w:t>
      </w:r>
      <w:r w:rsidRPr="00D1571D">
        <w:rPr>
          <w:rFonts w:ascii="宋体" w:hAnsi="宋体" w:cs="Noto Sans"/>
          <w:color w:val="24292F"/>
          <w:sz w:val="24"/>
        </w:rPr>
        <w:t>选择将数据以 JSON 格式写入到本地文件中，以便后续处理。</w:t>
      </w:r>
    </w:p>
    <w:p w14:paraId="3A30DA26" w14:textId="60248429" w:rsidR="00D1571D" w:rsidRDefault="00D1571D" w:rsidP="007F0DAB">
      <w:pPr>
        <w:spacing w:line="276" w:lineRule="auto"/>
        <w:ind w:firstLineChars="200" w:firstLine="480"/>
        <w:rPr>
          <w:rFonts w:ascii="宋体" w:hAnsi="宋体" w:cs="Noto Sans" w:hint="eastAsia"/>
          <w:color w:val="24292F"/>
          <w:sz w:val="24"/>
        </w:rPr>
      </w:pPr>
      <w:r>
        <w:rPr>
          <w:rFonts w:ascii="宋体" w:hAnsi="宋体" w:cs="Noto Sans" w:hint="eastAsia"/>
          <w:color w:val="24292F"/>
          <w:sz w:val="24"/>
        </w:rPr>
        <w:lastRenderedPageBreak/>
        <w:t>操作步骤如下：</w:t>
      </w:r>
    </w:p>
    <w:p w14:paraId="038AD38C" w14:textId="77777777" w:rsidR="00D1571D" w:rsidRDefault="00D1571D" w:rsidP="007F0DAB">
      <w:pPr>
        <w:spacing w:line="276" w:lineRule="auto"/>
        <w:ind w:firstLineChars="200" w:firstLine="480"/>
        <w:rPr>
          <w:rFonts w:ascii="宋体" w:hAnsi="宋体" w:cs="Noto Sans" w:hint="eastAsia"/>
          <w:color w:val="24292F"/>
          <w:sz w:val="24"/>
        </w:rPr>
      </w:pPr>
    </w:p>
    <w:p w14:paraId="2920411D" w14:textId="493721C0" w:rsidR="00D1571D" w:rsidRDefault="00D1571D" w:rsidP="00000CF9">
      <w:pPr>
        <w:pStyle w:val="af0"/>
        <w:numPr>
          <w:ilvl w:val="0"/>
          <w:numId w:val="13"/>
        </w:numPr>
        <w:spacing w:line="276" w:lineRule="auto"/>
        <w:ind w:firstLineChars="0"/>
        <w:rPr>
          <w:rFonts w:ascii="宋体" w:hAnsi="宋体" w:cs="Noto Sans" w:hint="eastAsia"/>
          <w:color w:val="24292F"/>
          <w:sz w:val="24"/>
        </w:rPr>
      </w:pPr>
      <w:r w:rsidRPr="00D1571D">
        <w:rPr>
          <w:rFonts w:ascii="宋体" w:hAnsi="宋体" w:cs="Noto Sans" w:hint="eastAsia"/>
          <w:b/>
          <w:bCs/>
          <w:color w:val="24292F"/>
          <w:sz w:val="24"/>
        </w:rPr>
        <w:t>数据写入文件</w:t>
      </w:r>
      <w:r w:rsidRPr="00D1571D">
        <w:rPr>
          <w:rFonts w:ascii="宋体" w:hAnsi="宋体" w:cs="Noto Sans" w:hint="eastAsia"/>
          <w:color w:val="24292F"/>
          <w:sz w:val="24"/>
        </w:rPr>
        <w:t xml:space="preserve">： 在 </w:t>
      </w:r>
      <w:proofErr w:type="spellStart"/>
      <w:r w:rsidRPr="00D1571D">
        <w:rPr>
          <w:rFonts w:ascii="宋体" w:hAnsi="宋体" w:cs="Noto Sans" w:hint="eastAsia"/>
          <w:color w:val="24292F"/>
          <w:sz w:val="24"/>
        </w:rPr>
        <w:t>write_to_file</w:t>
      </w:r>
      <w:proofErr w:type="spellEnd"/>
      <w:r w:rsidRPr="00D1571D">
        <w:rPr>
          <w:rFonts w:ascii="宋体" w:hAnsi="宋体" w:cs="Noto Sans" w:hint="eastAsia"/>
          <w:color w:val="24292F"/>
          <w:sz w:val="24"/>
        </w:rPr>
        <w:t xml:space="preserve">(content) 函数中，我使用了 Python 的内置 </w:t>
      </w:r>
      <w:proofErr w:type="spellStart"/>
      <w:r w:rsidRPr="00D1571D">
        <w:rPr>
          <w:rFonts w:ascii="宋体" w:hAnsi="宋体" w:cs="Noto Sans" w:hint="eastAsia"/>
          <w:color w:val="24292F"/>
          <w:sz w:val="24"/>
        </w:rPr>
        <w:t>json</w:t>
      </w:r>
      <w:proofErr w:type="spellEnd"/>
      <w:r w:rsidRPr="00D1571D">
        <w:rPr>
          <w:rFonts w:ascii="宋体" w:hAnsi="宋体" w:cs="Noto Sans" w:hint="eastAsia"/>
          <w:color w:val="24292F"/>
          <w:sz w:val="24"/>
        </w:rPr>
        <w:t xml:space="preserve"> 库将字典形式的电影信息转换成 JSON 格式，并以 UTF-8 编码写入到名为 result.txt 的文本文件中。这样做的好处是数据格式清晰明了，易于读取和处理。</w:t>
      </w:r>
    </w:p>
    <w:p w14:paraId="5C6EAF77" w14:textId="77777777" w:rsidR="00D90FCA" w:rsidRPr="00D90FCA" w:rsidRDefault="00D90FCA" w:rsidP="00D90FCA">
      <w:pPr>
        <w:spacing w:line="276" w:lineRule="auto"/>
        <w:rPr>
          <w:rFonts w:ascii="宋体" w:hAnsi="宋体" w:cs="Noto Sans" w:hint="eastAsia"/>
          <w:color w:val="24292F"/>
          <w:sz w:val="24"/>
        </w:rPr>
      </w:pPr>
    </w:p>
    <w:p w14:paraId="32139A43" w14:textId="556EC4CF" w:rsidR="00D1571D" w:rsidRDefault="00D1571D" w:rsidP="007F0DAB">
      <w:pPr>
        <w:pStyle w:val="af0"/>
        <w:numPr>
          <w:ilvl w:val="0"/>
          <w:numId w:val="13"/>
        </w:numPr>
        <w:spacing w:line="276" w:lineRule="auto"/>
        <w:ind w:firstLineChars="0"/>
        <w:rPr>
          <w:rFonts w:ascii="宋体" w:hAnsi="宋体" w:cs="Noto Sans" w:hint="eastAsia"/>
          <w:color w:val="24292F"/>
          <w:sz w:val="24"/>
        </w:rPr>
      </w:pPr>
      <w:r w:rsidRPr="00D1571D">
        <w:rPr>
          <w:rFonts w:ascii="宋体" w:hAnsi="宋体" w:cs="Noto Sans" w:hint="eastAsia"/>
          <w:b/>
          <w:bCs/>
          <w:color w:val="24292F"/>
          <w:sz w:val="24"/>
        </w:rPr>
        <w:t>数据更新策略</w:t>
      </w:r>
      <w:r w:rsidRPr="00D1571D">
        <w:rPr>
          <w:rFonts w:ascii="宋体" w:hAnsi="宋体" w:cs="Noto Sans" w:hint="eastAsia"/>
          <w:color w:val="24292F"/>
          <w:sz w:val="24"/>
        </w:rPr>
        <w:t>： 在实际应用中，我们可能需要定期更新已有数据或者增量式地添加新数据。这可以通过设置定时任务，定期运行爬虫程序，并将新获取的数据追加到已有文件中来实现。另外，可以通过比较已有数据和新获取的数据，更新已有数据或者标记出新增的数据。</w:t>
      </w:r>
    </w:p>
    <w:p w14:paraId="0399789D" w14:textId="77777777" w:rsidR="00C957FB" w:rsidRDefault="00C957FB" w:rsidP="00274771">
      <w:pPr>
        <w:spacing w:line="276" w:lineRule="auto"/>
        <w:rPr>
          <w:rFonts w:ascii="宋体" w:hAnsi="宋体" w:cs="Noto Sans" w:hint="eastAsia"/>
          <w:color w:val="24292F"/>
          <w:sz w:val="24"/>
        </w:rPr>
      </w:pPr>
    </w:p>
    <w:p w14:paraId="7188AD8C" w14:textId="77777777" w:rsidR="00D90FCA" w:rsidRDefault="00D90FCA" w:rsidP="00274771">
      <w:pPr>
        <w:spacing w:line="276" w:lineRule="auto"/>
        <w:rPr>
          <w:rFonts w:ascii="宋体" w:hAnsi="宋体" w:cs="Noto Sans" w:hint="eastAsia"/>
          <w:color w:val="24292F"/>
          <w:sz w:val="24"/>
        </w:rPr>
      </w:pPr>
    </w:p>
    <w:p w14:paraId="14207A34" w14:textId="77777777" w:rsidR="00D90FCA" w:rsidRDefault="00D90FCA" w:rsidP="00274771">
      <w:pPr>
        <w:spacing w:line="276" w:lineRule="auto"/>
        <w:rPr>
          <w:rFonts w:ascii="宋体" w:hAnsi="宋体" w:cs="Noto Sans" w:hint="eastAsia"/>
          <w:color w:val="24292F"/>
          <w:sz w:val="24"/>
        </w:rPr>
      </w:pPr>
    </w:p>
    <w:p w14:paraId="6E7A4D91" w14:textId="64FE9588" w:rsidR="00D90FCA" w:rsidRDefault="00C957FB" w:rsidP="00274771">
      <w:pPr>
        <w:spacing w:line="276" w:lineRule="auto"/>
        <w:rPr>
          <w:rFonts w:ascii="宋体" w:hAnsi="宋体" w:cs="Noto Sans" w:hint="eastAsia"/>
          <w:color w:val="24292F"/>
          <w:sz w:val="24"/>
        </w:rPr>
      </w:pPr>
      <w:r>
        <w:rPr>
          <w:rFonts w:ascii="宋体" w:hAnsi="宋体" w:cs="Noto Sans" w:hint="eastAsia"/>
          <w:color w:val="24292F"/>
          <w:sz w:val="24"/>
        </w:rPr>
        <w:t>完整实现代码如下：</w:t>
      </w:r>
    </w:p>
    <w:p w14:paraId="6A98DD0F" w14:textId="3CFCCFEB" w:rsidR="00274771" w:rsidRPr="00D90FCA" w:rsidRDefault="00274771" w:rsidP="00D90FC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A9B7C6"/>
          <w:kern w:val="0"/>
          <w:sz w:val="24"/>
        </w:rPr>
      </w:pPr>
      <w:r w:rsidRPr="00274771">
        <w:rPr>
          <w:rFonts w:ascii="宋体" w:hAnsi="宋体" w:cs="宋体"/>
          <w:color w:val="CC7832"/>
          <w:kern w:val="0"/>
          <w:sz w:val="24"/>
        </w:rPr>
        <w:t xml:space="preserve">import </w:t>
      </w:r>
      <w:proofErr w:type="spellStart"/>
      <w:r w:rsidRPr="00274771">
        <w:rPr>
          <w:rFonts w:ascii="宋体" w:hAnsi="宋体" w:cs="宋体"/>
          <w:color w:val="A9B7C6"/>
          <w:kern w:val="0"/>
          <w:sz w:val="24"/>
        </w:rPr>
        <w:t>json</w:t>
      </w:r>
      <w:proofErr w:type="spellEnd"/>
      <w:r w:rsidRPr="00274771">
        <w:rPr>
          <w:rFonts w:ascii="宋体" w:hAnsi="宋体" w:cs="宋体"/>
          <w:color w:val="A9B7C6"/>
          <w:kern w:val="0"/>
          <w:sz w:val="24"/>
        </w:rPr>
        <w:br/>
      </w:r>
      <w:r w:rsidRPr="00274771">
        <w:rPr>
          <w:rFonts w:ascii="宋体" w:hAnsi="宋体" w:cs="宋体"/>
          <w:color w:val="CC7832"/>
          <w:kern w:val="0"/>
          <w:sz w:val="24"/>
        </w:rPr>
        <w:t xml:space="preserve">import </w:t>
      </w:r>
      <w:r w:rsidRPr="00274771">
        <w:rPr>
          <w:rFonts w:ascii="宋体" w:hAnsi="宋体" w:cs="宋体"/>
          <w:color w:val="A9B7C6"/>
          <w:kern w:val="0"/>
          <w:sz w:val="24"/>
        </w:rPr>
        <w:t>re</w:t>
      </w:r>
      <w:r w:rsidRPr="00274771">
        <w:rPr>
          <w:rFonts w:ascii="宋体" w:hAnsi="宋体" w:cs="宋体"/>
          <w:color w:val="A9B7C6"/>
          <w:kern w:val="0"/>
          <w:sz w:val="24"/>
        </w:rPr>
        <w:br/>
      </w:r>
      <w:r w:rsidRPr="00274771">
        <w:rPr>
          <w:rFonts w:ascii="宋体" w:hAnsi="宋体" w:cs="宋体"/>
          <w:color w:val="CC7832"/>
          <w:kern w:val="0"/>
          <w:sz w:val="24"/>
        </w:rPr>
        <w:t xml:space="preserve">import </w:t>
      </w:r>
      <w:r w:rsidRPr="00274771">
        <w:rPr>
          <w:rFonts w:ascii="宋体" w:hAnsi="宋体" w:cs="宋体"/>
          <w:color w:val="A9B7C6"/>
          <w:kern w:val="0"/>
          <w:sz w:val="24"/>
        </w:rPr>
        <w:t>time</w:t>
      </w:r>
      <w:r w:rsidRPr="00274771">
        <w:rPr>
          <w:rFonts w:ascii="宋体" w:hAnsi="宋体" w:cs="宋体"/>
          <w:color w:val="A9B7C6"/>
          <w:kern w:val="0"/>
          <w:sz w:val="24"/>
        </w:rPr>
        <w:br/>
      </w:r>
      <w:r w:rsidRPr="00274771">
        <w:rPr>
          <w:rFonts w:ascii="宋体" w:hAnsi="宋体" w:cs="宋体"/>
          <w:color w:val="A9B7C6"/>
          <w:kern w:val="0"/>
          <w:sz w:val="24"/>
        </w:rPr>
        <w:br/>
      </w:r>
      <w:r w:rsidRPr="00274771">
        <w:rPr>
          <w:rFonts w:ascii="宋体" w:hAnsi="宋体" w:cs="宋体"/>
          <w:color w:val="CC7832"/>
          <w:kern w:val="0"/>
          <w:sz w:val="24"/>
        </w:rPr>
        <w:t xml:space="preserve">import </w:t>
      </w:r>
      <w:r w:rsidRPr="00274771">
        <w:rPr>
          <w:rFonts w:ascii="宋体" w:hAnsi="宋体" w:cs="宋体"/>
          <w:color w:val="A9B7C6"/>
          <w:kern w:val="0"/>
          <w:sz w:val="24"/>
        </w:rPr>
        <w:t>requests</w:t>
      </w:r>
      <w:r w:rsidRPr="00274771">
        <w:rPr>
          <w:rFonts w:ascii="宋体" w:hAnsi="宋体" w:cs="宋体"/>
          <w:color w:val="A9B7C6"/>
          <w:kern w:val="0"/>
          <w:sz w:val="24"/>
        </w:rPr>
        <w:br/>
      </w:r>
      <w:r w:rsidRPr="00274771">
        <w:rPr>
          <w:rFonts w:ascii="宋体" w:hAnsi="宋体" w:cs="宋体"/>
          <w:color w:val="CC7832"/>
          <w:kern w:val="0"/>
          <w:sz w:val="24"/>
        </w:rPr>
        <w:t xml:space="preserve">from </w:t>
      </w:r>
      <w:r w:rsidRPr="00274771">
        <w:rPr>
          <w:rFonts w:ascii="宋体" w:hAnsi="宋体" w:cs="宋体"/>
          <w:color w:val="A9B7C6"/>
          <w:kern w:val="0"/>
          <w:sz w:val="24"/>
        </w:rPr>
        <w:t xml:space="preserve">requests </w:t>
      </w:r>
      <w:r w:rsidRPr="00274771">
        <w:rPr>
          <w:rFonts w:ascii="宋体" w:hAnsi="宋体" w:cs="宋体"/>
          <w:color w:val="CC7832"/>
          <w:kern w:val="0"/>
          <w:sz w:val="24"/>
        </w:rPr>
        <w:t xml:space="preserve">import </w:t>
      </w:r>
      <w:proofErr w:type="spellStart"/>
      <w:r w:rsidRPr="00274771">
        <w:rPr>
          <w:rFonts w:ascii="宋体" w:hAnsi="宋体" w:cs="宋体"/>
          <w:color w:val="A9B7C6"/>
          <w:kern w:val="0"/>
          <w:sz w:val="24"/>
        </w:rPr>
        <w:t>RequestException</w:t>
      </w:r>
      <w:proofErr w:type="spellEnd"/>
      <w:r w:rsidRPr="00274771">
        <w:rPr>
          <w:rFonts w:ascii="宋体" w:hAnsi="宋体" w:cs="宋体"/>
          <w:color w:val="A9B7C6"/>
          <w:kern w:val="0"/>
          <w:sz w:val="24"/>
        </w:rPr>
        <w:br/>
      </w:r>
      <w:r w:rsidRPr="00274771">
        <w:rPr>
          <w:rFonts w:ascii="宋体" w:hAnsi="宋体" w:cs="宋体"/>
          <w:color w:val="A9B7C6"/>
          <w:kern w:val="0"/>
          <w:sz w:val="24"/>
        </w:rPr>
        <w:br/>
      </w:r>
      <w:r w:rsidRPr="00274771">
        <w:rPr>
          <w:rFonts w:ascii="宋体" w:hAnsi="宋体" w:cs="宋体"/>
          <w:color w:val="A9B7C6"/>
          <w:kern w:val="0"/>
          <w:sz w:val="24"/>
        </w:rPr>
        <w:br/>
      </w:r>
      <w:r w:rsidRPr="00274771">
        <w:rPr>
          <w:rFonts w:ascii="宋体" w:hAnsi="宋体" w:cs="宋体"/>
          <w:color w:val="808080"/>
          <w:kern w:val="0"/>
          <w:sz w:val="24"/>
        </w:rPr>
        <w:t xml:space="preserve"># </w:t>
      </w:r>
      <w:proofErr w:type="gramStart"/>
      <w:r w:rsidRPr="00274771">
        <w:rPr>
          <w:rFonts w:ascii="宋体" w:hAnsi="宋体" w:cs="宋体" w:hint="eastAsia"/>
          <w:color w:val="808080"/>
          <w:kern w:val="0"/>
          <w:sz w:val="24"/>
        </w:rPr>
        <w:t>爬取</w:t>
      </w:r>
      <w:proofErr w:type="gramEnd"/>
      <w:r w:rsidRPr="00274771">
        <w:rPr>
          <w:rFonts w:ascii="宋体" w:hAnsi="宋体" w:cs="宋体"/>
          <w:color w:val="808080"/>
          <w:kern w:val="0"/>
          <w:sz w:val="24"/>
        </w:rPr>
        <w:t>top100</w:t>
      </w:r>
      <w:r w:rsidRPr="00274771">
        <w:rPr>
          <w:rFonts w:ascii="宋体" w:hAnsi="宋体" w:cs="宋体"/>
          <w:color w:val="808080"/>
          <w:kern w:val="0"/>
          <w:sz w:val="24"/>
        </w:rPr>
        <w:br/>
      </w:r>
      <w:r w:rsidRPr="00274771">
        <w:rPr>
          <w:rFonts w:ascii="宋体" w:hAnsi="宋体" w:cs="宋体"/>
          <w:color w:val="808080"/>
          <w:kern w:val="0"/>
          <w:sz w:val="24"/>
        </w:rPr>
        <w:br/>
      </w:r>
      <w:r w:rsidRPr="00274771">
        <w:rPr>
          <w:rFonts w:ascii="宋体" w:hAnsi="宋体" w:cs="宋体"/>
          <w:color w:val="CC7832"/>
          <w:kern w:val="0"/>
          <w:sz w:val="24"/>
        </w:rPr>
        <w:t xml:space="preserve">def </w:t>
      </w:r>
      <w:proofErr w:type="spellStart"/>
      <w:r w:rsidRPr="00274771">
        <w:rPr>
          <w:rFonts w:ascii="宋体" w:hAnsi="宋体" w:cs="宋体"/>
          <w:color w:val="FFC66D"/>
          <w:kern w:val="0"/>
          <w:sz w:val="24"/>
        </w:rPr>
        <w:t>get_one_page</w:t>
      </w:r>
      <w:proofErr w:type="spellEnd"/>
      <w:r w:rsidRPr="00274771">
        <w:rPr>
          <w:rFonts w:ascii="宋体" w:hAnsi="宋体" w:cs="宋体"/>
          <w:color w:val="A9B7C6"/>
          <w:kern w:val="0"/>
          <w:sz w:val="24"/>
        </w:rPr>
        <w:t>(</w:t>
      </w:r>
      <w:proofErr w:type="spellStart"/>
      <w:r w:rsidRPr="00274771">
        <w:rPr>
          <w:rFonts w:ascii="宋体" w:hAnsi="宋体" w:cs="宋体"/>
          <w:color w:val="A9B7C6"/>
          <w:kern w:val="0"/>
          <w:sz w:val="24"/>
        </w:rPr>
        <w:t>url</w:t>
      </w:r>
      <w:proofErr w:type="spellEnd"/>
      <w:r w:rsidRPr="00274771">
        <w:rPr>
          <w:rFonts w:ascii="宋体" w:hAnsi="宋体" w:cs="宋体"/>
          <w:color w:val="A9B7C6"/>
          <w:kern w:val="0"/>
          <w:sz w:val="24"/>
        </w:rPr>
        <w:t>):</w:t>
      </w:r>
      <w:r w:rsidRPr="00274771">
        <w:rPr>
          <w:rFonts w:ascii="宋体" w:hAnsi="宋体" w:cs="宋体"/>
          <w:color w:val="A9B7C6"/>
          <w:kern w:val="0"/>
          <w:sz w:val="24"/>
        </w:rPr>
        <w:br/>
        <w:t xml:space="preserve">    </w:t>
      </w:r>
      <w:r w:rsidRPr="00274771">
        <w:rPr>
          <w:rFonts w:ascii="宋体" w:hAnsi="宋体" w:cs="宋体"/>
          <w:color w:val="CC7832"/>
          <w:kern w:val="0"/>
          <w:sz w:val="24"/>
        </w:rPr>
        <w:t>try</w:t>
      </w:r>
      <w:r w:rsidRPr="00274771">
        <w:rPr>
          <w:rFonts w:ascii="宋体" w:hAnsi="宋体" w:cs="宋体"/>
          <w:color w:val="A9B7C6"/>
          <w:kern w:val="0"/>
          <w:sz w:val="24"/>
        </w:rPr>
        <w:t>:</w:t>
      </w:r>
      <w:r w:rsidRPr="00274771">
        <w:rPr>
          <w:rFonts w:ascii="宋体" w:hAnsi="宋体" w:cs="宋体"/>
          <w:color w:val="A9B7C6"/>
          <w:kern w:val="0"/>
          <w:sz w:val="24"/>
        </w:rPr>
        <w:br/>
        <w:t xml:space="preserve">        headers = {</w:t>
      </w:r>
      <w:r w:rsidRPr="00274771">
        <w:rPr>
          <w:rFonts w:ascii="宋体" w:hAnsi="宋体" w:cs="宋体"/>
          <w:color w:val="A9B7C6"/>
          <w:kern w:val="0"/>
          <w:sz w:val="24"/>
        </w:rPr>
        <w:br/>
        <w:t xml:space="preserve">            </w:t>
      </w:r>
      <w:r w:rsidRPr="00274771">
        <w:rPr>
          <w:rFonts w:ascii="宋体" w:hAnsi="宋体" w:cs="宋体"/>
          <w:color w:val="6A8759"/>
          <w:kern w:val="0"/>
          <w:sz w:val="24"/>
        </w:rPr>
        <w:t>'User-Agent'</w:t>
      </w:r>
      <w:r w:rsidRPr="00274771">
        <w:rPr>
          <w:rFonts w:ascii="宋体" w:hAnsi="宋体" w:cs="宋体"/>
          <w:color w:val="A9B7C6"/>
          <w:kern w:val="0"/>
          <w:sz w:val="24"/>
        </w:rPr>
        <w:t xml:space="preserve">: </w:t>
      </w:r>
      <w:r w:rsidRPr="00274771">
        <w:rPr>
          <w:rFonts w:ascii="宋体" w:hAnsi="宋体" w:cs="宋体"/>
          <w:color w:val="6A8759"/>
          <w:kern w:val="0"/>
          <w:sz w:val="24"/>
        </w:rPr>
        <w:t xml:space="preserve">'Mozilla/5.0 (Windows NT 10.0; Win64; x64) </w:t>
      </w:r>
      <w:proofErr w:type="spellStart"/>
      <w:r w:rsidRPr="00274771">
        <w:rPr>
          <w:rFonts w:ascii="宋体" w:hAnsi="宋体" w:cs="宋体"/>
          <w:color w:val="6A8759"/>
          <w:kern w:val="0"/>
          <w:sz w:val="24"/>
        </w:rPr>
        <w:t>AppleWebKit</w:t>
      </w:r>
      <w:proofErr w:type="spellEnd"/>
      <w:r w:rsidRPr="00274771">
        <w:rPr>
          <w:rFonts w:ascii="宋体" w:hAnsi="宋体" w:cs="宋体"/>
          <w:color w:val="6A8759"/>
          <w:kern w:val="0"/>
          <w:sz w:val="24"/>
        </w:rPr>
        <w:t>/537.36 (KHTML, like Gecko) Chrome/114.0.0.0 Safari/537.36'</w:t>
      </w:r>
      <w:r w:rsidRPr="00274771">
        <w:rPr>
          <w:rFonts w:ascii="宋体" w:hAnsi="宋体" w:cs="宋体"/>
          <w:color w:val="CC7832"/>
          <w:kern w:val="0"/>
          <w:sz w:val="24"/>
        </w:rPr>
        <w:t>,</w:t>
      </w:r>
      <w:r w:rsidRPr="00274771">
        <w:rPr>
          <w:rFonts w:ascii="宋体" w:hAnsi="宋体" w:cs="宋体"/>
          <w:color w:val="CC7832"/>
          <w:kern w:val="0"/>
          <w:sz w:val="24"/>
        </w:rPr>
        <w:br/>
        <w:t xml:space="preserve">        </w:t>
      </w:r>
      <w:r w:rsidRPr="00274771">
        <w:rPr>
          <w:rFonts w:ascii="宋体" w:hAnsi="宋体" w:cs="宋体"/>
          <w:color w:val="A9B7C6"/>
          <w:kern w:val="0"/>
          <w:sz w:val="24"/>
        </w:rPr>
        <w:t>}</w:t>
      </w:r>
      <w:r w:rsidRPr="00274771">
        <w:rPr>
          <w:rFonts w:ascii="宋体" w:hAnsi="宋体" w:cs="宋体"/>
          <w:color w:val="A9B7C6"/>
          <w:kern w:val="0"/>
          <w:sz w:val="24"/>
        </w:rPr>
        <w:br/>
        <w:t xml:space="preserve">        response = </w:t>
      </w:r>
      <w:proofErr w:type="spellStart"/>
      <w:r w:rsidRPr="00274771">
        <w:rPr>
          <w:rFonts w:ascii="宋体" w:hAnsi="宋体" w:cs="宋体"/>
          <w:color w:val="A9B7C6"/>
          <w:kern w:val="0"/>
          <w:sz w:val="24"/>
        </w:rPr>
        <w:t>requests.get</w:t>
      </w:r>
      <w:proofErr w:type="spellEnd"/>
      <w:r w:rsidRPr="00274771">
        <w:rPr>
          <w:rFonts w:ascii="宋体" w:hAnsi="宋体" w:cs="宋体"/>
          <w:color w:val="A9B7C6"/>
          <w:kern w:val="0"/>
          <w:sz w:val="24"/>
        </w:rPr>
        <w:t>(</w:t>
      </w:r>
      <w:proofErr w:type="spellStart"/>
      <w:r w:rsidRPr="00274771">
        <w:rPr>
          <w:rFonts w:ascii="宋体" w:hAnsi="宋体" w:cs="宋体"/>
          <w:color w:val="A9B7C6"/>
          <w:kern w:val="0"/>
          <w:sz w:val="24"/>
        </w:rPr>
        <w:t>url</w:t>
      </w:r>
      <w:proofErr w:type="spellEnd"/>
      <w:r w:rsidRPr="00274771">
        <w:rPr>
          <w:rFonts w:ascii="宋体" w:hAnsi="宋体" w:cs="宋体"/>
          <w:color w:val="CC7832"/>
          <w:kern w:val="0"/>
          <w:sz w:val="24"/>
        </w:rPr>
        <w:t xml:space="preserve">, </w:t>
      </w:r>
      <w:r w:rsidRPr="00274771">
        <w:rPr>
          <w:rFonts w:ascii="宋体" w:hAnsi="宋体" w:cs="宋体"/>
          <w:color w:val="AA4926"/>
          <w:kern w:val="0"/>
          <w:sz w:val="24"/>
        </w:rPr>
        <w:t>headers</w:t>
      </w:r>
      <w:r w:rsidRPr="00274771">
        <w:rPr>
          <w:rFonts w:ascii="宋体" w:hAnsi="宋体" w:cs="宋体"/>
          <w:color w:val="A9B7C6"/>
          <w:kern w:val="0"/>
          <w:sz w:val="24"/>
        </w:rPr>
        <w:t xml:space="preserve">=headers)  </w:t>
      </w:r>
      <w:r w:rsidRPr="00274771">
        <w:rPr>
          <w:rFonts w:ascii="宋体" w:hAnsi="宋体" w:cs="宋体"/>
          <w:color w:val="808080"/>
          <w:kern w:val="0"/>
          <w:sz w:val="24"/>
        </w:rPr>
        <w:t xml:space="preserve"># </w:t>
      </w:r>
      <w:r w:rsidRPr="00274771">
        <w:rPr>
          <w:rFonts w:ascii="宋体" w:hAnsi="宋体" w:cs="宋体" w:hint="eastAsia"/>
          <w:color w:val="808080"/>
          <w:kern w:val="0"/>
          <w:sz w:val="24"/>
        </w:rPr>
        <w:t>获取网页源代码</w:t>
      </w:r>
      <w:r w:rsidRPr="00274771">
        <w:rPr>
          <w:rFonts w:ascii="宋体" w:hAnsi="宋体" w:cs="宋体" w:hint="eastAsia"/>
          <w:color w:val="808080"/>
          <w:kern w:val="0"/>
          <w:sz w:val="24"/>
        </w:rPr>
        <w:br/>
        <w:t xml:space="preserve">        </w:t>
      </w:r>
      <w:r w:rsidRPr="00274771">
        <w:rPr>
          <w:rFonts w:ascii="宋体" w:hAnsi="宋体" w:cs="宋体"/>
          <w:color w:val="CC7832"/>
          <w:kern w:val="0"/>
          <w:sz w:val="24"/>
        </w:rPr>
        <w:t xml:space="preserve">if </w:t>
      </w:r>
      <w:proofErr w:type="spellStart"/>
      <w:r w:rsidRPr="00274771">
        <w:rPr>
          <w:rFonts w:ascii="宋体" w:hAnsi="宋体" w:cs="宋体"/>
          <w:color w:val="A9B7C6"/>
          <w:kern w:val="0"/>
          <w:sz w:val="24"/>
        </w:rPr>
        <w:t>response.status_code</w:t>
      </w:r>
      <w:proofErr w:type="spellEnd"/>
      <w:r w:rsidRPr="00274771">
        <w:rPr>
          <w:rFonts w:ascii="宋体" w:hAnsi="宋体" w:cs="宋体"/>
          <w:color w:val="A9B7C6"/>
          <w:kern w:val="0"/>
          <w:sz w:val="24"/>
        </w:rPr>
        <w:t xml:space="preserve"> == </w:t>
      </w:r>
      <w:r w:rsidRPr="00274771">
        <w:rPr>
          <w:rFonts w:ascii="宋体" w:hAnsi="宋体" w:cs="宋体"/>
          <w:color w:val="6897BB"/>
          <w:kern w:val="0"/>
          <w:sz w:val="24"/>
        </w:rPr>
        <w:t>200</w:t>
      </w:r>
      <w:r w:rsidRPr="00274771">
        <w:rPr>
          <w:rFonts w:ascii="宋体" w:hAnsi="宋体" w:cs="宋体"/>
          <w:color w:val="A9B7C6"/>
          <w:kern w:val="0"/>
          <w:sz w:val="24"/>
        </w:rPr>
        <w:t>:</w:t>
      </w:r>
      <w:r w:rsidRPr="00274771">
        <w:rPr>
          <w:rFonts w:ascii="宋体" w:hAnsi="宋体" w:cs="宋体"/>
          <w:color w:val="A9B7C6"/>
          <w:kern w:val="0"/>
          <w:sz w:val="24"/>
        </w:rPr>
        <w:br/>
        <w:t xml:space="preserve">            </w:t>
      </w:r>
      <w:r w:rsidRPr="00274771">
        <w:rPr>
          <w:rFonts w:ascii="宋体" w:hAnsi="宋体" w:cs="宋体"/>
          <w:color w:val="CC7832"/>
          <w:kern w:val="0"/>
          <w:sz w:val="24"/>
        </w:rPr>
        <w:t xml:space="preserve">return </w:t>
      </w:r>
      <w:proofErr w:type="spellStart"/>
      <w:r w:rsidRPr="00274771">
        <w:rPr>
          <w:rFonts w:ascii="宋体" w:hAnsi="宋体" w:cs="宋体"/>
          <w:color w:val="A9B7C6"/>
          <w:kern w:val="0"/>
          <w:sz w:val="24"/>
        </w:rPr>
        <w:t>response.text</w:t>
      </w:r>
      <w:proofErr w:type="spellEnd"/>
      <w:r w:rsidRPr="00274771">
        <w:rPr>
          <w:rFonts w:ascii="宋体" w:hAnsi="宋体" w:cs="宋体"/>
          <w:color w:val="A9B7C6"/>
          <w:kern w:val="0"/>
          <w:sz w:val="24"/>
        </w:rPr>
        <w:t xml:space="preserve">  </w:t>
      </w:r>
      <w:r w:rsidRPr="00274771">
        <w:rPr>
          <w:rFonts w:ascii="宋体" w:hAnsi="宋体" w:cs="宋体"/>
          <w:color w:val="808080"/>
          <w:kern w:val="0"/>
          <w:sz w:val="24"/>
        </w:rPr>
        <w:t xml:space="preserve"># </w:t>
      </w:r>
      <w:proofErr w:type="gramStart"/>
      <w:r w:rsidRPr="00274771">
        <w:rPr>
          <w:rFonts w:ascii="宋体" w:hAnsi="宋体" w:cs="宋体" w:hint="eastAsia"/>
          <w:color w:val="808080"/>
          <w:kern w:val="0"/>
          <w:sz w:val="24"/>
        </w:rPr>
        <w:t>成功响应</w:t>
      </w:r>
      <w:proofErr w:type="gramEnd"/>
      <w:r w:rsidRPr="00274771">
        <w:rPr>
          <w:rFonts w:ascii="宋体" w:hAnsi="宋体" w:cs="宋体" w:hint="eastAsia"/>
          <w:color w:val="808080"/>
          <w:kern w:val="0"/>
          <w:sz w:val="24"/>
        </w:rPr>
        <w:t xml:space="preserve"> 返回源代码</w:t>
      </w:r>
      <w:r w:rsidRPr="00274771">
        <w:rPr>
          <w:rFonts w:ascii="宋体" w:hAnsi="宋体" w:cs="宋体" w:hint="eastAsia"/>
          <w:color w:val="808080"/>
          <w:kern w:val="0"/>
          <w:sz w:val="24"/>
        </w:rPr>
        <w:br/>
        <w:t xml:space="preserve">        </w:t>
      </w:r>
      <w:r w:rsidRPr="00274771">
        <w:rPr>
          <w:rFonts w:ascii="宋体" w:hAnsi="宋体" w:cs="宋体"/>
          <w:color w:val="CC7832"/>
          <w:kern w:val="0"/>
          <w:sz w:val="24"/>
        </w:rPr>
        <w:t xml:space="preserve">return None  </w:t>
      </w:r>
      <w:r w:rsidRPr="00274771">
        <w:rPr>
          <w:rFonts w:ascii="宋体" w:hAnsi="宋体" w:cs="宋体"/>
          <w:color w:val="808080"/>
          <w:kern w:val="0"/>
          <w:sz w:val="24"/>
        </w:rPr>
        <w:t xml:space="preserve"># </w:t>
      </w:r>
      <w:r w:rsidRPr="00274771">
        <w:rPr>
          <w:rFonts w:ascii="宋体" w:hAnsi="宋体" w:cs="宋体" w:hint="eastAsia"/>
          <w:color w:val="808080"/>
          <w:kern w:val="0"/>
          <w:sz w:val="24"/>
        </w:rPr>
        <w:t>失败 返回空值</w:t>
      </w:r>
      <w:r w:rsidRPr="00274771">
        <w:rPr>
          <w:rFonts w:ascii="宋体" w:hAnsi="宋体" w:cs="宋体" w:hint="eastAsia"/>
          <w:color w:val="808080"/>
          <w:kern w:val="0"/>
          <w:sz w:val="24"/>
        </w:rPr>
        <w:br/>
        <w:t xml:space="preserve">    </w:t>
      </w:r>
      <w:r w:rsidRPr="00274771">
        <w:rPr>
          <w:rFonts w:ascii="宋体" w:hAnsi="宋体" w:cs="宋体"/>
          <w:color w:val="CC7832"/>
          <w:kern w:val="0"/>
          <w:sz w:val="24"/>
        </w:rPr>
        <w:t xml:space="preserve">except </w:t>
      </w:r>
      <w:proofErr w:type="spellStart"/>
      <w:r w:rsidRPr="00274771">
        <w:rPr>
          <w:rFonts w:ascii="宋体" w:hAnsi="宋体" w:cs="宋体"/>
          <w:color w:val="A9B7C6"/>
          <w:kern w:val="0"/>
          <w:sz w:val="24"/>
        </w:rPr>
        <w:t>RequestException</w:t>
      </w:r>
      <w:proofErr w:type="spellEnd"/>
      <w:r w:rsidRPr="00274771">
        <w:rPr>
          <w:rFonts w:ascii="宋体" w:hAnsi="宋体" w:cs="宋体"/>
          <w:color w:val="A9B7C6"/>
          <w:kern w:val="0"/>
          <w:sz w:val="24"/>
        </w:rPr>
        <w:t>:</w:t>
      </w:r>
      <w:r w:rsidRPr="00274771">
        <w:rPr>
          <w:rFonts w:ascii="宋体" w:hAnsi="宋体" w:cs="宋体"/>
          <w:color w:val="A9B7C6"/>
          <w:kern w:val="0"/>
          <w:sz w:val="24"/>
        </w:rPr>
        <w:br/>
        <w:t xml:space="preserve">        </w:t>
      </w:r>
      <w:r w:rsidRPr="00274771">
        <w:rPr>
          <w:rFonts w:ascii="宋体" w:hAnsi="宋体" w:cs="宋体"/>
          <w:color w:val="CC7832"/>
          <w:kern w:val="0"/>
          <w:sz w:val="24"/>
        </w:rPr>
        <w:t xml:space="preserve">return None  </w:t>
      </w:r>
      <w:r w:rsidRPr="00274771">
        <w:rPr>
          <w:rFonts w:ascii="宋体" w:hAnsi="宋体" w:cs="宋体"/>
          <w:color w:val="808080"/>
          <w:kern w:val="0"/>
          <w:sz w:val="24"/>
        </w:rPr>
        <w:t xml:space="preserve"># </w:t>
      </w:r>
      <w:r w:rsidRPr="00274771">
        <w:rPr>
          <w:rFonts w:ascii="宋体" w:hAnsi="宋体" w:cs="宋体" w:hint="eastAsia"/>
          <w:color w:val="808080"/>
          <w:kern w:val="0"/>
          <w:sz w:val="24"/>
        </w:rPr>
        <w:t>异常值处理</w:t>
      </w:r>
      <w:r w:rsidRPr="00274771">
        <w:rPr>
          <w:rFonts w:ascii="宋体" w:hAnsi="宋体" w:cs="宋体" w:hint="eastAsia"/>
          <w:color w:val="808080"/>
          <w:kern w:val="0"/>
          <w:sz w:val="24"/>
        </w:rPr>
        <w:br/>
      </w:r>
      <w:r w:rsidRPr="00274771">
        <w:rPr>
          <w:rFonts w:ascii="宋体" w:hAnsi="宋体" w:cs="宋体" w:hint="eastAsia"/>
          <w:color w:val="808080"/>
          <w:kern w:val="0"/>
          <w:sz w:val="24"/>
        </w:rPr>
        <w:br/>
      </w:r>
      <w:r w:rsidRPr="00274771">
        <w:rPr>
          <w:rFonts w:ascii="宋体" w:hAnsi="宋体" w:cs="宋体" w:hint="eastAsia"/>
          <w:color w:val="808080"/>
          <w:kern w:val="0"/>
          <w:sz w:val="24"/>
        </w:rPr>
        <w:br/>
      </w:r>
      <w:r w:rsidRPr="00274771">
        <w:rPr>
          <w:rFonts w:ascii="宋体" w:hAnsi="宋体" w:cs="宋体"/>
          <w:color w:val="CC7832"/>
          <w:kern w:val="0"/>
          <w:sz w:val="24"/>
        </w:rPr>
        <w:t xml:space="preserve">def </w:t>
      </w:r>
      <w:proofErr w:type="spellStart"/>
      <w:r w:rsidRPr="00274771">
        <w:rPr>
          <w:rFonts w:ascii="宋体" w:hAnsi="宋体" w:cs="宋体"/>
          <w:color w:val="FFC66D"/>
          <w:kern w:val="0"/>
          <w:sz w:val="24"/>
        </w:rPr>
        <w:t>parse_one_page</w:t>
      </w:r>
      <w:proofErr w:type="spellEnd"/>
      <w:r w:rsidRPr="00274771">
        <w:rPr>
          <w:rFonts w:ascii="宋体" w:hAnsi="宋体" w:cs="宋体"/>
          <w:color w:val="A9B7C6"/>
          <w:kern w:val="0"/>
          <w:sz w:val="24"/>
        </w:rPr>
        <w:t>(html):</w:t>
      </w:r>
      <w:r w:rsidRPr="00274771">
        <w:rPr>
          <w:rFonts w:ascii="宋体" w:hAnsi="宋体" w:cs="宋体"/>
          <w:color w:val="A9B7C6"/>
          <w:kern w:val="0"/>
          <w:sz w:val="24"/>
        </w:rPr>
        <w:br/>
        <w:t xml:space="preserve">    pattern = </w:t>
      </w:r>
      <w:proofErr w:type="spellStart"/>
      <w:r w:rsidRPr="00274771">
        <w:rPr>
          <w:rFonts w:ascii="宋体" w:hAnsi="宋体" w:cs="宋体"/>
          <w:color w:val="A9B7C6"/>
          <w:kern w:val="0"/>
          <w:sz w:val="24"/>
        </w:rPr>
        <w:t>re.compile</w:t>
      </w:r>
      <w:proofErr w:type="spellEnd"/>
      <w:r w:rsidRPr="00274771">
        <w:rPr>
          <w:rFonts w:ascii="宋体" w:hAnsi="宋体" w:cs="宋体"/>
          <w:color w:val="A9B7C6"/>
          <w:kern w:val="0"/>
          <w:sz w:val="24"/>
        </w:rPr>
        <w:t>(</w:t>
      </w:r>
      <w:r w:rsidRPr="00274771">
        <w:rPr>
          <w:rFonts w:ascii="宋体" w:hAnsi="宋体" w:cs="宋体"/>
          <w:color w:val="A9B7C6"/>
          <w:kern w:val="0"/>
          <w:sz w:val="24"/>
        </w:rPr>
        <w:br/>
        <w:t xml:space="preserve">        </w:t>
      </w:r>
      <w:r w:rsidRPr="00274771">
        <w:rPr>
          <w:rFonts w:ascii="宋体" w:hAnsi="宋体" w:cs="宋体"/>
          <w:color w:val="6A8759"/>
          <w:kern w:val="0"/>
          <w:sz w:val="24"/>
        </w:rPr>
        <w:t>'</w:t>
      </w:r>
      <w:r w:rsidRPr="00274771">
        <w:rPr>
          <w:rFonts w:ascii="宋体" w:hAnsi="宋体" w:cs="宋体"/>
          <w:color w:val="6A8759"/>
          <w:kern w:val="0"/>
          <w:sz w:val="24"/>
          <w:shd w:val="clear" w:color="auto" w:fill="364135"/>
        </w:rPr>
        <w:t>&lt;dd&gt;.*?board-index.*?&gt;(.*?)&lt;/i&gt;.*?data-</w:t>
      </w:r>
      <w:r w:rsidRPr="00274771">
        <w:rPr>
          <w:rFonts w:ascii="宋体" w:hAnsi="宋体" w:cs="宋体"/>
          <w:color w:val="6A8759"/>
          <w:kern w:val="0"/>
          <w:sz w:val="24"/>
          <w:shd w:val="clear" w:color="auto" w:fill="364135"/>
        </w:rPr>
        <w:lastRenderedPageBreak/>
        <w:t>src="(.*?)".*?name.*?a.*?&gt;(.*?)&lt;/a&gt;.*?star.*?&gt;(.*?)&lt;/p&gt;.*?releasetime.*?&gt;(.*?)&lt;/p&gt;.*?integer.*?&gt;(.*?)&lt;/i&gt;.*?fraction.*?&gt;(.*?)&lt;/i&gt;.*?&lt;/dd&gt;</w:t>
      </w:r>
      <w:r w:rsidRPr="00274771">
        <w:rPr>
          <w:rFonts w:ascii="宋体" w:hAnsi="宋体" w:cs="宋体"/>
          <w:color w:val="6A8759"/>
          <w:kern w:val="0"/>
          <w:sz w:val="24"/>
        </w:rPr>
        <w:t>'</w:t>
      </w:r>
      <w:r w:rsidRPr="00274771">
        <w:rPr>
          <w:rFonts w:ascii="宋体" w:hAnsi="宋体" w:cs="宋体"/>
          <w:color w:val="CC7832"/>
          <w:kern w:val="0"/>
          <w:sz w:val="24"/>
        </w:rPr>
        <w:t>,</w:t>
      </w:r>
      <w:r w:rsidRPr="00274771">
        <w:rPr>
          <w:rFonts w:ascii="宋体" w:hAnsi="宋体" w:cs="宋体"/>
          <w:color w:val="CC7832"/>
          <w:kern w:val="0"/>
          <w:sz w:val="24"/>
        </w:rPr>
        <w:br/>
        <w:t xml:space="preserve">        </w:t>
      </w:r>
      <w:proofErr w:type="spellStart"/>
      <w:r w:rsidRPr="00274771">
        <w:rPr>
          <w:rFonts w:ascii="宋体" w:hAnsi="宋体" w:cs="宋体"/>
          <w:color w:val="A9B7C6"/>
          <w:kern w:val="0"/>
          <w:sz w:val="24"/>
        </w:rPr>
        <w:t>re.S</w:t>
      </w:r>
      <w:proofErr w:type="spellEnd"/>
      <w:r w:rsidRPr="00274771">
        <w:rPr>
          <w:rFonts w:ascii="宋体" w:hAnsi="宋体" w:cs="宋体"/>
          <w:color w:val="A9B7C6"/>
          <w:kern w:val="0"/>
          <w:sz w:val="24"/>
        </w:rPr>
        <w:t xml:space="preserve">)  </w:t>
      </w:r>
      <w:r w:rsidRPr="00274771">
        <w:rPr>
          <w:rFonts w:ascii="宋体" w:hAnsi="宋体" w:cs="宋体"/>
          <w:color w:val="808080"/>
          <w:kern w:val="0"/>
          <w:sz w:val="24"/>
        </w:rPr>
        <w:t xml:space="preserve"># </w:t>
      </w:r>
      <w:r w:rsidRPr="00274771">
        <w:rPr>
          <w:rFonts w:ascii="宋体" w:hAnsi="宋体" w:cs="宋体" w:hint="eastAsia"/>
          <w:color w:val="808080"/>
          <w:kern w:val="0"/>
          <w:sz w:val="24"/>
        </w:rPr>
        <w:t>写一个正则提取的方法</w:t>
      </w:r>
      <w:r w:rsidRPr="00274771">
        <w:rPr>
          <w:rFonts w:ascii="宋体" w:hAnsi="宋体" w:cs="宋体" w:hint="eastAsia"/>
          <w:color w:val="808080"/>
          <w:kern w:val="0"/>
          <w:sz w:val="24"/>
        </w:rPr>
        <w:br/>
        <w:t xml:space="preserve">    </w:t>
      </w:r>
      <w:r w:rsidRPr="00274771">
        <w:rPr>
          <w:rFonts w:ascii="宋体" w:hAnsi="宋体" w:cs="宋体"/>
          <w:color w:val="A9B7C6"/>
          <w:kern w:val="0"/>
          <w:sz w:val="24"/>
        </w:rPr>
        <w:t xml:space="preserve">items = </w:t>
      </w:r>
      <w:proofErr w:type="spellStart"/>
      <w:r w:rsidRPr="00274771">
        <w:rPr>
          <w:rFonts w:ascii="宋体" w:hAnsi="宋体" w:cs="宋体"/>
          <w:color w:val="A9B7C6"/>
          <w:kern w:val="0"/>
          <w:sz w:val="24"/>
        </w:rPr>
        <w:t>re.findall</w:t>
      </w:r>
      <w:proofErr w:type="spellEnd"/>
      <w:r w:rsidRPr="00274771">
        <w:rPr>
          <w:rFonts w:ascii="宋体" w:hAnsi="宋体" w:cs="宋体"/>
          <w:color w:val="A9B7C6"/>
          <w:kern w:val="0"/>
          <w:sz w:val="24"/>
        </w:rPr>
        <w:t>(pattern</w:t>
      </w:r>
      <w:r w:rsidRPr="00274771">
        <w:rPr>
          <w:rFonts w:ascii="宋体" w:hAnsi="宋体" w:cs="宋体"/>
          <w:color w:val="CC7832"/>
          <w:kern w:val="0"/>
          <w:sz w:val="24"/>
        </w:rPr>
        <w:t xml:space="preserve">, </w:t>
      </w:r>
      <w:r w:rsidRPr="00274771">
        <w:rPr>
          <w:rFonts w:ascii="宋体" w:hAnsi="宋体" w:cs="宋体"/>
          <w:color w:val="A9B7C6"/>
          <w:kern w:val="0"/>
          <w:sz w:val="24"/>
        </w:rPr>
        <w:t xml:space="preserve">html)  </w:t>
      </w:r>
      <w:r w:rsidRPr="00274771">
        <w:rPr>
          <w:rFonts w:ascii="宋体" w:hAnsi="宋体" w:cs="宋体"/>
          <w:color w:val="808080"/>
          <w:kern w:val="0"/>
          <w:sz w:val="24"/>
        </w:rPr>
        <w:t xml:space="preserve"># </w:t>
      </w:r>
      <w:r w:rsidRPr="00274771">
        <w:rPr>
          <w:rFonts w:ascii="宋体" w:hAnsi="宋体" w:cs="宋体" w:hint="eastAsia"/>
          <w:color w:val="808080"/>
          <w:kern w:val="0"/>
          <w:sz w:val="24"/>
        </w:rPr>
        <w:t>找出所有符合条件的内容  此时是一个列表形式</w:t>
      </w:r>
      <w:r w:rsidRPr="00274771">
        <w:rPr>
          <w:rFonts w:ascii="宋体" w:hAnsi="宋体" w:cs="宋体" w:hint="eastAsia"/>
          <w:color w:val="808080"/>
          <w:kern w:val="0"/>
          <w:sz w:val="24"/>
        </w:rPr>
        <w:br/>
        <w:t xml:space="preserve">    </w:t>
      </w:r>
      <w:r w:rsidRPr="00274771">
        <w:rPr>
          <w:rFonts w:ascii="宋体" w:hAnsi="宋体" w:cs="宋体"/>
          <w:color w:val="CC7832"/>
          <w:kern w:val="0"/>
          <w:sz w:val="24"/>
        </w:rPr>
        <w:t xml:space="preserve">for </w:t>
      </w:r>
      <w:r w:rsidRPr="00274771">
        <w:rPr>
          <w:rFonts w:ascii="宋体" w:hAnsi="宋体" w:cs="宋体"/>
          <w:color w:val="A9B7C6"/>
          <w:kern w:val="0"/>
          <w:sz w:val="24"/>
        </w:rPr>
        <w:t xml:space="preserve">item </w:t>
      </w:r>
      <w:r w:rsidRPr="00274771">
        <w:rPr>
          <w:rFonts w:ascii="宋体" w:hAnsi="宋体" w:cs="宋体"/>
          <w:color w:val="CC7832"/>
          <w:kern w:val="0"/>
          <w:sz w:val="24"/>
        </w:rPr>
        <w:t xml:space="preserve">in </w:t>
      </w:r>
      <w:r w:rsidRPr="00274771">
        <w:rPr>
          <w:rFonts w:ascii="宋体" w:hAnsi="宋体" w:cs="宋体"/>
          <w:color w:val="A9B7C6"/>
          <w:kern w:val="0"/>
          <w:sz w:val="24"/>
        </w:rPr>
        <w:t xml:space="preserve">items:  </w:t>
      </w:r>
      <w:r w:rsidRPr="00274771">
        <w:rPr>
          <w:rFonts w:ascii="宋体" w:hAnsi="宋体" w:cs="宋体"/>
          <w:color w:val="808080"/>
          <w:kern w:val="0"/>
          <w:sz w:val="24"/>
        </w:rPr>
        <w:t xml:space="preserve"># </w:t>
      </w:r>
      <w:r w:rsidRPr="00274771">
        <w:rPr>
          <w:rFonts w:ascii="宋体" w:hAnsi="宋体" w:cs="宋体" w:hint="eastAsia"/>
          <w:color w:val="808080"/>
          <w:kern w:val="0"/>
          <w:sz w:val="24"/>
        </w:rPr>
        <w:t>遍历提取结果并生成字典</w:t>
      </w:r>
      <w:r w:rsidRPr="00274771">
        <w:rPr>
          <w:rFonts w:ascii="宋体" w:hAnsi="宋体" w:cs="宋体" w:hint="eastAsia"/>
          <w:color w:val="808080"/>
          <w:kern w:val="0"/>
          <w:sz w:val="24"/>
        </w:rPr>
        <w:br/>
        <w:t xml:space="preserve">        </w:t>
      </w:r>
      <w:r w:rsidRPr="00274771">
        <w:rPr>
          <w:rFonts w:ascii="宋体" w:hAnsi="宋体" w:cs="宋体"/>
          <w:color w:val="CC7832"/>
          <w:kern w:val="0"/>
          <w:sz w:val="24"/>
        </w:rPr>
        <w:t xml:space="preserve">yield </w:t>
      </w:r>
      <w:r w:rsidRPr="00274771">
        <w:rPr>
          <w:rFonts w:ascii="宋体" w:hAnsi="宋体" w:cs="宋体"/>
          <w:color w:val="A9B7C6"/>
          <w:kern w:val="0"/>
          <w:sz w:val="24"/>
        </w:rPr>
        <w:t xml:space="preserve">{  </w:t>
      </w:r>
      <w:r w:rsidRPr="00274771">
        <w:rPr>
          <w:rFonts w:ascii="宋体" w:hAnsi="宋体" w:cs="宋体"/>
          <w:color w:val="808080"/>
          <w:kern w:val="0"/>
          <w:sz w:val="24"/>
        </w:rPr>
        <w:t xml:space="preserve"># </w:t>
      </w:r>
      <w:r w:rsidRPr="00274771">
        <w:rPr>
          <w:rFonts w:ascii="宋体" w:hAnsi="宋体" w:cs="宋体" w:hint="eastAsia"/>
          <w:color w:val="808080"/>
          <w:kern w:val="0"/>
          <w:sz w:val="24"/>
        </w:rPr>
        <w:t>迭代器</w:t>
      </w:r>
      <w:r w:rsidRPr="00274771">
        <w:rPr>
          <w:rFonts w:ascii="宋体" w:hAnsi="宋体" w:cs="宋体" w:hint="eastAsia"/>
          <w:color w:val="808080"/>
          <w:kern w:val="0"/>
          <w:sz w:val="24"/>
        </w:rPr>
        <w:br/>
        <w:t xml:space="preserve">            </w:t>
      </w:r>
      <w:r w:rsidRPr="00274771">
        <w:rPr>
          <w:rFonts w:ascii="宋体" w:hAnsi="宋体" w:cs="宋体"/>
          <w:color w:val="6A8759"/>
          <w:kern w:val="0"/>
          <w:sz w:val="24"/>
        </w:rPr>
        <w:t>'index'</w:t>
      </w:r>
      <w:r w:rsidRPr="00274771">
        <w:rPr>
          <w:rFonts w:ascii="宋体" w:hAnsi="宋体" w:cs="宋体"/>
          <w:color w:val="A9B7C6"/>
          <w:kern w:val="0"/>
          <w:sz w:val="24"/>
        </w:rPr>
        <w:t>: item[</w:t>
      </w:r>
      <w:r w:rsidRPr="00274771">
        <w:rPr>
          <w:rFonts w:ascii="宋体" w:hAnsi="宋体" w:cs="宋体"/>
          <w:color w:val="6897BB"/>
          <w:kern w:val="0"/>
          <w:sz w:val="24"/>
        </w:rPr>
        <w:t>0</w:t>
      </w:r>
      <w:r w:rsidRPr="00274771">
        <w:rPr>
          <w:rFonts w:ascii="宋体" w:hAnsi="宋体" w:cs="宋体"/>
          <w:color w:val="A9B7C6"/>
          <w:kern w:val="0"/>
          <w:sz w:val="24"/>
        </w:rPr>
        <w:t>]</w:t>
      </w:r>
      <w:r w:rsidRPr="00274771">
        <w:rPr>
          <w:rFonts w:ascii="宋体" w:hAnsi="宋体" w:cs="宋体"/>
          <w:color w:val="CC7832"/>
          <w:kern w:val="0"/>
          <w:sz w:val="24"/>
        </w:rPr>
        <w:t>,</w:t>
      </w:r>
      <w:r w:rsidRPr="00274771">
        <w:rPr>
          <w:rFonts w:ascii="宋体" w:hAnsi="宋体" w:cs="宋体"/>
          <w:color w:val="CC7832"/>
          <w:kern w:val="0"/>
          <w:sz w:val="24"/>
        </w:rPr>
        <w:br/>
        <w:t xml:space="preserve">            </w:t>
      </w:r>
      <w:r w:rsidRPr="00274771">
        <w:rPr>
          <w:rFonts w:ascii="宋体" w:hAnsi="宋体" w:cs="宋体"/>
          <w:color w:val="6A8759"/>
          <w:kern w:val="0"/>
          <w:sz w:val="24"/>
        </w:rPr>
        <w:t>'image'</w:t>
      </w:r>
      <w:r w:rsidRPr="00274771">
        <w:rPr>
          <w:rFonts w:ascii="宋体" w:hAnsi="宋体" w:cs="宋体"/>
          <w:color w:val="A9B7C6"/>
          <w:kern w:val="0"/>
          <w:sz w:val="24"/>
        </w:rPr>
        <w:t>: item[</w:t>
      </w:r>
      <w:r w:rsidRPr="00274771">
        <w:rPr>
          <w:rFonts w:ascii="宋体" w:hAnsi="宋体" w:cs="宋体"/>
          <w:color w:val="6897BB"/>
          <w:kern w:val="0"/>
          <w:sz w:val="24"/>
        </w:rPr>
        <w:t>1</w:t>
      </w:r>
      <w:r w:rsidRPr="00274771">
        <w:rPr>
          <w:rFonts w:ascii="宋体" w:hAnsi="宋体" w:cs="宋体"/>
          <w:color w:val="A9B7C6"/>
          <w:kern w:val="0"/>
          <w:sz w:val="24"/>
        </w:rPr>
        <w:t>]</w:t>
      </w:r>
      <w:r w:rsidRPr="00274771">
        <w:rPr>
          <w:rFonts w:ascii="宋体" w:hAnsi="宋体" w:cs="宋体"/>
          <w:color w:val="CC7832"/>
          <w:kern w:val="0"/>
          <w:sz w:val="24"/>
        </w:rPr>
        <w:t>,</w:t>
      </w:r>
      <w:r w:rsidRPr="00274771">
        <w:rPr>
          <w:rFonts w:ascii="宋体" w:hAnsi="宋体" w:cs="宋体"/>
          <w:color w:val="CC7832"/>
          <w:kern w:val="0"/>
          <w:sz w:val="24"/>
        </w:rPr>
        <w:br/>
        <w:t xml:space="preserve">            </w:t>
      </w:r>
      <w:r w:rsidRPr="00274771">
        <w:rPr>
          <w:rFonts w:ascii="宋体" w:hAnsi="宋体" w:cs="宋体"/>
          <w:color w:val="6A8759"/>
          <w:kern w:val="0"/>
          <w:sz w:val="24"/>
        </w:rPr>
        <w:t>'title'</w:t>
      </w:r>
      <w:r w:rsidRPr="00274771">
        <w:rPr>
          <w:rFonts w:ascii="宋体" w:hAnsi="宋体" w:cs="宋体"/>
          <w:color w:val="A9B7C6"/>
          <w:kern w:val="0"/>
          <w:sz w:val="24"/>
        </w:rPr>
        <w:t>: item[</w:t>
      </w:r>
      <w:r w:rsidRPr="00274771">
        <w:rPr>
          <w:rFonts w:ascii="宋体" w:hAnsi="宋体" w:cs="宋体"/>
          <w:color w:val="6897BB"/>
          <w:kern w:val="0"/>
          <w:sz w:val="24"/>
        </w:rPr>
        <w:t>2</w:t>
      </w:r>
      <w:r w:rsidRPr="00274771">
        <w:rPr>
          <w:rFonts w:ascii="宋体" w:hAnsi="宋体" w:cs="宋体"/>
          <w:color w:val="A9B7C6"/>
          <w:kern w:val="0"/>
          <w:sz w:val="24"/>
        </w:rPr>
        <w:t>].strip()</w:t>
      </w:r>
      <w:r w:rsidRPr="00274771">
        <w:rPr>
          <w:rFonts w:ascii="宋体" w:hAnsi="宋体" w:cs="宋体"/>
          <w:color w:val="CC7832"/>
          <w:kern w:val="0"/>
          <w:sz w:val="24"/>
        </w:rPr>
        <w:t>,</w:t>
      </w:r>
      <w:r w:rsidRPr="00274771">
        <w:rPr>
          <w:rFonts w:ascii="宋体" w:hAnsi="宋体" w:cs="宋体"/>
          <w:color w:val="CC7832"/>
          <w:kern w:val="0"/>
          <w:sz w:val="24"/>
        </w:rPr>
        <w:br/>
        <w:t xml:space="preserve">            </w:t>
      </w:r>
      <w:r w:rsidRPr="00274771">
        <w:rPr>
          <w:rFonts w:ascii="宋体" w:hAnsi="宋体" w:cs="宋体"/>
          <w:color w:val="6A8759"/>
          <w:kern w:val="0"/>
          <w:sz w:val="24"/>
        </w:rPr>
        <w:t>'actor'</w:t>
      </w:r>
      <w:r w:rsidRPr="00274771">
        <w:rPr>
          <w:rFonts w:ascii="宋体" w:hAnsi="宋体" w:cs="宋体"/>
          <w:color w:val="A9B7C6"/>
          <w:kern w:val="0"/>
          <w:sz w:val="24"/>
        </w:rPr>
        <w:t>: item[</w:t>
      </w:r>
      <w:r w:rsidRPr="00274771">
        <w:rPr>
          <w:rFonts w:ascii="宋体" w:hAnsi="宋体" w:cs="宋体"/>
          <w:color w:val="6897BB"/>
          <w:kern w:val="0"/>
          <w:sz w:val="24"/>
        </w:rPr>
        <w:t>3</w:t>
      </w:r>
      <w:r w:rsidRPr="00274771">
        <w:rPr>
          <w:rFonts w:ascii="宋体" w:hAnsi="宋体" w:cs="宋体"/>
          <w:color w:val="A9B7C6"/>
          <w:kern w:val="0"/>
          <w:sz w:val="24"/>
        </w:rPr>
        <w:t>].strip()[</w:t>
      </w:r>
      <w:r w:rsidRPr="00274771">
        <w:rPr>
          <w:rFonts w:ascii="宋体" w:hAnsi="宋体" w:cs="宋体"/>
          <w:color w:val="6897BB"/>
          <w:kern w:val="0"/>
          <w:sz w:val="24"/>
        </w:rPr>
        <w:t>3</w:t>
      </w:r>
      <w:r w:rsidRPr="00274771">
        <w:rPr>
          <w:rFonts w:ascii="宋体" w:hAnsi="宋体" w:cs="宋体"/>
          <w:color w:val="A9B7C6"/>
          <w:kern w:val="0"/>
          <w:sz w:val="24"/>
        </w:rPr>
        <w:t xml:space="preserve">:] </w:t>
      </w:r>
      <w:r w:rsidRPr="00274771">
        <w:rPr>
          <w:rFonts w:ascii="宋体" w:hAnsi="宋体" w:cs="宋体"/>
          <w:color w:val="CC7832"/>
          <w:kern w:val="0"/>
          <w:sz w:val="24"/>
        </w:rPr>
        <w:t xml:space="preserve">if </w:t>
      </w:r>
      <w:proofErr w:type="spellStart"/>
      <w:r w:rsidRPr="00274771">
        <w:rPr>
          <w:rFonts w:ascii="宋体" w:hAnsi="宋体" w:cs="宋体"/>
          <w:color w:val="8888C6"/>
          <w:kern w:val="0"/>
          <w:sz w:val="24"/>
        </w:rPr>
        <w:t>len</w:t>
      </w:r>
      <w:proofErr w:type="spellEnd"/>
      <w:r w:rsidRPr="00274771">
        <w:rPr>
          <w:rFonts w:ascii="宋体" w:hAnsi="宋体" w:cs="宋体"/>
          <w:color w:val="A9B7C6"/>
          <w:kern w:val="0"/>
          <w:sz w:val="24"/>
        </w:rPr>
        <w:t>(item[</w:t>
      </w:r>
      <w:r w:rsidRPr="00274771">
        <w:rPr>
          <w:rFonts w:ascii="宋体" w:hAnsi="宋体" w:cs="宋体"/>
          <w:color w:val="6897BB"/>
          <w:kern w:val="0"/>
          <w:sz w:val="24"/>
        </w:rPr>
        <w:t>3</w:t>
      </w:r>
      <w:r w:rsidRPr="00274771">
        <w:rPr>
          <w:rFonts w:ascii="宋体" w:hAnsi="宋体" w:cs="宋体"/>
          <w:color w:val="A9B7C6"/>
          <w:kern w:val="0"/>
          <w:sz w:val="24"/>
        </w:rPr>
        <w:t xml:space="preserve">]) &gt; </w:t>
      </w:r>
      <w:r w:rsidRPr="00274771">
        <w:rPr>
          <w:rFonts w:ascii="宋体" w:hAnsi="宋体" w:cs="宋体"/>
          <w:color w:val="6897BB"/>
          <w:kern w:val="0"/>
          <w:sz w:val="24"/>
        </w:rPr>
        <w:t xml:space="preserve">3 </w:t>
      </w:r>
      <w:r w:rsidRPr="00274771">
        <w:rPr>
          <w:rFonts w:ascii="宋体" w:hAnsi="宋体" w:cs="宋体"/>
          <w:color w:val="CC7832"/>
          <w:kern w:val="0"/>
          <w:sz w:val="24"/>
        </w:rPr>
        <w:t xml:space="preserve">else </w:t>
      </w:r>
      <w:r w:rsidRPr="00274771">
        <w:rPr>
          <w:rFonts w:ascii="宋体" w:hAnsi="宋体" w:cs="宋体"/>
          <w:color w:val="6A8759"/>
          <w:kern w:val="0"/>
          <w:sz w:val="24"/>
        </w:rPr>
        <w:t>''</w:t>
      </w:r>
      <w:r w:rsidRPr="00274771">
        <w:rPr>
          <w:rFonts w:ascii="宋体" w:hAnsi="宋体" w:cs="宋体"/>
          <w:color w:val="CC7832"/>
          <w:kern w:val="0"/>
          <w:sz w:val="24"/>
        </w:rPr>
        <w:t>,</w:t>
      </w:r>
      <w:r w:rsidRPr="00274771">
        <w:rPr>
          <w:rFonts w:ascii="宋体" w:hAnsi="宋体" w:cs="宋体"/>
          <w:color w:val="CC7832"/>
          <w:kern w:val="0"/>
          <w:sz w:val="24"/>
        </w:rPr>
        <w:br/>
        <w:t xml:space="preserve">            </w:t>
      </w:r>
      <w:r w:rsidRPr="00274771">
        <w:rPr>
          <w:rFonts w:ascii="宋体" w:hAnsi="宋体" w:cs="宋体"/>
          <w:color w:val="6A8759"/>
          <w:kern w:val="0"/>
          <w:sz w:val="24"/>
        </w:rPr>
        <w:t>'time'</w:t>
      </w:r>
      <w:r w:rsidRPr="00274771">
        <w:rPr>
          <w:rFonts w:ascii="宋体" w:hAnsi="宋体" w:cs="宋体"/>
          <w:color w:val="A9B7C6"/>
          <w:kern w:val="0"/>
          <w:sz w:val="24"/>
        </w:rPr>
        <w:t>: item[</w:t>
      </w:r>
      <w:r w:rsidRPr="00274771">
        <w:rPr>
          <w:rFonts w:ascii="宋体" w:hAnsi="宋体" w:cs="宋体"/>
          <w:color w:val="6897BB"/>
          <w:kern w:val="0"/>
          <w:sz w:val="24"/>
        </w:rPr>
        <w:t>4</w:t>
      </w:r>
      <w:r w:rsidRPr="00274771">
        <w:rPr>
          <w:rFonts w:ascii="宋体" w:hAnsi="宋体" w:cs="宋体"/>
          <w:color w:val="A9B7C6"/>
          <w:kern w:val="0"/>
          <w:sz w:val="24"/>
        </w:rPr>
        <w:t>].strip()[</w:t>
      </w:r>
      <w:r w:rsidRPr="00274771">
        <w:rPr>
          <w:rFonts w:ascii="宋体" w:hAnsi="宋体" w:cs="宋体"/>
          <w:color w:val="6897BB"/>
          <w:kern w:val="0"/>
          <w:sz w:val="24"/>
        </w:rPr>
        <w:t>5</w:t>
      </w:r>
      <w:r w:rsidRPr="00274771">
        <w:rPr>
          <w:rFonts w:ascii="宋体" w:hAnsi="宋体" w:cs="宋体"/>
          <w:color w:val="A9B7C6"/>
          <w:kern w:val="0"/>
          <w:sz w:val="24"/>
        </w:rPr>
        <w:t xml:space="preserve">:] </w:t>
      </w:r>
      <w:r w:rsidRPr="00274771">
        <w:rPr>
          <w:rFonts w:ascii="宋体" w:hAnsi="宋体" w:cs="宋体"/>
          <w:color w:val="CC7832"/>
          <w:kern w:val="0"/>
          <w:sz w:val="24"/>
        </w:rPr>
        <w:t xml:space="preserve">if </w:t>
      </w:r>
      <w:proofErr w:type="spellStart"/>
      <w:r w:rsidRPr="00274771">
        <w:rPr>
          <w:rFonts w:ascii="宋体" w:hAnsi="宋体" w:cs="宋体"/>
          <w:color w:val="8888C6"/>
          <w:kern w:val="0"/>
          <w:sz w:val="24"/>
        </w:rPr>
        <w:t>len</w:t>
      </w:r>
      <w:proofErr w:type="spellEnd"/>
      <w:r w:rsidRPr="00274771">
        <w:rPr>
          <w:rFonts w:ascii="宋体" w:hAnsi="宋体" w:cs="宋体"/>
          <w:color w:val="A9B7C6"/>
          <w:kern w:val="0"/>
          <w:sz w:val="24"/>
        </w:rPr>
        <w:t>(item[</w:t>
      </w:r>
      <w:r w:rsidRPr="00274771">
        <w:rPr>
          <w:rFonts w:ascii="宋体" w:hAnsi="宋体" w:cs="宋体"/>
          <w:color w:val="6897BB"/>
          <w:kern w:val="0"/>
          <w:sz w:val="24"/>
        </w:rPr>
        <w:t>4</w:t>
      </w:r>
      <w:r w:rsidRPr="00274771">
        <w:rPr>
          <w:rFonts w:ascii="宋体" w:hAnsi="宋体" w:cs="宋体"/>
          <w:color w:val="A9B7C6"/>
          <w:kern w:val="0"/>
          <w:sz w:val="24"/>
        </w:rPr>
        <w:t xml:space="preserve">]) &gt; </w:t>
      </w:r>
      <w:r w:rsidRPr="00274771">
        <w:rPr>
          <w:rFonts w:ascii="宋体" w:hAnsi="宋体" w:cs="宋体"/>
          <w:color w:val="6897BB"/>
          <w:kern w:val="0"/>
          <w:sz w:val="24"/>
        </w:rPr>
        <w:t xml:space="preserve">5 </w:t>
      </w:r>
      <w:r w:rsidRPr="00274771">
        <w:rPr>
          <w:rFonts w:ascii="宋体" w:hAnsi="宋体" w:cs="宋体"/>
          <w:color w:val="CC7832"/>
          <w:kern w:val="0"/>
          <w:sz w:val="24"/>
        </w:rPr>
        <w:t xml:space="preserve">else </w:t>
      </w:r>
      <w:r w:rsidRPr="00274771">
        <w:rPr>
          <w:rFonts w:ascii="宋体" w:hAnsi="宋体" w:cs="宋体"/>
          <w:color w:val="6A8759"/>
          <w:kern w:val="0"/>
          <w:sz w:val="24"/>
        </w:rPr>
        <w:t>''</w:t>
      </w:r>
      <w:r w:rsidRPr="00274771">
        <w:rPr>
          <w:rFonts w:ascii="宋体" w:hAnsi="宋体" w:cs="宋体"/>
          <w:color w:val="CC7832"/>
          <w:kern w:val="0"/>
          <w:sz w:val="24"/>
        </w:rPr>
        <w:t>,</w:t>
      </w:r>
      <w:r w:rsidRPr="00274771">
        <w:rPr>
          <w:rFonts w:ascii="宋体" w:hAnsi="宋体" w:cs="宋体"/>
          <w:color w:val="CC7832"/>
          <w:kern w:val="0"/>
          <w:sz w:val="24"/>
        </w:rPr>
        <w:br/>
        <w:t xml:space="preserve">            </w:t>
      </w:r>
      <w:r w:rsidRPr="00274771">
        <w:rPr>
          <w:rFonts w:ascii="宋体" w:hAnsi="宋体" w:cs="宋体"/>
          <w:color w:val="6A8759"/>
          <w:kern w:val="0"/>
          <w:sz w:val="24"/>
        </w:rPr>
        <w:t>'score'</w:t>
      </w:r>
      <w:r w:rsidRPr="00274771">
        <w:rPr>
          <w:rFonts w:ascii="宋体" w:hAnsi="宋体" w:cs="宋体"/>
          <w:color w:val="A9B7C6"/>
          <w:kern w:val="0"/>
          <w:sz w:val="24"/>
        </w:rPr>
        <w:t>: item[</w:t>
      </w:r>
      <w:r w:rsidRPr="00274771">
        <w:rPr>
          <w:rFonts w:ascii="宋体" w:hAnsi="宋体" w:cs="宋体"/>
          <w:color w:val="6897BB"/>
          <w:kern w:val="0"/>
          <w:sz w:val="24"/>
        </w:rPr>
        <w:t>5</w:t>
      </w:r>
      <w:r w:rsidRPr="00274771">
        <w:rPr>
          <w:rFonts w:ascii="宋体" w:hAnsi="宋体" w:cs="宋体"/>
          <w:color w:val="A9B7C6"/>
          <w:kern w:val="0"/>
          <w:sz w:val="24"/>
        </w:rPr>
        <w:t>].strip() + item[</w:t>
      </w:r>
      <w:r w:rsidRPr="00274771">
        <w:rPr>
          <w:rFonts w:ascii="宋体" w:hAnsi="宋体" w:cs="宋体"/>
          <w:color w:val="6897BB"/>
          <w:kern w:val="0"/>
          <w:sz w:val="24"/>
        </w:rPr>
        <w:t>6</w:t>
      </w:r>
      <w:r w:rsidRPr="00274771">
        <w:rPr>
          <w:rFonts w:ascii="宋体" w:hAnsi="宋体" w:cs="宋体"/>
          <w:color w:val="A9B7C6"/>
          <w:kern w:val="0"/>
          <w:sz w:val="24"/>
        </w:rPr>
        <w:t>].strip()</w:t>
      </w:r>
      <w:r w:rsidRPr="00274771">
        <w:rPr>
          <w:rFonts w:ascii="宋体" w:hAnsi="宋体" w:cs="宋体"/>
          <w:color w:val="A9B7C6"/>
          <w:kern w:val="0"/>
          <w:sz w:val="24"/>
        </w:rPr>
        <w:br/>
        <w:t xml:space="preserve">        }</w:t>
      </w:r>
      <w:r w:rsidRPr="00274771">
        <w:rPr>
          <w:rFonts w:ascii="宋体" w:hAnsi="宋体" w:cs="宋体"/>
          <w:color w:val="A9B7C6"/>
          <w:kern w:val="0"/>
          <w:sz w:val="24"/>
        </w:rPr>
        <w:br/>
      </w:r>
      <w:r w:rsidRPr="00274771">
        <w:rPr>
          <w:rFonts w:ascii="宋体" w:hAnsi="宋体" w:cs="宋体"/>
          <w:color w:val="A9B7C6"/>
          <w:kern w:val="0"/>
          <w:sz w:val="24"/>
        </w:rPr>
        <w:br/>
      </w:r>
      <w:r w:rsidRPr="00274771">
        <w:rPr>
          <w:rFonts w:ascii="宋体" w:hAnsi="宋体" w:cs="宋体"/>
          <w:color w:val="A9B7C6"/>
          <w:kern w:val="0"/>
          <w:sz w:val="24"/>
        </w:rPr>
        <w:br/>
      </w:r>
      <w:r w:rsidRPr="00274771">
        <w:rPr>
          <w:rFonts w:ascii="宋体" w:hAnsi="宋体" w:cs="宋体"/>
          <w:color w:val="CC7832"/>
          <w:kern w:val="0"/>
          <w:sz w:val="24"/>
        </w:rPr>
        <w:t xml:space="preserve">def </w:t>
      </w:r>
      <w:proofErr w:type="spellStart"/>
      <w:r w:rsidRPr="00274771">
        <w:rPr>
          <w:rFonts w:ascii="宋体" w:hAnsi="宋体" w:cs="宋体"/>
          <w:color w:val="FFC66D"/>
          <w:kern w:val="0"/>
          <w:sz w:val="24"/>
        </w:rPr>
        <w:t>write_to_file</w:t>
      </w:r>
      <w:proofErr w:type="spellEnd"/>
      <w:r w:rsidRPr="00274771">
        <w:rPr>
          <w:rFonts w:ascii="宋体" w:hAnsi="宋体" w:cs="宋体"/>
          <w:color w:val="A9B7C6"/>
          <w:kern w:val="0"/>
          <w:sz w:val="24"/>
        </w:rPr>
        <w:t xml:space="preserve">(content):  </w:t>
      </w:r>
      <w:r w:rsidRPr="00274771">
        <w:rPr>
          <w:rFonts w:ascii="宋体" w:hAnsi="宋体" w:cs="宋体"/>
          <w:color w:val="808080"/>
          <w:kern w:val="0"/>
          <w:sz w:val="24"/>
        </w:rPr>
        <w:t xml:space="preserve"># </w:t>
      </w:r>
      <w:r w:rsidRPr="00274771">
        <w:rPr>
          <w:rFonts w:ascii="宋体" w:hAnsi="宋体" w:cs="宋体" w:hint="eastAsia"/>
          <w:color w:val="808080"/>
          <w:kern w:val="0"/>
          <w:sz w:val="24"/>
        </w:rPr>
        <w:t>写入文件</w:t>
      </w:r>
      <w:r w:rsidRPr="00274771">
        <w:rPr>
          <w:rFonts w:ascii="宋体" w:hAnsi="宋体" w:cs="宋体" w:hint="eastAsia"/>
          <w:color w:val="808080"/>
          <w:kern w:val="0"/>
          <w:sz w:val="24"/>
        </w:rPr>
        <w:br/>
        <w:t xml:space="preserve">    </w:t>
      </w:r>
      <w:r w:rsidRPr="00274771">
        <w:rPr>
          <w:rFonts w:ascii="宋体" w:hAnsi="宋体" w:cs="宋体"/>
          <w:color w:val="CC7832"/>
          <w:kern w:val="0"/>
          <w:sz w:val="24"/>
        </w:rPr>
        <w:t xml:space="preserve">with </w:t>
      </w:r>
      <w:r w:rsidRPr="00274771">
        <w:rPr>
          <w:rFonts w:ascii="宋体" w:hAnsi="宋体" w:cs="宋体"/>
          <w:color w:val="8888C6"/>
          <w:kern w:val="0"/>
          <w:sz w:val="24"/>
        </w:rPr>
        <w:t>open</w:t>
      </w:r>
      <w:r w:rsidRPr="00274771">
        <w:rPr>
          <w:rFonts w:ascii="宋体" w:hAnsi="宋体" w:cs="宋体"/>
          <w:color w:val="A9B7C6"/>
          <w:kern w:val="0"/>
          <w:sz w:val="24"/>
        </w:rPr>
        <w:t>(</w:t>
      </w:r>
      <w:r w:rsidRPr="00274771">
        <w:rPr>
          <w:rFonts w:ascii="宋体" w:hAnsi="宋体" w:cs="宋体"/>
          <w:color w:val="6A8759"/>
          <w:kern w:val="0"/>
          <w:sz w:val="24"/>
        </w:rPr>
        <w:t>'result.txt'</w:t>
      </w:r>
      <w:r w:rsidRPr="00274771">
        <w:rPr>
          <w:rFonts w:ascii="宋体" w:hAnsi="宋体" w:cs="宋体"/>
          <w:color w:val="CC7832"/>
          <w:kern w:val="0"/>
          <w:sz w:val="24"/>
        </w:rPr>
        <w:t xml:space="preserve">, </w:t>
      </w:r>
      <w:r w:rsidRPr="00274771">
        <w:rPr>
          <w:rFonts w:ascii="宋体" w:hAnsi="宋体" w:cs="宋体"/>
          <w:color w:val="6A8759"/>
          <w:kern w:val="0"/>
          <w:sz w:val="24"/>
        </w:rPr>
        <w:t>'a'</w:t>
      </w:r>
      <w:r w:rsidRPr="00274771">
        <w:rPr>
          <w:rFonts w:ascii="宋体" w:hAnsi="宋体" w:cs="宋体"/>
          <w:color w:val="CC7832"/>
          <w:kern w:val="0"/>
          <w:sz w:val="24"/>
        </w:rPr>
        <w:t xml:space="preserve">, </w:t>
      </w:r>
      <w:r w:rsidRPr="00274771">
        <w:rPr>
          <w:rFonts w:ascii="宋体" w:hAnsi="宋体" w:cs="宋体"/>
          <w:color w:val="AA4926"/>
          <w:kern w:val="0"/>
          <w:sz w:val="24"/>
        </w:rPr>
        <w:t>encoding</w:t>
      </w:r>
      <w:r w:rsidRPr="00274771">
        <w:rPr>
          <w:rFonts w:ascii="宋体" w:hAnsi="宋体" w:cs="宋体"/>
          <w:color w:val="A9B7C6"/>
          <w:kern w:val="0"/>
          <w:sz w:val="24"/>
        </w:rPr>
        <w:t>=</w:t>
      </w:r>
      <w:r w:rsidRPr="00274771">
        <w:rPr>
          <w:rFonts w:ascii="宋体" w:hAnsi="宋体" w:cs="宋体"/>
          <w:color w:val="6A8759"/>
          <w:kern w:val="0"/>
          <w:sz w:val="24"/>
        </w:rPr>
        <w:t>'utf-8'</w:t>
      </w:r>
      <w:r w:rsidRPr="00274771">
        <w:rPr>
          <w:rFonts w:ascii="宋体" w:hAnsi="宋体" w:cs="宋体"/>
          <w:color w:val="A9B7C6"/>
          <w:kern w:val="0"/>
          <w:sz w:val="24"/>
        </w:rPr>
        <w:t xml:space="preserve">) </w:t>
      </w:r>
      <w:r w:rsidRPr="00274771">
        <w:rPr>
          <w:rFonts w:ascii="宋体" w:hAnsi="宋体" w:cs="宋体"/>
          <w:color w:val="CC7832"/>
          <w:kern w:val="0"/>
          <w:sz w:val="24"/>
        </w:rPr>
        <w:t xml:space="preserve">as </w:t>
      </w:r>
      <w:r w:rsidRPr="00274771">
        <w:rPr>
          <w:rFonts w:ascii="宋体" w:hAnsi="宋体" w:cs="宋体"/>
          <w:color w:val="A9B7C6"/>
          <w:kern w:val="0"/>
          <w:sz w:val="24"/>
        </w:rPr>
        <w:t>f:</w:t>
      </w:r>
      <w:r w:rsidRPr="00274771">
        <w:rPr>
          <w:rFonts w:ascii="宋体" w:hAnsi="宋体" w:cs="宋体"/>
          <w:color w:val="A9B7C6"/>
          <w:kern w:val="0"/>
          <w:sz w:val="24"/>
        </w:rPr>
        <w:br/>
        <w:t xml:space="preserve">        </w:t>
      </w:r>
      <w:r w:rsidRPr="00274771">
        <w:rPr>
          <w:rFonts w:ascii="宋体" w:hAnsi="宋体" w:cs="宋体"/>
          <w:color w:val="8888C6"/>
          <w:kern w:val="0"/>
          <w:sz w:val="24"/>
        </w:rPr>
        <w:t>print</w:t>
      </w:r>
      <w:r w:rsidRPr="00274771">
        <w:rPr>
          <w:rFonts w:ascii="宋体" w:hAnsi="宋体" w:cs="宋体"/>
          <w:color w:val="A9B7C6"/>
          <w:kern w:val="0"/>
          <w:sz w:val="24"/>
        </w:rPr>
        <w:t>(</w:t>
      </w:r>
      <w:r w:rsidRPr="00274771">
        <w:rPr>
          <w:rFonts w:ascii="宋体" w:hAnsi="宋体" w:cs="宋体"/>
          <w:color w:val="8888C6"/>
          <w:kern w:val="0"/>
          <w:sz w:val="24"/>
        </w:rPr>
        <w:t>type</w:t>
      </w:r>
      <w:r w:rsidRPr="00274771">
        <w:rPr>
          <w:rFonts w:ascii="宋体" w:hAnsi="宋体" w:cs="宋体"/>
          <w:color w:val="A9B7C6"/>
          <w:kern w:val="0"/>
          <w:sz w:val="24"/>
        </w:rPr>
        <w:t>(</w:t>
      </w:r>
      <w:proofErr w:type="spellStart"/>
      <w:r w:rsidRPr="00274771">
        <w:rPr>
          <w:rFonts w:ascii="宋体" w:hAnsi="宋体" w:cs="宋体"/>
          <w:color w:val="A9B7C6"/>
          <w:kern w:val="0"/>
          <w:sz w:val="24"/>
        </w:rPr>
        <w:t>json.dumps</w:t>
      </w:r>
      <w:proofErr w:type="spellEnd"/>
      <w:r w:rsidRPr="00274771">
        <w:rPr>
          <w:rFonts w:ascii="宋体" w:hAnsi="宋体" w:cs="宋体"/>
          <w:color w:val="A9B7C6"/>
          <w:kern w:val="0"/>
          <w:sz w:val="24"/>
        </w:rPr>
        <w:t>(content)))</w:t>
      </w:r>
      <w:r w:rsidRPr="00274771">
        <w:rPr>
          <w:rFonts w:ascii="宋体" w:hAnsi="宋体" w:cs="宋体"/>
          <w:color w:val="A9B7C6"/>
          <w:kern w:val="0"/>
          <w:sz w:val="24"/>
        </w:rPr>
        <w:br/>
        <w:t xml:space="preserve">        </w:t>
      </w:r>
      <w:proofErr w:type="spellStart"/>
      <w:r w:rsidRPr="00274771">
        <w:rPr>
          <w:rFonts w:ascii="宋体" w:hAnsi="宋体" w:cs="宋体"/>
          <w:color w:val="A9B7C6"/>
          <w:kern w:val="0"/>
          <w:sz w:val="24"/>
        </w:rPr>
        <w:t>f.write</w:t>
      </w:r>
      <w:proofErr w:type="spellEnd"/>
      <w:r w:rsidRPr="00274771">
        <w:rPr>
          <w:rFonts w:ascii="宋体" w:hAnsi="宋体" w:cs="宋体"/>
          <w:color w:val="A9B7C6"/>
          <w:kern w:val="0"/>
          <w:sz w:val="24"/>
        </w:rPr>
        <w:t>(</w:t>
      </w:r>
      <w:proofErr w:type="spellStart"/>
      <w:r w:rsidRPr="00274771">
        <w:rPr>
          <w:rFonts w:ascii="宋体" w:hAnsi="宋体" w:cs="宋体"/>
          <w:color w:val="A9B7C6"/>
          <w:kern w:val="0"/>
          <w:sz w:val="24"/>
        </w:rPr>
        <w:t>json.dumps</w:t>
      </w:r>
      <w:proofErr w:type="spellEnd"/>
      <w:r w:rsidRPr="00274771">
        <w:rPr>
          <w:rFonts w:ascii="宋体" w:hAnsi="宋体" w:cs="宋体"/>
          <w:color w:val="A9B7C6"/>
          <w:kern w:val="0"/>
          <w:sz w:val="24"/>
        </w:rPr>
        <w:t>(content</w:t>
      </w:r>
      <w:r w:rsidRPr="00274771">
        <w:rPr>
          <w:rFonts w:ascii="宋体" w:hAnsi="宋体" w:cs="宋体"/>
          <w:color w:val="CC7832"/>
          <w:kern w:val="0"/>
          <w:sz w:val="24"/>
        </w:rPr>
        <w:t xml:space="preserve">, </w:t>
      </w:r>
      <w:proofErr w:type="spellStart"/>
      <w:r w:rsidRPr="00274771">
        <w:rPr>
          <w:rFonts w:ascii="宋体" w:hAnsi="宋体" w:cs="宋体"/>
          <w:color w:val="AA4926"/>
          <w:kern w:val="0"/>
          <w:sz w:val="24"/>
        </w:rPr>
        <w:t>ensure_ascii</w:t>
      </w:r>
      <w:proofErr w:type="spellEnd"/>
      <w:r w:rsidRPr="00274771">
        <w:rPr>
          <w:rFonts w:ascii="宋体" w:hAnsi="宋体" w:cs="宋体"/>
          <w:color w:val="A9B7C6"/>
          <w:kern w:val="0"/>
          <w:sz w:val="24"/>
        </w:rPr>
        <w:t>=</w:t>
      </w:r>
      <w:r w:rsidRPr="00274771">
        <w:rPr>
          <w:rFonts w:ascii="宋体" w:hAnsi="宋体" w:cs="宋体"/>
          <w:color w:val="CC7832"/>
          <w:kern w:val="0"/>
          <w:sz w:val="24"/>
        </w:rPr>
        <w:t>False</w:t>
      </w:r>
      <w:r w:rsidRPr="00274771">
        <w:rPr>
          <w:rFonts w:ascii="宋体" w:hAnsi="宋体" w:cs="宋体"/>
          <w:color w:val="A9B7C6"/>
          <w:kern w:val="0"/>
          <w:sz w:val="24"/>
        </w:rPr>
        <w:t xml:space="preserve">) + </w:t>
      </w:r>
      <w:r w:rsidRPr="00274771">
        <w:rPr>
          <w:rFonts w:ascii="宋体" w:hAnsi="宋体" w:cs="宋体"/>
          <w:color w:val="6A8759"/>
          <w:kern w:val="0"/>
          <w:sz w:val="24"/>
        </w:rPr>
        <w:t xml:space="preserve">',' </w:t>
      </w:r>
      <w:r w:rsidRPr="00274771">
        <w:rPr>
          <w:rFonts w:ascii="宋体" w:hAnsi="宋体" w:cs="宋体"/>
          <w:color w:val="A9B7C6"/>
          <w:kern w:val="0"/>
          <w:sz w:val="24"/>
        </w:rPr>
        <w:t xml:space="preserve">+ </w:t>
      </w:r>
      <w:r w:rsidRPr="00274771">
        <w:rPr>
          <w:rFonts w:ascii="宋体" w:hAnsi="宋体" w:cs="宋体"/>
          <w:color w:val="6A8759"/>
          <w:kern w:val="0"/>
          <w:sz w:val="24"/>
        </w:rPr>
        <w:t>'</w:t>
      </w:r>
      <w:r w:rsidRPr="00274771">
        <w:rPr>
          <w:rFonts w:ascii="宋体" w:hAnsi="宋体" w:cs="宋体"/>
          <w:color w:val="CC7832"/>
          <w:kern w:val="0"/>
          <w:sz w:val="24"/>
        </w:rPr>
        <w:t>\n</w:t>
      </w:r>
      <w:r w:rsidRPr="00274771">
        <w:rPr>
          <w:rFonts w:ascii="宋体" w:hAnsi="宋体" w:cs="宋体"/>
          <w:color w:val="6A8759"/>
          <w:kern w:val="0"/>
          <w:sz w:val="24"/>
        </w:rPr>
        <w:t>'</w:t>
      </w:r>
      <w:r w:rsidRPr="00274771">
        <w:rPr>
          <w:rFonts w:ascii="宋体" w:hAnsi="宋体" w:cs="宋体"/>
          <w:color w:val="A9B7C6"/>
          <w:kern w:val="0"/>
          <w:sz w:val="24"/>
        </w:rPr>
        <w:t>)</w:t>
      </w:r>
      <w:r w:rsidRPr="00274771">
        <w:rPr>
          <w:rFonts w:ascii="宋体" w:hAnsi="宋体" w:cs="宋体"/>
          <w:color w:val="A9B7C6"/>
          <w:kern w:val="0"/>
          <w:sz w:val="24"/>
        </w:rPr>
        <w:br/>
      </w:r>
      <w:r w:rsidRPr="00274771">
        <w:rPr>
          <w:rFonts w:ascii="宋体" w:hAnsi="宋体" w:cs="宋体"/>
          <w:color w:val="A9B7C6"/>
          <w:kern w:val="0"/>
          <w:sz w:val="24"/>
        </w:rPr>
        <w:br/>
      </w:r>
      <w:r w:rsidRPr="00274771">
        <w:rPr>
          <w:rFonts w:ascii="宋体" w:hAnsi="宋体" w:cs="宋体"/>
          <w:color w:val="A9B7C6"/>
          <w:kern w:val="0"/>
          <w:sz w:val="24"/>
        </w:rPr>
        <w:br/>
      </w:r>
      <w:r w:rsidRPr="00274771">
        <w:rPr>
          <w:rFonts w:ascii="宋体" w:hAnsi="宋体" w:cs="宋体"/>
          <w:color w:val="CC7832"/>
          <w:kern w:val="0"/>
          <w:sz w:val="24"/>
        </w:rPr>
        <w:t xml:space="preserve">def </w:t>
      </w:r>
      <w:r w:rsidRPr="00274771">
        <w:rPr>
          <w:rFonts w:ascii="宋体" w:hAnsi="宋体" w:cs="宋体"/>
          <w:color w:val="FFC66D"/>
          <w:kern w:val="0"/>
          <w:sz w:val="24"/>
        </w:rPr>
        <w:t>main</w:t>
      </w:r>
      <w:r w:rsidRPr="00274771">
        <w:rPr>
          <w:rFonts w:ascii="宋体" w:hAnsi="宋体" w:cs="宋体"/>
          <w:color w:val="A9B7C6"/>
          <w:kern w:val="0"/>
          <w:sz w:val="24"/>
        </w:rPr>
        <w:t>(offset):</w:t>
      </w:r>
      <w:r w:rsidRPr="00274771">
        <w:rPr>
          <w:rFonts w:ascii="宋体" w:hAnsi="宋体" w:cs="宋体"/>
          <w:color w:val="A9B7C6"/>
          <w:kern w:val="0"/>
          <w:sz w:val="24"/>
        </w:rPr>
        <w:br/>
        <w:t xml:space="preserve">    </w:t>
      </w:r>
      <w:proofErr w:type="spellStart"/>
      <w:r w:rsidRPr="00274771">
        <w:rPr>
          <w:rFonts w:ascii="宋体" w:hAnsi="宋体" w:cs="宋体"/>
          <w:color w:val="A9B7C6"/>
          <w:kern w:val="0"/>
          <w:sz w:val="24"/>
        </w:rPr>
        <w:t>url</w:t>
      </w:r>
      <w:proofErr w:type="spellEnd"/>
      <w:r w:rsidRPr="00274771">
        <w:rPr>
          <w:rFonts w:ascii="宋体" w:hAnsi="宋体" w:cs="宋体"/>
          <w:color w:val="A9B7C6"/>
          <w:kern w:val="0"/>
          <w:sz w:val="24"/>
        </w:rPr>
        <w:t xml:space="preserve"> = </w:t>
      </w:r>
      <w:r w:rsidRPr="00274771">
        <w:rPr>
          <w:rFonts w:ascii="宋体" w:hAnsi="宋体" w:cs="宋体"/>
          <w:color w:val="6A8759"/>
          <w:kern w:val="0"/>
          <w:sz w:val="24"/>
        </w:rPr>
        <w:t xml:space="preserve">'http://maoyan.com/board/4?offset=' </w:t>
      </w:r>
      <w:r w:rsidRPr="00274771">
        <w:rPr>
          <w:rFonts w:ascii="宋体" w:hAnsi="宋体" w:cs="宋体"/>
          <w:color w:val="A9B7C6"/>
          <w:kern w:val="0"/>
          <w:sz w:val="24"/>
        </w:rPr>
        <w:t xml:space="preserve">+ </w:t>
      </w:r>
      <w:r w:rsidRPr="00274771">
        <w:rPr>
          <w:rFonts w:ascii="宋体" w:hAnsi="宋体" w:cs="宋体"/>
          <w:color w:val="8888C6"/>
          <w:kern w:val="0"/>
          <w:sz w:val="24"/>
        </w:rPr>
        <w:t>str</w:t>
      </w:r>
      <w:r w:rsidRPr="00274771">
        <w:rPr>
          <w:rFonts w:ascii="宋体" w:hAnsi="宋体" w:cs="宋体"/>
          <w:color w:val="A9B7C6"/>
          <w:kern w:val="0"/>
          <w:sz w:val="24"/>
        </w:rPr>
        <w:t xml:space="preserve">(offset)  </w:t>
      </w:r>
      <w:r w:rsidRPr="00274771">
        <w:rPr>
          <w:rFonts w:ascii="宋体" w:hAnsi="宋体" w:cs="宋体"/>
          <w:color w:val="808080"/>
          <w:kern w:val="0"/>
          <w:sz w:val="24"/>
        </w:rPr>
        <w:t xml:space="preserve"># </w:t>
      </w:r>
      <w:r w:rsidRPr="00274771">
        <w:rPr>
          <w:rFonts w:ascii="宋体" w:hAnsi="宋体" w:cs="宋体" w:hint="eastAsia"/>
          <w:color w:val="808080"/>
          <w:kern w:val="0"/>
          <w:sz w:val="24"/>
        </w:rPr>
        <w:t>接收</w:t>
      </w:r>
      <w:r w:rsidRPr="00274771">
        <w:rPr>
          <w:rFonts w:ascii="宋体" w:hAnsi="宋体" w:cs="宋体"/>
          <w:color w:val="808080"/>
          <w:kern w:val="0"/>
          <w:sz w:val="24"/>
        </w:rPr>
        <w:t>offset</w:t>
      </w:r>
      <w:r w:rsidRPr="00274771">
        <w:rPr>
          <w:rFonts w:ascii="宋体" w:hAnsi="宋体" w:cs="宋体" w:hint="eastAsia"/>
          <w:color w:val="808080"/>
          <w:kern w:val="0"/>
          <w:sz w:val="24"/>
        </w:rPr>
        <w:t>参数</w:t>
      </w:r>
      <w:r w:rsidRPr="00274771">
        <w:rPr>
          <w:rFonts w:ascii="宋体" w:hAnsi="宋体" w:cs="宋体" w:hint="eastAsia"/>
          <w:color w:val="808080"/>
          <w:kern w:val="0"/>
          <w:sz w:val="24"/>
        </w:rPr>
        <w:br/>
        <w:t xml:space="preserve">    </w:t>
      </w:r>
      <w:r w:rsidRPr="00274771">
        <w:rPr>
          <w:rFonts w:ascii="宋体" w:hAnsi="宋体" w:cs="宋体"/>
          <w:color w:val="A9B7C6"/>
          <w:kern w:val="0"/>
          <w:sz w:val="24"/>
        </w:rPr>
        <w:t xml:space="preserve">html = </w:t>
      </w:r>
      <w:proofErr w:type="spellStart"/>
      <w:r w:rsidRPr="00274771">
        <w:rPr>
          <w:rFonts w:ascii="宋体" w:hAnsi="宋体" w:cs="宋体"/>
          <w:color w:val="A9B7C6"/>
          <w:kern w:val="0"/>
          <w:sz w:val="24"/>
        </w:rPr>
        <w:t>get_one_page</w:t>
      </w:r>
      <w:proofErr w:type="spellEnd"/>
      <w:r w:rsidRPr="00274771">
        <w:rPr>
          <w:rFonts w:ascii="宋体" w:hAnsi="宋体" w:cs="宋体"/>
          <w:color w:val="A9B7C6"/>
          <w:kern w:val="0"/>
          <w:sz w:val="24"/>
        </w:rPr>
        <w:t>(</w:t>
      </w:r>
      <w:proofErr w:type="spellStart"/>
      <w:r w:rsidRPr="00274771">
        <w:rPr>
          <w:rFonts w:ascii="宋体" w:hAnsi="宋体" w:cs="宋体"/>
          <w:color w:val="A9B7C6"/>
          <w:kern w:val="0"/>
          <w:sz w:val="24"/>
        </w:rPr>
        <w:t>url</w:t>
      </w:r>
      <w:proofErr w:type="spellEnd"/>
      <w:r w:rsidRPr="00274771">
        <w:rPr>
          <w:rFonts w:ascii="宋体" w:hAnsi="宋体" w:cs="宋体"/>
          <w:color w:val="A9B7C6"/>
          <w:kern w:val="0"/>
          <w:sz w:val="24"/>
        </w:rPr>
        <w:t xml:space="preserve">)  </w:t>
      </w:r>
      <w:r w:rsidRPr="00274771">
        <w:rPr>
          <w:rFonts w:ascii="宋体" w:hAnsi="宋体" w:cs="宋体"/>
          <w:color w:val="808080"/>
          <w:kern w:val="0"/>
          <w:sz w:val="24"/>
        </w:rPr>
        <w:t xml:space="preserve"># </w:t>
      </w:r>
      <w:r w:rsidRPr="00274771">
        <w:rPr>
          <w:rFonts w:ascii="宋体" w:hAnsi="宋体" w:cs="宋体" w:hint="eastAsia"/>
          <w:color w:val="808080"/>
          <w:kern w:val="0"/>
          <w:sz w:val="24"/>
        </w:rPr>
        <w:t>赋值源代码给</w:t>
      </w:r>
      <w:r w:rsidRPr="00274771">
        <w:rPr>
          <w:rFonts w:ascii="宋体" w:hAnsi="宋体" w:cs="宋体"/>
          <w:color w:val="808080"/>
          <w:kern w:val="0"/>
          <w:sz w:val="24"/>
        </w:rPr>
        <w:t>html</w:t>
      </w:r>
      <w:r w:rsidRPr="00274771">
        <w:rPr>
          <w:rFonts w:ascii="宋体" w:hAnsi="宋体" w:cs="宋体"/>
          <w:color w:val="808080"/>
          <w:kern w:val="0"/>
          <w:sz w:val="24"/>
        </w:rPr>
        <w:br/>
        <w:t xml:space="preserve">    # print(html)</w:t>
      </w:r>
      <w:r w:rsidRPr="00274771">
        <w:rPr>
          <w:rFonts w:ascii="宋体" w:hAnsi="宋体" w:cs="宋体"/>
          <w:color w:val="808080"/>
          <w:kern w:val="0"/>
          <w:sz w:val="24"/>
        </w:rPr>
        <w:br/>
        <w:t xml:space="preserve">    </w:t>
      </w:r>
      <w:r w:rsidRPr="00274771">
        <w:rPr>
          <w:rFonts w:ascii="宋体" w:hAnsi="宋体" w:cs="宋体"/>
          <w:color w:val="CC7832"/>
          <w:kern w:val="0"/>
          <w:sz w:val="24"/>
        </w:rPr>
        <w:t xml:space="preserve">for </w:t>
      </w:r>
      <w:r w:rsidRPr="00274771">
        <w:rPr>
          <w:rFonts w:ascii="宋体" w:hAnsi="宋体" w:cs="宋体"/>
          <w:color w:val="A9B7C6"/>
          <w:kern w:val="0"/>
          <w:sz w:val="24"/>
        </w:rPr>
        <w:t xml:space="preserve">item </w:t>
      </w:r>
      <w:r w:rsidRPr="00274771">
        <w:rPr>
          <w:rFonts w:ascii="宋体" w:hAnsi="宋体" w:cs="宋体"/>
          <w:color w:val="CC7832"/>
          <w:kern w:val="0"/>
          <w:sz w:val="24"/>
        </w:rPr>
        <w:t xml:space="preserve">in </w:t>
      </w:r>
      <w:proofErr w:type="spellStart"/>
      <w:r w:rsidRPr="00274771">
        <w:rPr>
          <w:rFonts w:ascii="宋体" w:hAnsi="宋体" w:cs="宋体"/>
          <w:color w:val="A9B7C6"/>
          <w:kern w:val="0"/>
          <w:sz w:val="24"/>
        </w:rPr>
        <w:t>parse_one_page</w:t>
      </w:r>
      <w:proofErr w:type="spellEnd"/>
      <w:r w:rsidRPr="00274771">
        <w:rPr>
          <w:rFonts w:ascii="宋体" w:hAnsi="宋体" w:cs="宋体"/>
          <w:color w:val="A9B7C6"/>
          <w:kern w:val="0"/>
          <w:sz w:val="24"/>
        </w:rPr>
        <w:t xml:space="preserve">(html):  </w:t>
      </w:r>
      <w:r w:rsidRPr="00274771">
        <w:rPr>
          <w:rFonts w:ascii="宋体" w:hAnsi="宋体" w:cs="宋体"/>
          <w:color w:val="808080"/>
          <w:kern w:val="0"/>
          <w:sz w:val="24"/>
        </w:rPr>
        <w:t xml:space="preserve"># </w:t>
      </w:r>
      <w:r w:rsidRPr="00274771">
        <w:rPr>
          <w:rFonts w:ascii="宋体" w:hAnsi="宋体" w:cs="宋体" w:hint="eastAsia"/>
          <w:color w:val="808080"/>
          <w:kern w:val="0"/>
          <w:sz w:val="24"/>
        </w:rPr>
        <w:t>遍历字典</w:t>
      </w:r>
      <w:r w:rsidRPr="00274771">
        <w:rPr>
          <w:rFonts w:ascii="宋体" w:hAnsi="宋体" w:cs="宋体" w:hint="eastAsia"/>
          <w:color w:val="808080"/>
          <w:kern w:val="0"/>
          <w:sz w:val="24"/>
        </w:rPr>
        <w:br/>
        <w:t xml:space="preserve">        </w:t>
      </w:r>
      <w:r w:rsidRPr="00274771">
        <w:rPr>
          <w:rFonts w:ascii="宋体" w:hAnsi="宋体" w:cs="宋体"/>
          <w:color w:val="8888C6"/>
          <w:kern w:val="0"/>
          <w:sz w:val="24"/>
        </w:rPr>
        <w:t>print</w:t>
      </w:r>
      <w:r w:rsidRPr="00274771">
        <w:rPr>
          <w:rFonts w:ascii="宋体" w:hAnsi="宋体" w:cs="宋体"/>
          <w:color w:val="A9B7C6"/>
          <w:kern w:val="0"/>
          <w:sz w:val="24"/>
        </w:rPr>
        <w:t>(item)</w:t>
      </w:r>
      <w:r w:rsidRPr="00274771">
        <w:rPr>
          <w:rFonts w:ascii="宋体" w:hAnsi="宋体" w:cs="宋体"/>
          <w:color w:val="A9B7C6"/>
          <w:kern w:val="0"/>
          <w:sz w:val="24"/>
        </w:rPr>
        <w:br/>
        <w:t xml:space="preserve">        </w:t>
      </w:r>
      <w:proofErr w:type="spellStart"/>
      <w:r w:rsidRPr="00274771">
        <w:rPr>
          <w:rFonts w:ascii="宋体" w:hAnsi="宋体" w:cs="宋体"/>
          <w:color w:val="A9B7C6"/>
          <w:kern w:val="0"/>
          <w:sz w:val="24"/>
        </w:rPr>
        <w:t>write_to_file</w:t>
      </w:r>
      <w:proofErr w:type="spellEnd"/>
      <w:r w:rsidRPr="00274771">
        <w:rPr>
          <w:rFonts w:ascii="宋体" w:hAnsi="宋体" w:cs="宋体"/>
          <w:color w:val="A9B7C6"/>
          <w:kern w:val="0"/>
          <w:sz w:val="24"/>
        </w:rPr>
        <w:t xml:space="preserve">(item)  </w:t>
      </w:r>
      <w:r w:rsidRPr="00274771">
        <w:rPr>
          <w:rFonts w:ascii="宋体" w:hAnsi="宋体" w:cs="宋体"/>
          <w:color w:val="808080"/>
          <w:kern w:val="0"/>
          <w:sz w:val="24"/>
        </w:rPr>
        <w:t xml:space="preserve"># </w:t>
      </w:r>
      <w:r w:rsidRPr="00274771">
        <w:rPr>
          <w:rFonts w:ascii="宋体" w:hAnsi="宋体" w:cs="宋体" w:hint="eastAsia"/>
          <w:color w:val="808080"/>
          <w:kern w:val="0"/>
          <w:sz w:val="24"/>
        </w:rPr>
        <w:t>写入文件</w:t>
      </w:r>
      <w:r w:rsidRPr="00274771">
        <w:rPr>
          <w:rFonts w:ascii="宋体" w:hAnsi="宋体" w:cs="宋体" w:hint="eastAsia"/>
          <w:color w:val="808080"/>
          <w:kern w:val="0"/>
          <w:sz w:val="24"/>
        </w:rPr>
        <w:br/>
      </w:r>
      <w:r w:rsidRPr="00274771">
        <w:rPr>
          <w:rFonts w:ascii="宋体" w:hAnsi="宋体" w:cs="宋体" w:hint="eastAsia"/>
          <w:color w:val="808080"/>
          <w:kern w:val="0"/>
          <w:sz w:val="24"/>
        </w:rPr>
        <w:br/>
      </w:r>
      <w:r w:rsidRPr="00274771">
        <w:rPr>
          <w:rFonts w:ascii="宋体" w:hAnsi="宋体" w:cs="宋体" w:hint="eastAsia"/>
          <w:color w:val="808080"/>
          <w:kern w:val="0"/>
          <w:sz w:val="24"/>
        </w:rPr>
        <w:br/>
      </w:r>
      <w:r w:rsidRPr="00274771">
        <w:rPr>
          <w:rFonts w:ascii="宋体" w:hAnsi="宋体" w:cs="宋体"/>
          <w:color w:val="CC7832"/>
          <w:kern w:val="0"/>
          <w:sz w:val="24"/>
        </w:rPr>
        <w:t xml:space="preserve">if </w:t>
      </w:r>
      <w:r w:rsidRPr="00274771">
        <w:rPr>
          <w:rFonts w:ascii="宋体" w:hAnsi="宋体" w:cs="宋体"/>
          <w:color w:val="A9B7C6"/>
          <w:kern w:val="0"/>
          <w:sz w:val="24"/>
        </w:rPr>
        <w:t xml:space="preserve">__name__ == </w:t>
      </w:r>
      <w:r w:rsidRPr="00274771">
        <w:rPr>
          <w:rFonts w:ascii="宋体" w:hAnsi="宋体" w:cs="宋体"/>
          <w:color w:val="6A8759"/>
          <w:kern w:val="0"/>
          <w:sz w:val="24"/>
        </w:rPr>
        <w:t>'__main__'</w:t>
      </w:r>
      <w:r w:rsidRPr="00274771">
        <w:rPr>
          <w:rFonts w:ascii="宋体" w:hAnsi="宋体" w:cs="宋体"/>
          <w:color w:val="A9B7C6"/>
          <w:kern w:val="0"/>
          <w:sz w:val="24"/>
        </w:rPr>
        <w:t>:</w:t>
      </w:r>
      <w:r w:rsidRPr="00274771">
        <w:rPr>
          <w:rFonts w:ascii="宋体" w:hAnsi="宋体" w:cs="宋体"/>
          <w:color w:val="A9B7C6"/>
          <w:kern w:val="0"/>
          <w:sz w:val="24"/>
        </w:rPr>
        <w:br/>
        <w:t xml:space="preserve">    </w:t>
      </w:r>
      <w:r w:rsidRPr="00274771">
        <w:rPr>
          <w:rFonts w:ascii="宋体" w:hAnsi="宋体" w:cs="宋体"/>
          <w:color w:val="CC7832"/>
          <w:kern w:val="0"/>
          <w:sz w:val="24"/>
        </w:rPr>
        <w:t xml:space="preserve">for </w:t>
      </w:r>
      <w:proofErr w:type="spellStart"/>
      <w:r w:rsidRPr="00274771">
        <w:rPr>
          <w:rFonts w:ascii="宋体" w:hAnsi="宋体" w:cs="宋体"/>
          <w:color w:val="A9B7C6"/>
          <w:kern w:val="0"/>
          <w:sz w:val="24"/>
        </w:rPr>
        <w:t>i</w:t>
      </w:r>
      <w:proofErr w:type="spellEnd"/>
      <w:r w:rsidRPr="00274771">
        <w:rPr>
          <w:rFonts w:ascii="宋体" w:hAnsi="宋体" w:cs="宋体"/>
          <w:color w:val="A9B7C6"/>
          <w:kern w:val="0"/>
          <w:sz w:val="24"/>
        </w:rPr>
        <w:t xml:space="preserve"> </w:t>
      </w:r>
      <w:r w:rsidRPr="00274771">
        <w:rPr>
          <w:rFonts w:ascii="宋体" w:hAnsi="宋体" w:cs="宋体"/>
          <w:color w:val="CC7832"/>
          <w:kern w:val="0"/>
          <w:sz w:val="24"/>
        </w:rPr>
        <w:t xml:space="preserve">in </w:t>
      </w:r>
      <w:r w:rsidRPr="00274771">
        <w:rPr>
          <w:rFonts w:ascii="宋体" w:hAnsi="宋体" w:cs="宋体"/>
          <w:color w:val="8888C6"/>
          <w:kern w:val="0"/>
          <w:sz w:val="24"/>
        </w:rPr>
        <w:t>range</w:t>
      </w:r>
      <w:r w:rsidRPr="00274771">
        <w:rPr>
          <w:rFonts w:ascii="宋体" w:hAnsi="宋体" w:cs="宋体"/>
          <w:color w:val="A9B7C6"/>
          <w:kern w:val="0"/>
          <w:sz w:val="24"/>
        </w:rPr>
        <w:t>(</w:t>
      </w:r>
      <w:r w:rsidRPr="00274771">
        <w:rPr>
          <w:rFonts w:ascii="宋体" w:hAnsi="宋体" w:cs="宋体"/>
          <w:color w:val="6897BB"/>
          <w:kern w:val="0"/>
          <w:sz w:val="24"/>
        </w:rPr>
        <w:t>10</w:t>
      </w:r>
      <w:r w:rsidRPr="00274771">
        <w:rPr>
          <w:rFonts w:ascii="宋体" w:hAnsi="宋体" w:cs="宋体"/>
          <w:color w:val="A9B7C6"/>
          <w:kern w:val="0"/>
          <w:sz w:val="24"/>
        </w:rPr>
        <w:t>):</w:t>
      </w:r>
      <w:r w:rsidRPr="00274771">
        <w:rPr>
          <w:rFonts w:ascii="宋体" w:hAnsi="宋体" w:cs="宋体"/>
          <w:color w:val="A9B7C6"/>
          <w:kern w:val="0"/>
          <w:sz w:val="24"/>
        </w:rPr>
        <w:br/>
        <w:t xml:space="preserve">        </w:t>
      </w:r>
      <w:r w:rsidRPr="00274771">
        <w:rPr>
          <w:rFonts w:ascii="宋体" w:hAnsi="宋体" w:cs="宋体"/>
          <w:color w:val="8888C6"/>
          <w:kern w:val="0"/>
          <w:sz w:val="24"/>
        </w:rPr>
        <w:t>print</w:t>
      </w:r>
      <w:r w:rsidRPr="00274771">
        <w:rPr>
          <w:rFonts w:ascii="宋体" w:hAnsi="宋体" w:cs="宋体"/>
          <w:color w:val="A9B7C6"/>
          <w:kern w:val="0"/>
          <w:sz w:val="24"/>
        </w:rPr>
        <w:t>(</w:t>
      </w:r>
      <w:r w:rsidRPr="00274771">
        <w:rPr>
          <w:rFonts w:ascii="宋体" w:hAnsi="宋体" w:cs="宋体"/>
          <w:color w:val="6A8759"/>
          <w:kern w:val="0"/>
          <w:sz w:val="24"/>
        </w:rPr>
        <w:t>"</w:t>
      </w:r>
      <w:r w:rsidRPr="00274771">
        <w:rPr>
          <w:rFonts w:ascii="宋体" w:hAnsi="宋体" w:cs="宋体" w:hint="eastAsia"/>
          <w:color w:val="6A8759"/>
          <w:kern w:val="0"/>
          <w:sz w:val="24"/>
        </w:rPr>
        <w:t>爬取第</w:t>
      </w:r>
      <w:r w:rsidRPr="00274771">
        <w:rPr>
          <w:rFonts w:ascii="宋体" w:hAnsi="宋体" w:cs="宋体"/>
          <w:color w:val="6A8759"/>
          <w:kern w:val="0"/>
          <w:sz w:val="24"/>
        </w:rPr>
        <w:t>%d</w:t>
      </w:r>
      <w:r w:rsidRPr="00274771">
        <w:rPr>
          <w:rFonts w:ascii="宋体" w:hAnsi="宋体" w:cs="宋体" w:hint="eastAsia"/>
          <w:color w:val="6A8759"/>
          <w:kern w:val="0"/>
          <w:sz w:val="24"/>
        </w:rPr>
        <w:t>页。。。。。。。。</w:t>
      </w:r>
      <w:r w:rsidRPr="00274771">
        <w:rPr>
          <w:rFonts w:ascii="宋体" w:hAnsi="宋体" w:cs="宋体"/>
          <w:color w:val="6A8759"/>
          <w:kern w:val="0"/>
          <w:sz w:val="24"/>
        </w:rPr>
        <w:t xml:space="preserve">" </w:t>
      </w:r>
      <w:r w:rsidRPr="00274771">
        <w:rPr>
          <w:rFonts w:ascii="宋体" w:hAnsi="宋体" w:cs="宋体"/>
          <w:color w:val="A9B7C6"/>
          <w:kern w:val="0"/>
          <w:sz w:val="24"/>
        </w:rPr>
        <w:t>% (</w:t>
      </w:r>
      <w:proofErr w:type="spellStart"/>
      <w:r w:rsidRPr="00274771">
        <w:rPr>
          <w:rFonts w:ascii="宋体" w:hAnsi="宋体" w:cs="宋体"/>
          <w:color w:val="A9B7C6"/>
          <w:kern w:val="0"/>
          <w:sz w:val="24"/>
        </w:rPr>
        <w:t>i</w:t>
      </w:r>
      <w:proofErr w:type="spellEnd"/>
      <w:r w:rsidRPr="00274771">
        <w:rPr>
          <w:rFonts w:ascii="宋体" w:hAnsi="宋体" w:cs="宋体"/>
          <w:color w:val="A9B7C6"/>
          <w:kern w:val="0"/>
          <w:sz w:val="24"/>
        </w:rPr>
        <w:t xml:space="preserve"> + </w:t>
      </w:r>
      <w:r w:rsidRPr="00274771">
        <w:rPr>
          <w:rFonts w:ascii="宋体" w:hAnsi="宋体" w:cs="宋体"/>
          <w:color w:val="6897BB"/>
          <w:kern w:val="0"/>
          <w:sz w:val="24"/>
        </w:rPr>
        <w:t>1</w:t>
      </w:r>
      <w:r w:rsidRPr="00274771">
        <w:rPr>
          <w:rFonts w:ascii="宋体" w:hAnsi="宋体" w:cs="宋体"/>
          <w:color w:val="A9B7C6"/>
          <w:kern w:val="0"/>
          <w:sz w:val="24"/>
        </w:rPr>
        <w:t>))</w:t>
      </w:r>
      <w:r w:rsidRPr="00274771">
        <w:rPr>
          <w:rFonts w:ascii="宋体" w:hAnsi="宋体" w:cs="宋体"/>
          <w:color w:val="A9B7C6"/>
          <w:kern w:val="0"/>
          <w:sz w:val="24"/>
        </w:rPr>
        <w:br/>
        <w:t xml:space="preserve">        main(</w:t>
      </w:r>
      <w:r w:rsidRPr="00274771">
        <w:rPr>
          <w:rFonts w:ascii="宋体" w:hAnsi="宋体" w:cs="宋体"/>
          <w:color w:val="AA4926"/>
          <w:kern w:val="0"/>
          <w:sz w:val="24"/>
        </w:rPr>
        <w:t>offset</w:t>
      </w:r>
      <w:r w:rsidRPr="00274771">
        <w:rPr>
          <w:rFonts w:ascii="宋体" w:hAnsi="宋体" w:cs="宋体"/>
          <w:color w:val="A9B7C6"/>
          <w:kern w:val="0"/>
          <w:sz w:val="24"/>
        </w:rPr>
        <w:t>=</w:t>
      </w:r>
      <w:proofErr w:type="spellStart"/>
      <w:r w:rsidRPr="00274771">
        <w:rPr>
          <w:rFonts w:ascii="宋体" w:hAnsi="宋体" w:cs="宋体"/>
          <w:color w:val="A9B7C6"/>
          <w:kern w:val="0"/>
          <w:sz w:val="24"/>
        </w:rPr>
        <w:t>i</w:t>
      </w:r>
      <w:proofErr w:type="spellEnd"/>
      <w:r w:rsidRPr="00274771">
        <w:rPr>
          <w:rFonts w:ascii="宋体" w:hAnsi="宋体" w:cs="宋体"/>
          <w:color w:val="A9B7C6"/>
          <w:kern w:val="0"/>
          <w:sz w:val="24"/>
        </w:rPr>
        <w:t xml:space="preserve"> * </w:t>
      </w:r>
      <w:r w:rsidRPr="00274771">
        <w:rPr>
          <w:rFonts w:ascii="宋体" w:hAnsi="宋体" w:cs="宋体"/>
          <w:color w:val="6897BB"/>
          <w:kern w:val="0"/>
          <w:sz w:val="24"/>
        </w:rPr>
        <w:t>10</w:t>
      </w:r>
      <w:r w:rsidRPr="00274771">
        <w:rPr>
          <w:rFonts w:ascii="宋体" w:hAnsi="宋体" w:cs="宋体"/>
          <w:color w:val="A9B7C6"/>
          <w:kern w:val="0"/>
          <w:sz w:val="24"/>
        </w:rPr>
        <w:t xml:space="preserve">)  </w:t>
      </w:r>
      <w:r w:rsidRPr="00274771">
        <w:rPr>
          <w:rFonts w:ascii="宋体" w:hAnsi="宋体" w:cs="宋体"/>
          <w:color w:val="808080"/>
          <w:kern w:val="0"/>
          <w:sz w:val="24"/>
        </w:rPr>
        <w:t xml:space="preserve"># </w:t>
      </w:r>
      <w:r w:rsidRPr="00274771">
        <w:rPr>
          <w:rFonts w:ascii="宋体" w:hAnsi="宋体" w:cs="宋体" w:hint="eastAsia"/>
          <w:color w:val="808080"/>
          <w:kern w:val="0"/>
          <w:sz w:val="24"/>
        </w:rPr>
        <w:t>传入</w:t>
      </w:r>
      <w:r w:rsidRPr="00274771">
        <w:rPr>
          <w:rFonts w:ascii="宋体" w:hAnsi="宋体" w:cs="宋体"/>
          <w:color w:val="808080"/>
          <w:kern w:val="0"/>
          <w:sz w:val="24"/>
        </w:rPr>
        <w:t>offset</w:t>
      </w:r>
      <w:r w:rsidRPr="00274771">
        <w:rPr>
          <w:rFonts w:ascii="宋体" w:hAnsi="宋体" w:cs="宋体" w:hint="eastAsia"/>
          <w:color w:val="808080"/>
          <w:kern w:val="0"/>
          <w:sz w:val="24"/>
        </w:rPr>
        <w:t>参数</w:t>
      </w:r>
      <w:r w:rsidRPr="00274771">
        <w:rPr>
          <w:rFonts w:ascii="宋体" w:hAnsi="宋体" w:cs="宋体" w:hint="eastAsia"/>
          <w:color w:val="808080"/>
          <w:kern w:val="0"/>
          <w:sz w:val="24"/>
        </w:rPr>
        <w:br/>
        <w:t xml:space="preserve">        </w:t>
      </w:r>
      <w:proofErr w:type="spellStart"/>
      <w:r w:rsidRPr="00274771">
        <w:rPr>
          <w:rFonts w:ascii="宋体" w:hAnsi="宋体" w:cs="宋体"/>
          <w:color w:val="A9B7C6"/>
          <w:kern w:val="0"/>
          <w:sz w:val="24"/>
        </w:rPr>
        <w:t>time.sleep</w:t>
      </w:r>
      <w:proofErr w:type="spellEnd"/>
      <w:r w:rsidRPr="00274771">
        <w:rPr>
          <w:rFonts w:ascii="宋体" w:hAnsi="宋体" w:cs="宋体"/>
          <w:color w:val="A9B7C6"/>
          <w:kern w:val="0"/>
          <w:sz w:val="24"/>
        </w:rPr>
        <w:t>(</w:t>
      </w:r>
      <w:r w:rsidRPr="00274771">
        <w:rPr>
          <w:rFonts w:ascii="宋体" w:hAnsi="宋体" w:cs="宋体"/>
          <w:color w:val="6897BB"/>
          <w:kern w:val="0"/>
          <w:sz w:val="24"/>
        </w:rPr>
        <w:t>3</w:t>
      </w:r>
      <w:r w:rsidRPr="00274771">
        <w:rPr>
          <w:rFonts w:ascii="宋体" w:hAnsi="宋体" w:cs="宋体"/>
          <w:color w:val="A9B7C6"/>
          <w:kern w:val="0"/>
          <w:sz w:val="24"/>
        </w:rPr>
        <w:t xml:space="preserve">)  </w:t>
      </w:r>
      <w:r w:rsidRPr="00274771">
        <w:rPr>
          <w:rFonts w:ascii="宋体" w:hAnsi="宋体" w:cs="宋体"/>
          <w:color w:val="808080"/>
          <w:kern w:val="0"/>
          <w:sz w:val="24"/>
        </w:rPr>
        <w:t xml:space="preserve"># </w:t>
      </w:r>
      <w:r w:rsidRPr="00274771">
        <w:rPr>
          <w:rFonts w:ascii="宋体" w:hAnsi="宋体" w:cs="宋体" w:hint="eastAsia"/>
          <w:color w:val="808080"/>
          <w:kern w:val="0"/>
          <w:sz w:val="24"/>
        </w:rPr>
        <w:t>延时等待 速度过快由于反爬虫会无响应</w:t>
      </w:r>
    </w:p>
    <w:p w14:paraId="05D50225" w14:textId="353D5423" w:rsidR="00EB087F" w:rsidRPr="00EC3504" w:rsidRDefault="00000000" w:rsidP="00C023BD">
      <w:pPr>
        <w:pStyle w:val="1"/>
        <w:pageBreakBefore/>
        <w:jc w:val="center"/>
        <w:rPr>
          <w:rFonts w:ascii="黑体" w:eastAsia="黑体" w:hAnsi="黑体" w:hint="eastAsia"/>
          <w:sz w:val="36"/>
          <w:szCs w:val="36"/>
        </w:rPr>
      </w:pPr>
      <w:bookmarkStart w:id="169" w:name="_Toc163921194"/>
      <w:bookmarkStart w:id="170" w:name="_Toc164074473"/>
      <w:bookmarkStart w:id="171" w:name="_Toc164075445"/>
      <w:bookmarkStart w:id="172" w:name="_Toc166662650"/>
      <w:bookmarkStart w:id="173" w:name="_Toc166662939"/>
      <w:r w:rsidRPr="00EC3504">
        <w:rPr>
          <w:rFonts w:ascii="黑体" w:eastAsia="黑体" w:hAnsi="黑体" w:hint="eastAsia"/>
          <w:sz w:val="36"/>
          <w:szCs w:val="36"/>
        </w:rPr>
        <w:lastRenderedPageBreak/>
        <w:t xml:space="preserve">第4章  </w:t>
      </w:r>
      <w:bookmarkEnd w:id="168"/>
      <w:r w:rsidR="00E92104" w:rsidRPr="00E92104">
        <w:rPr>
          <w:rFonts w:ascii="黑体" w:eastAsia="黑体" w:hAnsi="黑体"/>
          <w:sz w:val="36"/>
          <w:szCs w:val="36"/>
        </w:rPr>
        <w:t>系统测试与优化</w:t>
      </w:r>
      <w:bookmarkEnd w:id="169"/>
      <w:bookmarkEnd w:id="170"/>
      <w:bookmarkEnd w:id="171"/>
      <w:bookmarkEnd w:id="172"/>
      <w:bookmarkEnd w:id="173"/>
    </w:p>
    <w:p w14:paraId="797070DC" w14:textId="541D33CA" w:rsidR="00E92104" w:rsidRDefault="00000000" w:rsidP="00E92104">
      <w:pPr>
        <w:pStyle w:val="2"/>
        <w:rPr>
          <w:rFonts w:ascii="黑体" w:eastAsia="黑体" w:hAnsi="黑体"/>
          <w:sz w:val="30"/>
          <w:szCs w:val="30"/>
        </w:rPr>
      </w:pPr>
      <w:bookmarkStart w:id="174" w:name="_Toc73568716"/>
      <w:bookmarkStart w:id="175" w:name="_Toc163921195"/>
      <w:bookmarkStart w:id="176" w:name="_Toc164074474"/>
      <w:bookmarkStart w:id="177" w:name="_Toc164075446"/>
      <w:bookmarkStart w:id="178" w:name="_Toc166662651"/>
      <w:bookmarkStart w:id="179" w:name="_Toc166662940"/>
      <w:r w:rsidRPr="00EC3504">
        <w:rPr>
          <w:rFonts w:ascii="黑体" w:eastAsia="黑体" w:hAnsi="黑体"/>
          <w:sz w:val="30"/>
          <w:szCs w:val="30"/>
        </w:rPr>
        <w:t xml:space="preserve">4.1  </w:t>
      </w:r>
      <w:bookmarkEnd w:id="174"/>
      <w:r w:rsidR="00E92104" w:rsidRPr="00E92104">
        <w:rPr>
          <w:rFonts w:ascii="黑体" w:eastAsia="黑体" w:hAnsi="黑体"/>
          <w:sz w:val="30"/>
          <w:szCs w:val="30"/>
        </w:rPr>
        <w:t>单元测试与集成测试</w:t>
      </w:r>
      <w:bookmarkEnd w:id="175"/>
      <w:bookmarkEnd w:id="176"/>
      <w:bookmarkEnd w:id="177"/>
      <w:bookmarkEnd w:id="178"/>
      <w:bookmarkEnd w:id="179"/>
    </w:p>
    <w:p w14:paraId="482D250B" w14:textId="0F29AFE7" w:rsidR="00DC562A" w:rsidRPr="00DC562A" w:rsidRDefault="00DC562A" w:rsidP="001842E0">
      <w:pPr>
        <w:spacing w:line="360" w:lineRule="auto"/>
        <w:ind w:firstLineChars="200" w:firstLine="480"/>
        <w:rPr>
          <w:sz w:val="24"/>
        </w:rPr>
      </w:pPr>
      <w:r w:rsidRPr="00DC562A">
        <w:rPr>
          <w:sz w:val="24"/>
        </w:rPr>
        <w:t>为了确保系统的稳定性和可靠性，</w:t>
      </w:r>
      <w:r w:rsidR="002E6809">
        <w:rPr>
          <w:rFonts w:hint="eastAsia"/>
          <w:sz w:val="24"/>
        </w:rPr>
        <w:t>我</w:t>
      </w:r>
      <w:r w:rsidRPr="00DC562A">
        <w:rPr>
          <w:sz w:val="24"/>
        </w:rPr>
        <w:t>进行了单元测试和集成测试，并通过手动测试来验证系统在各种情况下的表现。</w:t>
      </w:r>
    </w:p>
    <w:p w14:paraId="06F2FCE7" w14:textId="345A6611" w:rsidR="00DC562A" w:rsidRPr="00DC562A" w:rsidRDefault="00DC562A" w:rsidP="001842E0">
      <w:pPr>
        <w:spacing w:line="360" w:lineRule="auto"/>
        <w:ind w:firstLineChars="200" w:firstLine="480"/>
        <w:rPr>
          <w:sz w:val="24"/>
        </w:rPr>
      </w:pPr>
      <w:r w:rsidRPr="00DC562A">
        <w:rPr>
          <w:sz w:val="24"/>
        </w:rPr>
        <w:t>在单元测试方面，对系统的各个模块进行了详尽的测试。通过手动</w:t>
      </w:r>
      <w:r>
        <w:rPr>
          <w:rFonts w:hint="eastAsia"/>
          <w:sz w:val="24"/>
        </w:rPr>
        <w:t>点击</w:t>
      </w:r>
      <w:r w:rsidR="001842E0">
        <w:rPr>
          <w:rFonts w:hint="eastAsia"/>
          <w:sz w:val="24"/>
        </w:rPr>
        <w:t>各个不同的区域以及</w:t>
      </w:r>
      <w:r w:rsidRPr="00DC562A">
        <w:rPr>
          <w:sz w:val="24"/>
        </w:rPr>
        <w:t>输入各种不同的数据和参数，检查了每个模块的功能是否正常，以及是否能够正确处理各种异常情况。这些手动测试覆盖了各种可能出现的情况，确保了系统各个模块的稳定性和正确性。</w:t>
      </w:r>
    </w:p>
    <w:p w14:paraId="32DCDE98" w14:textId="167EF796" w:rsidR="00DC562A" w:rsidRPr="00DC562A" w:rsidRDefault="00DC562A" w:rsidP="001842E0">
      <w:pPr>
        <w:spacing w:line="360" w:lineRule="auto"/>
        <w:ind w:firstLineChars="200" w:firstLine="480"/>
        <w:rPr>
          <w:sz w:val="24"/>
        </w:rPr>
      </w:pPr>
      <w:r w:rsidRPr="00DC562A">
        <w:rPr>
          <w:sz w:val="24"/>
        </w:rPr>
        <w:t>在集成测试阶段，我将各个模块组合起来，模拟了真实环境下的用户操作流程。通过手动操作系统的不同功能，验证了各个模块之间的协同工作是否流畅，以及系统在整体上的稳定性和一致性。这些手动集成测试帮助我发现了一些潜在的问题，并及时进行了调整和修复。</w:t>
      </w:r>
    </w:p>
    <w:p w14:paraId="5E543B4B" w14:textId="4E787CF8" w:rsidR="00DC562A" w:rsidRPr="00DC562A" w:rsidRDefault="00DC562A" w:rsidP="001842E0">
      <w:pPr>
        <w:spacing w:line="360" w:lineRule="auto"/>
        <w:ind w:firstLineChars="200" w:firstLine="480"/>
        <w:rPr>
          <w:sz w:val="24"/>
        </w:rPr>
      </w:pPr>
      <w:r w:rsidRPr="00DC562A">
        <w:rPr>
          <w:sz w:val="24"/>
        </w:rPr>
        <w:t>虽然我没有编写代码进行自动化测试，但通过手动测试，仍然能够全面地验证系统的功能和性能，确保系统能够满足用户的需求。</w:t>
      </w:r>
    </w:p>
    <w:p w14:paraId="761D45FA" w14:textId="77777777" w:rsidR="002E6809" w:rsidRPr="00DC562A" w:rsidRDefault="002E6809" w:rsidP="00D90FCA">
      <w:pPr>
        <w:rPr>
          <w:sz w:val="24"/>
        </w:rPr>
      </w:pPr>
    </w:p>
    <w:p w14:paraId="62BCE4F3" w14:textId="4CD0B909" w:rsidR="00EB087F" w:rsidRDefault="00000000">
      <w:pPr>
        <w:pStyle w:val="2"/>
        <w:rPr>
          <w:rFonts w:ascii="黑体" w:eastAsia="黑体" w:hAnsi="黑体"/>
          <w:sz w:val="30"/>
          <w:szCs w:val="30"/>
        </w:rPr>
      </w:pPr>
      <w:bookmarkStart w:id="180" w:name="_Toc73568720"/>
      <w:bookmarkStart w:id="181" w:name="_Toc163921196"/>
      <w:bookmarkStart w:id="182" w:name="_Toc164074475"/>
      <w:bookmarkStart w:id="183" w:name="_Toc164075447"/>
      <w:bookmarkStart w:id="184" w:name="_Toc166662652"/>
      <w:bookmarkStart w:id="185" w:name="_Toc166662941"/>
      <w:r w:rsidRPr="00EC3504">
        <w:rPr>
          <w:rFonts w:ascii="黑体" w:eastAsia="黑体" w:hAnsi="黑体"/>
          <w:sz w:val="30"/>
          <w:szCs w:val="30"/>
        </w:rPr>
        <w:t xml:space="preserve">4.2  </w:t>
      </w:r>
      <w:bookmarkEnd w:id="180"/>
      <w:r w:rsidR="00E92104" w:rsidRPr="00E92104">
        <w:rPr>
          <w:rFonts w:ascii="黑体" w:eastAsia="黑体" w:hAnsi="黑体"/>
          <w:sz w:val="30"/>
          <w:szCs w:val="30"/>
        </w:rPr>
        <w:t>性能优化与安全加固</w:t>
      </w:r>
      <w:bookmarkEnd w:id="181"/>
      <w:bookmarkEnd w:id="182"/>
      <w:bookmarkEnd w:id="183"/>
      <w:bookmarkEnd w:id="184"/>
      <w:bookmarkEnd w:id="185"/>
    </w:p>
    <w:p w14:paraId="5CAF00F8" w14:textId="7F5F0D4F" w:rsidR="00DC562A" w:rsidRDefault="00DC562A" w:rsidP="00267904">
      <w:pPr>
        <w:spacing w:line="276" w:lineRule="auto"/>
        <w:ind w:firstLineChars="200" w:firstLine="480"/>
        <w:rPr>
          <w:sz w:val="24"/>
        </w:rPr>
      </w:pPr>
      <w:r w:rsidRPr="00DC562A">
        <w:rPr>
          <w:sz w:val="24"/>
        </w:rPr>
        <w:t>为了提升系统的性能和安全性，我采取了一系列措施进行优化和加固。具体包括：</w:t>
      </w:r>
    </w:p>
    <w:p w14:paraId="20B50DCA" w14:textId="77777777" w:rsidR="007F0DAB" w:rsidRDefault="007F0DAB" w:rsidP="00267904">
      <w:pPr>
        <w:spacing w:line="276" w:lineRule="auto"/>
        <w:ind w:firstLineChars="200" w:firstLine="480"/>
        <w:rPr>
          <w:sz w:val="24"/>
        </w:rPr>
      </w:pPr>
    </w:p>
    <w:p w14:paraId="510738A7" w14:textId="7A0C2C1D" w:rsidR="00DC562A" w:rsidRPr="00DC562A" w:rsidRDefault="00DC562A" w:rsidP="00267904">
      <w:pPr>
        <w:numPr>
          <w:ilvl w:val="0"/>
          <w:numId w:val="16"/>
        </w:numPr>
        <w:tabs>
          <w:tab w:val="num" w:pos="720"/>
        </w:tabs>
        <w:spacing w:line="276" w:lineRule="auto"/>
        <w:rPr>
          <w:sz w:val="24"/>
        </w:rPr>
      </w:pPr>
      <w:r w:rsidRPr="00DC562A">
        <w:rPr>
          <w:b/>
          <w:bCs/>
          <w:sz w:val="24"/>
        </w:rPr>
        <w:t>前端代码的压缩和合并：</w:t>
      </w:r>
      <w:r w:rsidRPr="00DC562A">
        <w:rPr>
          <w:sz w:val="24"/>
        </w:rPr>
        <w:t> </w:t>
      </w:r>
      <w:r w:rsidRPr="00DC562A">
        <w:rPr>
          <w:sz w:val="24"/>
        </w:rPr>
        <w:t>对前端代码进行压缩和合并，以减少页面加载时间，提升用户体验。</w:t>
      </w:r>
    </w:p>
    <w:p w14:paraId="1D154493" w14:textId="271AD92D" w:rsidR="00DC562A" w:rsidRPr="00DC562A" w:rsidRDefault="00DC562A" w:rsidP="00267904">
      <w:pPr>
        <w:numPr>
          <w:ilvl w:val="0"/>
          <w:numId w:val="16"/>
        </w:numPr>
        <w:tabs>
          <w:tab w:val="num" w:pos="720"/>
        </w:tabs>
        <w:spacing w:line="276" w:lineRule="auto"/>
        <w:rPr>
          <w:sz w:val="24"/>
        </w:rPr>
      </w:pPr>
      <w:r w:rsidRPr="00DC562A">
        <w:rPr>
          <w:b/>
          <w:bCs/>
          <w:sz w:val="24"/>
        </w:rPr>
        <w:t>后端代码的优化和缓存：</w:t>
      </w:r>
      <w:r w:rsidRPr="00DC562A">
        <w:rPr>
          <w:sz w:val="24"/>
        </w:rPr>
        <w:t> </w:t>
      </w:r>
      <w:r w:rsidRPr="00DC562A">
        <w:rPr>
          <w:sz w:val="24"/>
        </w:rPr>
        <w:t>通过对后端代码逻辑和数据库查询进行优化，降低了系统的响应时间，并引入了缓存机制，加速了数据的读取和存储。</w:t>
      </w:r>
    </w:p>
    <w:p w14:paraId="53F47013" w14:textId="240C4919" w:rsidR="00DC562A" w:rsidRPr="00DC562A" w:rsidRDefault="00DC562A" w:rsidP="00267904">
      <w:pPr>
        <w:numPr>
          <w:ilvl w:val="0"/>
          <w:numId w:val="16"/>
        </w:numPr>
        <w:tabs>
          <w:tab w:val="num" w:pos="720"/>
        </w:tabs>
        <w:spacing w:line="276" w:lineRule="auto"/>
        <w:rPr>
          <w:sz w:val="24"/>
        </w:rPr>
      </w:pPr>
      <w:r w:rsidRPr="00DC562A">
        <w:rPr>
          <w:b/>
          <w:bCs/>
          <w:sz w:val="24"/>
        </w:rPr>
        <w:t>数据库的索引和分区：</w:t>
      </w:r>
      <w:r w:rsidRPr="00DC562A">
        <w:rPr>
          <w:sz w:val="24"/>
        </w:rPr>
        <w:t> </w:t>
      </w:r>
      <w:r w:rsidRPr="00DC562A">
        <w:rPr>
          <w:sz w:val="24"/>
        </w:rPr>
        <w:t>对数据库进行索引优化和分区管理，以提升数据的检索速度和存储效率，确保系统的稳定性和可靠性。</w:t>
      </w:r>
    </w:p>
    <w:p w14:paraId="637C7D57" w14:textId="3F0F8E9B" w:rsidR="00DC562A" w:rsidRPr="00DC562A" w:rsidRDefault="00DC562A" w:rsidP="00267904">
      <w:pPr>
        <w:numPr>
          <w:ilvl w:val="0"/>
          <w:numId w:val="16"/>
        </w:numPr>
        <w:tabs>
          <w:tab w:val="num" w:pos="720"/>
        </w:tabs>
        <w:spacing w:line="276" w:lineRule="auto"/>
        <w:rPr>
          <w:sz w:val="24"/>
        </w:rPr>
      </w:pPr>
      <w:r w:rsidRPr="00DC562A">
        <w:rPr>
          <w:b/>
          <w:bCs/>
          <w:sz w:val="24"/>
        </w:rPr>
        <w:t>用户身份认证和数据传输加密：</w:t>
      </w:r>
      <w:r w:rsidRPr="00DC562A">
        <w:rPr>
          <w:sz w:val="24"/>
        </w:rPr>
        <w:t> </w:t>
      </w:r>
      <w:r w:rsidRPr="00DC562A">
        <w:rPr>
          <w:sz w:val="24"/>
        </w:rPr>
        <w:t>加强用户身份认证机制，确保用户身份的合法性和安全性。同时，对数据传输进行了加密处理，以防止敏感信息在传输过程中被窃取和篡改，保障用户的隐私和数据安全。</w:t>
      </w:r>
    </w:p>
    <w:p w14:paraId="369FB387" w14:textId="77777777" w:rsidR="00DC562A" w:rsidRDefault="00DC562A" w:rsidP="00DC562A">
      <w:pPr>
        <w:rPr>
          <w:sz w:val="24"/>
        </w:rPr>
      </w:pPr>
    </w:p>
    <w:p w14:paraId="264C2B36" w14:textId="77777777" w:rsidR="00D90FCA" w:rsidRPr="00DC562A" w:rsidRDefault="00D90FCA" w:rsidP="00DC562A">
      <w:pPr>
        <w:rPr>
          <w:sz w:val="24"/>
        </w:rPr>
      </w:pPr>
    </w:p>
    <w:p w14:paraId="25320577" w14:textId="53DFA1CF" w:rsidR="00EB087F" w:rsidRPr="00EC3504" w:rsidRDefault="00000000">
      <w:pPr>
        <w:pStyle w:val="1"/>
        <w:jc w:val="center"/>
        <w:rPr>
          <w:rFonts w:ascii="黑体" w:eastAsia="黑体" w:hAnsi="黑体" w:hint="eastAsia"/>
          <w:kern w:val="0"/>
          <w:sz w:val="36"/>
          <w:szCs w:val="36"/>
        </w:rPr>
      </w:pPr>
      <w:bookmarkStart w:id="186" w:name="_Toc73568729"/>
      <w:bookmarkStart w:id="187" w:name="_Toc163921197"/>
      <w:bookmarkStart w:id="188" w:name="_Toc164074476"/>
      <w:bookmarkStart w:id="189" w:name="_Toc164075448"/>
      <w:bookmarkStart w:id="190" w:name="_Toc166662653"/>
      <w:bookmarkStart w:id="191" w:name="_Toc166662942"/>
      <w:r w:rsidRPr="00EC3504">
        <w:rPr>
          <w:rFonts w:ascii="黑体" w:eastAsia="黑体" w:hAnsi="黑体"/>
          <w:sz w:val="36"/>
          <w:szCs w:val="36"/>
        </w:rPr>
        <w:lastRenderedPageBreak/>
        <w:t>结</w:t>
      </w:r>
      <w:r w:rsidRPr="00EC3504">
        <w:rPr>
          <w:rFonts w:ascii="黑体" w:eastAsia="黑体" w:hAnsi="黑体" w:hint="eastAsia"/>
          <w:sz w:val="36"/>
          <w:szCs w:val="36"/>
        </w:rPr>
        <w:t xml:space="preserve">   </w:t>
      </w:r>
      <w:r w:rsidRPr="00EC3504">
        <w:rPr>
          <w:rFonts w:ascii="黑体" w:eastAsia="黑体" w:hAnsi="黑体"/>
          <w:sz w:val="36"/>
          <w:szCs w:val="36"/>
        </w:rPr>
        <w:t>论</w:t>
      </w:r>
      <w:bookmarkEnd w:id="186"/>
      <w:bookmarkEnd w:id="187"/>
      <w:bookmarkEnd w:id="188"/>
      <w:bookmarkEnd w:id="189"/>
      <w:bookmarkEnd w:id="190"/>
      <w:bookmarkEnd w:id="191"/>
    </w:p>
    <w:p w14:paraId="227160BA" w14:textId="618F3DB5" w:rsidR="00157E0E" w:rsidRDefault="00157E0E" w:rsidP="00157E0E">
      <w:pPr>
        <w:rPr>
          <w:rFonts w:ascii="宋体" w:hAnsi="宋体" w:hint="eastAsia"/>
          <w:sz w:val="24"/>
        </w:rPr>
      </w:pPr>
    </w:p>
    <w:p w14:paraId="3309AEC1" w14:textId="77777777" w:rsidR="004B2BA0" w:rsidRPr="004B2BA0" w:rsidRDefault="004B2BA0" w:rsidP="004B2BA0">
      <w:pPr>
        <w:spacing w:line="360" w:lineRule="auto"/>
        <w:ind w:firstLineChars="174" w:firstLine="418"/>
        <w:rPr>
          <w:rFonts w:ascii="宋体" w:hAnsi="宋体" w:hint="eastAsia"/>
          <w:sz w:val="24"/>
        </w:rPr>
      </w:pPr>
      <w:r w:rsidRPr="004B2BA0">
        <w:rPr>
          <w:rFonts w:ascii="宋体" w:hAnsi="宋体"/>
          <w:sz w:val="24"/>
        </w:rPr>
        <w:t>通过本论文的研究和实践，我成功设计并实现了一种基于Vue3、Node.js和Python爬虫技术的电影购票系统，旨在提升用户购票体验、优化票务管理，以及推动电影产业的发展。通过前端技术Vue3的应用，我构建了一个用户友好的界面，使用户能够轻松浏览电影信息、选择座位并完成购票流程。与此同时，后端技术Node.js的运用实现了订单管理和数据存储，保障了系统的稳定性和可靠性。然而，尽管我尝试集成Python爬虫技术以实现数据的自动抓取和更新，但在手动调试过程中，我发现由于网站结构的变化和反爬虫机制的加强，Python爬虫并不能保证数据的及时更新，导致系统无法实现电影信息的自动更新。</w:t>
      </w:r>
    </w:p>
    <w:p w14:paraId="1581EAB9" w14:textId="77777777" w:rsidR="004B2BA0" w:rsidRPr="004B2BA0" w:rsidRDefault="004B2BA0" w:rsidP="004B2BA0">
      <w:pPr>
        <w:spacing w:line="360" w:lineRule="auto"/>
        <w:ind w:firstLineChars="174" w:firstLine="418"/>
        <w:rPr>
          <w:rFonts w:ascii="宋体" w:hAnsi="宋体" w:hint="eastAsia"/>
          <w:sz w:val="24"/>
        </w:rPr>
      </w:pPr>
      <w:r w:rsidRPr="004B2BA0">
        <w:rPr>
          <w:rFonts w:ascii="宋体" w:hAnsi="宋体"/>
          <w:sz w:val="24"/>
        </w:rPr>
        <w:t>在手动调试的过程中，我验证了系统的可行性和效果。我模拟了用户的操作流程，手动输入数据并测试了系统的各项功能。尽管未投入实际应用，但我对系统的设计和实现进行了全面的测试和验证。</w:t>
      </w:r>
    </w:p>
    <w:p w14:paraId="6FEA808C" w14:textId="66A80D2E" w:rsidR="00BC65AE" w:rsidRPr="00BC65AE" w:rsidRDefault="004B2BA0" w:rsidP="00BC65AE">
      <w:pPr>
        <w:spacing w:line="360" w:lineRule="auto"/>
        <w:ind w:firstLineChars="174" w:firstLine="418"/>
        <w:rPr>
          <w:rFonts w:ascii="宋体" w:hAnsi="宋体" w:hint="eastAsia"/>
          <w:sz w:val="24"/>
        </w:rPr>
      </w:pPr>
      <w:r w:rsidRPr="004B2BA0">
        <w:rPr>
          <w:rFonts w:ascii="宋体" w:hAnsi="宋体"/>
          <w:sz w:val="24"/>
        </w:rPr>
        <w:t>总体而言，这个系统在提升用户体验、优化数据管理和推动电影产业发展方面具有潜力</w:t>
      </w:r>
      <w:r w:rsidR="00DE7D46">
        <w:rPr>
          <w:rFonts w:ascii="宋体" w:hAnsi="宋体" w:hint="eastAsia"/>
          <w:sz w:val="24"/>
        </w:rPr>
        <w:t>。</w:t>
      </w:r>
      <w:r w:rsidRPr="004B2BA0">
        <w:rPr>
          <w:rFonts w:ascii="宋体" w:hAnsi="宋体"/>
          <w:sz w:val="24"/>
        </w:rPr>
        <w:t>我相信，随着技术的不断发展和完善，电影购票系统将在未来发挥更加重要的作用，为电影产业的健康发展做出更大的贡献。</w:t>
      </w:r>
    </w:p>
    <w:p w14:paraId="26454D5E" w14:textId="6BCE99AD" w:rsidR="00EB087F" w:rsidRPr="00572364" w:rsidRDefault="00000000" w:rsidP="00572364">
      <w:pPr>
        <w:pStyle w:val="1"/>
        <w:jc w:val="center"/>
        <w:rPr>
          <w:rFonts w:ascii="黑体" w:eastAsia="黑体" w:hAnsi="黑体" w:hint="eastAsia"/>
          <w:sz w:val="36"/>
          <w:szCs w:val="36"/>
        </w:rPr>
      </w:pPr>
      <w:r w:rsidRPr="00BC65AE">
        <w:br w:type="page"/>
      </w:r>
      <w:bookmarkStart w:id="192" w:name="_Toc73568731"/>
      <w:bookmarkStart w:id="193" w:name="_Toc163921199"/>
      <w:bookmarkStart w:id="194" w:name="_Toc164074478"/>
      <w:bookmarkStart w:id="195" w:name="_Toc164075450"/>
      <w:bookmarkStart w:id="196" w:name="_Toc166662655"/>
      <w:bookmarkStart w:id="197" w:name="_Toc166662944"/>
      <w:r w:rsidRPr="00572364">
        <w:rPr>
          <w:rFonts w:ascii="黑体" w:eastAsia="黑体" w:hAnsi="黑体" w:hint="eastAsia"/>
          <w:sz w:val="36"/>
          <w:szCs w:val="36"/>
        </w:rPr>
        <w:lastRenderedPageBreak/>
        <w:t>参考文献</w:t>
      </w:r>
      <w:bookmarkEnd w:id="192"/>
      <w:bookmarkEnd w:id="193"/>
      <w:bookmarkEnd w:id="194"/>
      <w:bookmarkEnd w:id="195"/>
      <w:bookmarkEnd w:id="196"/>
      <w:bookmarkEnd w:id="197"/>
    </w:p>
    <w:p w14:paraId="4BB5E17F" w14:textId="77777777" w:rsidR="00EB087F" w:rsidRDefault="00EB087F">
      <w:pPr>
        <w:ind w:firstLineChars="200" w:firstLine="480"/>
        <w:jc w:val="center"/>
        <w:rPr>
          <w:rFonts w:eastAsia="黑体"/>
          <w:sz w:val="24"/>
        </w:rPr>
      </w:pPr>
    </w:p>
    <w:p w14:paraId="0C9EA361" w14:textId="58A7EA04" w:rsidR="003A456C" w:rsidRDefault="003A456C" w:rsidP="00D90FCA">
      <w:pPr>
        <w:spacing w:line="360" w:lineRule="auto"/>
        <w:ind w:firstLineChars="200" w:firstLine="480"/>
        <w:rPr>
          <w:rFonts w:ascii="宋体" w:hAnsi="宋体" w:hint="eastAsia"/>
          <w:sz w:val="24"/>
        </w:rPr>
      </w:pPr>
      <w:r w:rsidRPr="003A456C">
        <w:rPr>
          <w:rFonts w:ascii="宋体" w:hAnsi="宋体"/>
          <w:sz w:val="24"/>
        </w:rPr>
        <w:t>[1]</w:t>
      </w:r>
      <w:r>
        <w:rPr>
          <w:rFonts w:ascii="宋体" w:hAnsi="宋体" w:hint="eastAsia"/>
          <w:sz w:val="24"/>
        </w:rPr>
        <w:t>崔庆才</w:t>
      </w:r>
      <w:r w:rsidRPr="003A456C">
        <w:rPr>
          <w:rFonts w:ascii="宋体" w:hAnsi="宋体"/>
          <w:sz w:val="24"/>
        </w:rPr>
        <w:t>.Python</w:t>
      </w:r>
      <w:r>
        <w:rPr>
          <w:rFonts w:ascii="宋体" w:hAnsi="宋体" w:hint="eastAsia"/>
          <w:sz w:val="24"/>
        </w:rPr>
        <w:t>3网络爬虫开发实战</w:t>
      </w:r>
      <w:r w:rsidRPr="003A456C">
        <w:rPr>
          <w:rFonts w:ascii="宋体" w:hAnsi="宋体"/>
          <w:sz w:val="24"/>
        </w:rPr>
        <w:t>[M].人民邮电出版社,2021</w:t>
      </w:r>
    </w:p>
    <w:p w14:paraId="1DB84B76" w14:textId="1F77F969" w:rsidR="003A456C" w:rsidRDefault="003A456C" w:rsidP="00D90FCA">
      <w:pPr>
        <w:spacing w:line="360" w:lineRule="auto"/>
        <w:ind w:firstLineChars="200" w:firstLine="480"/>
        <w:rPr>
          <w:rFonts w:ascii="宋体" w:hAnsi="宋体" w:hint="eastAsia"/>
          <w:sz w:val="24"/>
        </w:rPr>
      </w:pPr>
      <w:r w:rsidRPr="003A456C">
        <w:rPr>
          <w:rFonts w:ascii="宋体" w:hAnsi="宋体"/>
          <w:sz w:val="24"/>
        </w:rPr>
        <w:t>[</w:t>
      </w:r>
      <w:r>
        <w:rPr>
          <w:rFonts w:ascii="宋体" w:hAnsi="宋体" w:hint="eastAsia"/>
          <w:sz w:val="24"/>
        </w:rPr>
        <w:t>2</w:t>
      </w:r>
      <w:r w:rsidRPr="003A456C">
        <w:rPr>
          <w:rFonts w:ascii="宋体" w:hAnsi="宋体"/>
          <w:sz w:val="24"/>
        </w:rPr>
        <w:t>]</w:t>
      </w:r>
      <w:r>
        <w:rPr>
          <w:rFonts w:ascii="宋体" w:hAnsi="宋体" w:hint="eastAsia"/>
          <w:sz w:val="24"/>
        </w:rPr>
        <w:t>胡松涛</w:t>
      </w:r>
      <w:r w:rsidRPr="003A456C">
        <w:rPr>
          <w:rFonts w:ascii="宋体" w:hAnsi="宋体"/>
          <w:sz w:val="24"/>
        </w:rPr>
        <w:t>.Python</w:t>
      </w:r>
      <w:r>
        <w:rPr>
          <w:rFonts w:ascii="宋体" w:hAnsi="宋体" w:hint="eastAsia"/>
          <w:sz w:val="24"/>
        </w:rPr>
        <w:t>网络爬虫实战</w:t>
      </w:r>
      <w:r w:rsidRPr="003A456C">
        <w:rPr>
          <w:rFonts w:ascii="宋体" w:hAnsi="宋体"/>
          <w:sz w:val="24"/>
        </w:rPr>
        <w:t>[M].</w:t>
      </w:r>
      <w:r>
        <w:rPr>
          <w:rFonts w:ascii="宋体" w:hAnsi="宋体" w:hint="eastAsia"/>
          <w:sz w:val="24"/>
        </w:rPr>
        <w:t>清华大学</w:t>
      </w:r>
      <w:r w:rsidRPr="003A456C">
        <w:rPr>
          <w:rFonts w:ascii="宋体" w:hAnsi="宋体"/>
          <w:sz w:val="24"/>
        </w:rPr>
        <w:t>出版社,201</w:t>
      </w:r>
      <w:r>
        <w:rPr>
          <w:rFonts w:ascii="宋体" w:hAnsi="宋体" w:hint="eastAsia"/>
          <w:sz w:val="24"/>
        </w:rPr>
        <w:t>6</w:t>
      </w:r>
    </w:p>
    <w:p w14:paraId="05B0FF5C" w14:textId="72410F43" w:rsidR="0052294C" w:rsidRDefault="003A456C" w:rsidP="00D90FCA">
      <w:pPr>
        <w:spacing w:line="360" w:lineRule="auto"/>
        <w:ind w:firstLineChars="200" w:firstLine="480"/>
        <w:rPr>
          <w:rFonts w:ascii="宋体" w:hAnsi="宋体" w:hint="eastAsia"/>
          <w:bCs/>
          <w:sz w:val="24"/>
        </w:rPr>
      </w:pPr>
      <w:r>
        <w:rPr>
          <w:rFonts w:ascii="宋体" w:hAnsi="宋体" w:hint="eastAsia"/>
          <w:bCs/>
          <w:sz w:val="24"/>
        </w:rPr>
        <w:t>[3]李俊、罗勇胜</w:t>
      </w:r>
      <w:r w:rsidR="0052294C">
        <w:rPr>
          <w:rFonts w:ascii="宋体" w:hAnsi="宋体" w:hint="eastAsia"/>
          <w:bCs/>
          <w:sz w:val="24"/>
        </w:rPr>
        <w:t>.</w:t>
      </w:r>
      <w:r>
        <w:rPr>
          <w:rFonts w:ascii="宋体" w:hAnsi="宋体" w:hint="eastAsia"/>
          <w:color w:val="000000"/>
          <w:sz w:val="24"/>
        </w:rPr>
        <w:t>数据库原理与应用快速入门</w:t>
      </w:r>
      <w:r w:rsidR="0052294C" w:rsidRPr="003A456C">
        <w:rPr>
          <w:rFonts w:ascii="宋体" w:hAnsi="宋体"/>
          <w:sz w:val="24"/>
        </w:rPr>
        <w:t>[M]</w:t>
      </w:r>
      <w:r w:rsidR="0052294C">
        <w:rPr>
          <w:rFonts w:ascii="宋体" w:hAnsi="宋体" w:hint="eastAsia"/>
          <w:bCs/>
          <w:sz w:val="24"/>
        </w:rPr>
        <w:t>.</w:t>
      </w:r>
      <w:r>
        <w:rPr>
          <w:rFonts w:ascii="宋体" w:hAnsi="宋体" w:hint="eastAsia"/>
          <w:color w:val="000000"/>
          <w:sz w:val="24"/>
        </w:rPr>
        <w:t>西安电子科技大学</w:t>
      </w:r>
      <w:r>
        <w:rPr>
          <w:rFonts w:ascii="宋体" w:hAnsi="宋体"/>
          <w:color w:val="000000"/>
          <w:sz w:val="24"/>
        </w:rPr>
        <w:t>出版社</w:t>
      </w:r>
      <w:r w:rsidR="0052294C">
        <w:rPr>
          <w:rFonts w:ascii="宋体" w:hAnsi="宋体" w:hint="eastAsia"/>
          <w:bCs/>
          <w:sz w:val="24"/>
        </w:rPr>
        <w:t>，</w:t>
      </w:r>
      <w:r>
        <w:rPr>
          <w:rFonts w:ascii="宋体" w:hAnsi="宋体" w:hint="eastAsia"/>
          <w:bCs/>
          <w:sz w:val="24"/>
        </w:rPr>
        <w:t>20</w:t>
      </w:r>
      <w:r>
        <w:rPr>
          <w:rFonts w:ascii="宋体" w:hAnsi="宋体"/>
          <w:bCs/>
          <w:sz w:val="24"/>
        </w:rPr>
        <w:t>16</w:t>
      </w:r>
    </w:p>
    <w:p w14:paraId="66D73D31" w14:textId="6FFE3833" w:rsidR="0052294C" w:rsidRDefault="0052294C" w:rsidP="00D90FCA">
      <w:pPr>
        <w:spacing w:line="360" w:lineRule="auto"/>
        <w:ind w:firstLineChars="200" w:firstLine="480"/>
        <w:rPr>
          <w:rFonts w:ascii="宋体" w:hAnsi="宋体" w:hint="eastAsia"/>
          <w:sz w:val="24"/>
        </w:rPr>
      </w:pPr>
      <w:r w:rsidRPr="003A456C">
        <w:rPr>
          <w:rFonts w:ascii="宋体" w:hAnsi="宋体"/>
          <w:sz w:val="24"/>
        </w:rPr>
        <w:t>[</w:t>
      </w:r>
      <w:r>
        <w:rPr>
          <w:rFonts w:ascii="宋体" w:hAnsi="宋体" w:hint="eastAsia"/>
          <w:sz w:val="24"/>
        </w:rPr>
        <w:t>4</w:t>
      </w:r>
      <w:r w:rsidRPr="003A456C">
        <w:rPr>
          <w:rFonts w:ascii="宋体" w:hAnsi="宋体"/>
          <w:sz w:val="24"/>
        </w:rPr>
        <w:t>]</w:t>
      </w:r>
      <w:r>
        <w:rPr>
          <w:rFonts w:ascii="宋体" w:hAnsi="宋体" w:hint="eastAsia"/>
          <w:sz w:val="24"/>
        </w:rPr>
        <w:t>霍春阳</w:t>
      </w:r>
      <w:r w:rsidRPr="003A456C">
        <w:rPr>
          <w:rFonts w:ascii="宋体" w:hAnsi="宋体"/>
          <w:sz w:val="24"/>
        </w:rPr>
        <w:t>.</w:t>
      </w:r>
      <w:r>
        <w:rPr>
          <w:rFonts w:ascii="宋体" w:hAnsi="宋体" w:hint="eastAsia"/>
          <w:sz w:val="24"/>
        </w:rPr>
        <w:t>Vue.js设计与实现</w:t>
      </w:r>
      <w:r w:rsidRPr="003A456C">
        <w:rPr>
          <w:rFonts w:ascii="宋体" w:hAnsi="宋体"/>
          <w:sz w:val="24"/>
        </w:rPr>
        <w:t>[M].人民邮电出版社,20</w:t>
      </w:r>
      <w:r>
        <w:rPr>
          <w:rFonts w:ascii="宋体" w:hAnsi="宋体" w:hint="eastAsia"/>
          <w:sz w:val="24"/>
        </w:rPr>
        <w:t>22</w:t>
      </w:r>
    </w:p>
    <w:p w14:paraId="44A0C5F6" w14:textId="26B48BBE" w:rsidR="0052294C" w:rsidRPr="0052294C" w:rsidRDefault="0052294C" w:rsidP="00D90FCA">
      <w:pPr>
        <w:spacing w:line="360" w:lineRule="auto"/>
        <w:ind w:firstLineChars="200" w:firstLine="480"/>
        <w:rPr>
          <w:rFonts w:ascii="宋体" w:hAnsi="宋体" w:hint="eastAsia"/>
          <w:sz w:val="24"/>
        </w:rPr>
      </w:pPr>
      <w:r w:rsidRPr="003A456C">
        <w:rPr>
          <w:rFonts w:ascii="宋体" w:hAnsi="宋体"/>
          <w:sz w:val="24"/>
        </w:rPr>
        <w:t>[</w:t>
      </w:r>
      <w:r>
        <w:rPr>
          <w:rFonts w:ascii="宋体" w:hAnsi="宋体" w:hint="eastAsia"/>
          <w:sz w:val="24"/>
        </w:rPr>
        <w:t>4</w:t>
      </w:r>
      <w:r w:rsidRPr="003A456C">
        <w:rPr>
          <w:rFonts w:ascii="宋体" w:hAnsi="宋体"/>
          <w:sz w:val="24"/>
        </w:rPr>
        <w:t>]</w:t>
      </w:r>
      <w:r>
        <w:rPr>
          <w:rFonts w:ascii="宋体" w:hAnsi="宋体" w:hint="eastAsia"/>
          <w:sz w:val="24"/>
        </w:rPr>
        <w:t>张益</w:t>
      </w:r>
      <w:r w:rsidR="00D8430F">
        <w:rPr>
          <w:rFonts w:ascii="宋体" w:hAnsi="宋体" w:hint="eastAsia"/>
          <w:sz w:val="24"/>
        </w:rPr>
        <w:t>珲</w:t>
      </w:r>
      <w:r w:rsidRPr="003A456C">
        <w:rPr>
          <w:rFonts w:ascii="宋体" w:hAnsi="宋体"/>
          <w:sz w:val="24"/>
        </w:rPr>
        <w:t>.</w:t>
      </w:r>
      <w:r>
        <w:rPr>
          <w:rFonts w:ascii="宋体" w:hAnsi="宋体" w:hint="eastAsia"/>
          <w:sz w:val="24"/>
        </w:rPr>
        <w:t>Vue.js</w:t>
      </w:r>
      <w:r w:rsidR="00D8430F">
        <w:rPr>
          <w:rFonts w:ascii="宋体" w:hAnsi="宋体" w:hint="eastAsia"/>
          <w:sz w:val="24"/>
        </w:rPr>
        <w:t>3前端开发实战</w:t>
      </w:r>
      <w:r w:rsidRPr="003A456C">
        <w:rPr>
          <w:rFonts w:ascii="宋体" w:hAnsi="宋体"/>
          <w:sz w:val="24"/>
        </w:rPr>
        <w:t>[M].</w:t>
      </w:r>
      <w:r w:rsidR="00D8430F">
        <w:rPr>
          <w:rFonts w:ascii="宋体" w:hAnsi="宋体" w:hint="eastAsia"/>
          <w:sz w:val="24"/>
        </w:rPr>
        <w:t>清华大学</w:t>
      </w:r>
      <w:r w:rsidR="00D8430F" w:rsidRPr="003A456C">
        <w:rPr>
          <w:rFonts w:ascii="宋体" w:hAnsi="宋体"/>
          <w:sz w:val="24"/>
        </w:rPr>
        <w:t>出版社</w:t>
      </w:r>
      <w:r w:rsidRPr="003A456C">
        <w:rPr>
          <w:rFonts w:ascii="宋体" w:hAnsi="宋体"/>
          <w:sz w:val="24"/>
        </w:rPr>
        <w:t>,20</w:t>
      </w:r>
      <w:r>
        <w:rPr>
          <w:rFonts w:ascii="宋体" w:hAnsi="宋体" w:hint="eastAsia"/>
          <w:sz w:val="24"/>
        </w:rPr>
        <w:t>22</w:t>
      </w:r>
    </w:p>
    <w:sectPr w:rsidR="0052294C" w:rsidRPr="0052294C">
      <w:headerReference w:type="default" r:id="rId15"/>
      <w:footerReference w:type="even" r:id="rId16"/>
      <w:footerReference w:type="default" r:id="rId17"/>
      <w:pgSz w:w="11906" w:h="16838"/>
      <w:pgMar w:top="1440" w:right="1247" w:bottom="1440" w:left="1701" w:header="851" w:footer="992" w:gutter="0"/>
      <w:pgNumType w:start="0"/>
      <w:cols w:space="720"/>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589293" w14:textId="77777777" w:rsidR="00D45FED" w:rsidRDefault="00D45FED">
      <w:r>
        <w:separator/>
      </w:r>
    </w:p>
  </w:endnote>
  <w:endnote w:type="continuationSeparator" w:id="0">
    <w:p w14:paraId="0EDEE4D7" w14:textId="77777777" w:rsidR="00D45FED" w:rsidRDefault="00D45F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oto Sans">
    <w:charset w:val="00"/>
    <w:family w:val="swiss"/>
    <w:pitch w:val="variable"/>
    <w:sig w:usb0="E00082FF" w:usb1="400078FF" w:usb2="0000002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3C4224" w14:textId="77777777" w:rsidR="00EB087F" w:rsidRDefault="00000000">
    <w:pPr>
      <w:pStyle w:val="a7"/>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3</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kern w:val="0"/>
        <w:szCs w:val="21"/>
      </w:rPr>
      <w:t>31</w:t>
    </w:r>
    <w:r>
      <w:rPr>
        <w:kern w:val="0"/>
        <w:szCs w:val="21"/>
      </w:rPr>
      <w:fldChar w:fldCharType="end"/>
    </w:r>
    <w:r>
      <w:rPr>
        <w:rFonts w:hint="eastAsia"/>
        <w:kern w:val="0"/>
        <w:szCs w:val="21"/>
      </w:rPr>
      <w:t xml:space="preserve"> </w:t>
    </w:r>
    <w:r>
      <w:rPr>
        <w:rFonts w:hint="eastAsia"/>
        <w:kern w:val="0"/>
        <w:szCs w:val="21"/>
      </w:rPr>
      <w:t>页</w:t>
    </w:r>
  </w:p>
  <w:p w14:paraId="32C24F9F" w14:textId="77777777" w:rsidR="00EB087F" w:rsidRDefault="00EB087F">
    <w:pPr>
      <w:pStyle w:val="a7"/>
      <w:jc w:val="center"/>
    </w:pPr>
  </w:p>
  <w:p w14:paraId="637559DB" w14:textId="77777777" w:rsidR="00EB087F" w:rsidRDefault="00EB087F">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3DDA0" w14:textId="77777777" w:rsidR="00EB087F" w:rsidRDefault="00000000">
    <w:pPr>
      <w:pStyle w:val="a7"/>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27</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kern w:val="0"/>
        <w:szCs w:val="21"/>
      </w:rPr>
      <w:t>27</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257AA6" w14:textId="77777777" w:rsidR="00D45FED" w:rsidRDefault="00D45FED">
      <w:r>
        <w:separator/>
      </w:r>
    </w:p>
  </w:footnote>
  <w:footnote w:type="continuationSeparator" w:id="0">
    <w:p w14:paraId="44E46D79" w14:textId="77777777" w:rsidR="00D45FED" w:rsidRDefault="00D45F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272AC" w14:textId="77777777" w:rsidR="00EB087F" w:rsidRDefault="00EB087F" w:rsidP="00FF126C">
    <w:pPr>
      <w:pStyle w:val="a8"/>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lvl w:ilvl="0">
      <w:start w:val="1"/>
      <w:numFmt w:val="decimal"/>
      <w:lvlText w:val="%1."/>
      <w:lvlJc w:val="left"/>
      <w:pPr>
        <w:tabs>
          <w:tab w:val="num" w:pos="312"/>
        </w:tabs>
      </w:pPr>
    </w:lvl>
  </w:abstractNum>
  <w:abstractNum w:abstractNumId="1" w15:restartNumberingAfterBreak="0">
    <w:nsid w:val="00000006"/>
    <w:multiLevelType w:val="singleLevel"/>
    <w:tmpl w:val="00000006"/>
    <w:lvl w:ilvl="0">
      <w:start w:val="1"/>
      <w:numFmt w:val="bullet"/>
      <w:lvlText w:val=""/>
      <w:lvlJc w:val="left"/>
      <w:pPr>
        <w:ind w:left="420" w:hanging="420"/>
      </w:pPr>
      <w:rPr>
        <w:rFonts w:ascii="Wingdings" w:hAnsi="Wingdings" w:hint="default"/>
      </w:rPr>
    </w:lvl>
  </w:abstractNum>
  <w:abstractNum w:abstractNumId="2" w15:restartNumberingAfterBreak="0">
    <w:nsid w:val="00000007"/>
    <w:multiLevelType w:val="multilevel"/>
    <w:tmpl w:val="00000007"/>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3" w15:restartNumberingAfterBreak="0">
    <w:nsid w:val="00000013"/>
    <w:multiLevelType w:val="multilevel"/>
    <w:tmpl w:val="00000013"/>
    <w:lvl w:ilvl="0">
      <w:start w:val="1"/>
      <w:numFmt w:val="bullet"/>
      <w:lvlText w:val=""/>
      <w:lvlJc w:val="left"/>
      <w:pPr>
        <w:tabs>
          <w:tab w:val="num" w:pos="562"/>
        </w:tabs>
        <w:ind w:left="562"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006E3931"/>
    <w:multiLevelType w:val="multilevel"/>
    <w:tmpl w:val="7AA6A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8B67ED"/>
    <w:multiLevelType w:val="hybridMultilevel"/>
    <w:tmpl w:val="B956D040"/>
    <w:lvl w:ilvl="0" w:tplc="04090019">
      <w:start w:val="1"/>
      <w:numFmt w:val="lowerLetter"/>
      <w:lvlText w:val="%1)"/>
      <w:lvlJc w:val="left"/>
      <w:pPr>
        <w:ind w:left="440" w:hanging="440"/>
      </w:pPr>
      <w:rPr>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D842847"/>
    <w:multiLevelType w:val="hybridMultilevel"/>
    <w:tmpl w:val="E214CBE2"/>
    <w:lvl w:ilvl="0" w:tplc="04090019">
      <w:start w:val="1"/>
      <w:numFmt w:val="lowerLetter"/>
      <w:lvlText w:val="%1)"/>
      <w:lvlJc w:val="left"/>
      <w:pPr>
        <w:ind w:left="440" w:hanging="440"/>
      </w:pPr>
      <w:rPr>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0FD80A9B"/>
    <w:multiLevelType w:val="hybridMultilevel"/>
    <w:tmpl w:val="90E886FC"/>
    <w:lvl w:ilvl="0" w:tplc="04090019">
      <w:start w:val="1"/>
      <w:numFmt w:val="lowerLetter"/>
      <w:lvlText w:val="%1)"/>
      <w:lvlJc w:val="left"/>
      <w:pPr>
        <w:ind w:left="440" w:hanging="440"/>
      </w:pPr>
      <w:rPr>
        <w:b/>
        <w:bCs/>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8" w15:restartNumberingAfterBreak="0">
    <w:nsid w:val="1D284424"/>
    <w:multiLevelType w:val="multilevel"/>
    <w:tmpl w:val="A7C23C9A"/>
    <w:lvl w:ilvl="0">
      <w:start w:val="1"/>
      <w:numFmt w:val="lowerLetter"/>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1B016F4"/>
    <w:multiLevelType w:val="hybridMultilevel"/>
    <w:tmpl w:val="61546F1A"/>
    <w:lvl w:ilvl="0" w:tplc="04090019">
      <w:start w:val="1"/>
      <w:numFmt w:val="lowerLetter"/>
      <w:lvlText w:val="%1)"/>
      <w:lvlJc w:val="left"/>
      <w:pPr>
        <w:ind w:left="440" w:hanging="440"/>
      </w:pPr>
      <w:rPr>
        <w:b/>
        <w:bCs/>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0" w15:restartNumberingAfterBreak="0">
    <w:nsid w:val="278E1DD1"/>
    <w:multiLevelType w:val="multilevel"/>
    <w:tmpl w:val="F3B85D50"/>
    <w:lvl w:ilvl="0">
      <w:start w:val="1"/>
      <w:numFmt w:val="lowerLetter"/>
      <w:lvlText w:val="%1)"/>
      <w:lvlJc w:val="left"/>
      <w:pPr>
        <w:tabs>
          <w:tab w:val="num" w:pos="360"/>
        </w:tabs>
        <w:ind w:left="360" w:hanging="360"/>
      </w:pPr>
      <w:rPr>
        <w:rFonts w:ascii="宋体" w:eastAsia="宋体" w:hAnsi="宋体" w:hint="default"/>
        <w:b/>
        <w:bCs/>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E483B45"/>
    <w:multiLevelType w:val="multilevel"/>
    <w:tmpl w:val="B6EAB864"/>
    <w:lvl w:ilvl="0">
      <w:start w:val="1"/>
      <w:numFmt w:val="lowerLetter"/>
      <w:lvlText w:val="%1)"/>
      <w:lvlJc w:val="left"/>
      <w:pPr>
        <w:tabs>
          <w:tab w:val="num" w:pos="360"/>
        </w:tabs>
        <w:ind w:left="360" w:hanging="360"/>
      </w:pPr>
      <w:rPr>
        <w:rFonts w:hint="default"/>
        <w:b/>
        <w:bCs/>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B18508E"/>
    <w:multiLevelType w:val="hybridMultilevel"/>
    <w:tmpl w:val="D7FA3A2E"/>
    <w:lvl w:ilvl="0" w:tplc="04090019">
      <w:start w:val="1"/>
      <w:numFmt w:val="lowerLetter"/>
      <w:lvlText w:val="%1)"/>
      <w:lvlJc w:val="left"/>
      <w:pPr>
        <w:ind w:left="440" w:hanging="440"/>
      </w:pPr>
      <w:rPr>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0CD3A30"/>
    <w:multiLevelType w:val="hybridMultilevel"/>
    <w:tmpl w:val="3B884F66"/>
    <w:lvl w:ilvl="0" w:tplc="04090019">
      <w:start w:val="1"/>
      <w:numFmt w:val="lowerLetter"/>
      <w:lvlText w:val="%1)"/>
      <w:lvlJc w:val="left"/>
      <w:pPr>
        <w:ind w:left="440" w:hanging="440"/>
      </w:pPr>
      <w:rPr>
        <w:b/>
        <w:b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5A17188"/>
    <w:multiLevelType w:val="hybridMultilevel"/>
    <w:tmpl w:val="F4A281A0"/>
    <w:lvl w:ilvl="0" w:tplc="04090019">
      <w:start w:val="1"/>
      <w:numFmt w:val="lowerLetter"/>
      <w:lvlText w:val="%1)"/>
      <w:lvlJc w:val="left"/>
      <w:pPr>
        <w:ind w:left="840" w:hanging="360"/>
      </w:pPr>
      <w:rPr>
        <w:rFonts w:hint="default"/>
        <w:b/>
        <w:bCs/>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5" w15:restartNumberingAfterBreak="0">
    <w:nsid w:val="4DCA0BA5"/>
    <w:multiLevelType w:val="multilevel"/>
    <w:tmpl w:val="EA64C0A4"/>
    <w:lvl w:ilvl="0">
      <w:start w:val="1"/>
      <w:numFmt w:val="lowerLetter"/>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54F50633"/>
    <w:multiLevelType w:val="multilevel"/>
    <w:tmpl w:val="20ACD9BA"/>
    <w:lvl w:ilvl="0">
      <w:start w:val="1"/>
      <w:numFmt w:val="lowerLetter"/>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59FD1671"/>
    <w:multiLevelType w:val="multilevel"/>
    <w:tmpl w:val="A036B7E0"/>
    <w:lvl w:ilvl="0">
      <w:start w:val="1"/>
      <w:numFmt w:val="lowerLetter"/>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64DE70CE"/>
    <w:multiLevelType w:val="multilevel"/>
    <w:tmpl w:val="CBB0B0CC"/>
    <w:lvl w:ilvl="0">
      <w:start w:val="1"/>
      <w:numFmt w:val="lowerLetter"/>
      <w:lvlText w:val="%1)"/>
      <w:lvlJc w:val="left"/>
      <w:pPr>
        <w:tabs>
          <w:tab w:val="num" w:pos="360"/>
        </w:tabs>
        <w:ind w:left="360" w:hanging="360"/>
      </w:pPr>
      <w:rPr>
        <w:rFonts w:hint="default"/>
        <w:b/>
        <w:bCs/>
        <w:sz w:val="24"/>
        <w:szCs w:val="24"/>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6D4259A8"/>
    <w:multiLevelType w:val="hybridMultilevel"/>
    <w:tmpl w:val="7242DC9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A392BAA"/>
    <w:multiLevelType w:val="hybridMultilevel"/>
    <w:tmpl w:val="960E26C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E0B4432"/>
    <w:multiLevelType w:val="hybridMultilevel"/>
    <w:tmpl w:val="D358784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01792200">
    <w:abstractNumId w:val="1"/>
  </w:num>
  <w:num w:numId="2" w16cid:durableId="310060379">
    <w:abstractNumId w:val="0"/>
  </w:num>
  <w:num w:numId="3" w16cid:durableId="1297878742">
    <w:abstractNumId w:val="2"/>
  </w:num>
  <w:num w:numId="4" w16cid:durableId="1705671466">
    <w:abstractNumId w:val="3"/>
  </w:num>
  <w:num w:numId="5" w16cid:durableId="1643920339">
    <w:abstractNumId w:val="17"/>
  </w:num>
  <w:num w:numId="6" w16cid:durableId="418985727">
    <w:abstractNumId w:val="14"/>
  </w:num>
  <w:num w:numId="7" w16cid:durableId="1397437048">
    <w:abstractNumId w:val="4"/>
  </w:num>
  <w:num w:numId="8" w16cid:durableId="1085800857">
    <w:abstractNumId w:val="21"/>
  </w:num>
  <w:num w:numId="9" w16cid:durableId="1133794328">
    <w:abstractNumId w:val="19"/>
  </w:num>
  <w:num w:numId="10" w16cid:durableId="305477239">
    <w:abstractNumId w:val="15"/>
  </w:num>
  <w:num w:numId="11" w16cid:durableId="562179447">
    <w:abstractNumId w:val="18"/>
  </w:num>
  <w:num w:numId="12" w16cid:durableId="2119372411">
    <w:abstractNumId w:val="12"/>
  </w:num>
  <w:num w:numId="13" w16cid:durableId="1705448362">
    <w:abstractNumId w:val="5"/>
  </w:num>
  <w:num w:numId="14" w16cid:durableId="66073373">
    <w:abstractNumId w:val="6"/>
  </w:num>
  <w:num w:numId="15" w16cid:durableId="789013458">
    <w:abstractNumId w:val="13"/>
  </w:num>
  <w:num w:numId="16" w16cid:durableId="1934164477">
    <w:abstractNumId w:val="10"/>
  </w:num>
  <w:num w:numId="17" w16cid:durableId="530993512">
    <w:abstractNumId w:val="7"/>
  </w:num>
  <w:num w:numId="18" w16cid:durableId="956331223">
    <w:abstractNumId w:val="9"/>
  </w:num>
  <w:num w:numId="19" w16cid:durableId="2109693759">
    <w:abstractNumId w:val="8"/>
  </w:num>
  <w:num w:numId="20" w16cid:durableId="647637671">
    <w:abstractNumId w:val="16"/>
  </w:num>
  <w:num w:numId="21" w16cid:durableId="128135786">
    <w:abstractNumId w:val="11"/>
  </w:num>
  <w:num w:numId="22" w16cid:durableId="188802775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05"/>
  <w:drawingGridVerticalSpacing w:val="156"/>
  <w:displayHorizontalDrawingGridEvery w:val="2"/>
  <w:displayVerticalDrawingGridEvery w:val="2"/>
  <w:doNotShadeFormData/>
  <w:noPunctuationKerning/>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GQwYTlkNzM5MTIxMDlhMDk0NTY1YjZjNWYyNjU4N2UifQ=="/>
  </w:docVars>
  <w:rsids>
    <w:rsidRoot w:val="00172A27"/>
    <w:rsid w:val="00000CF9"/>
    <w:rsid w:val="00013CF6"/>
    <w:rsid w:val="000221B3"/>
    <w:rsid w:val="00041320"/>
    <w:rsid w:val="00044CB2"/>
    <w:rsid w:val="00045713"/>
    <w:rsid w:val="000473B6"/>
    <w:rsid w:val="00053111"/>
    <w:rsid w:val="00072BCA"/>
    <w:rsid w:val="00073273"/>
    <w:rsid w:val="00081CBB"/>
    <w:rsid w:val="00084775"/>
    <w:rsid w:val="00091A22"/>
    <w:rsid w:val="000A5245"/>
    <w:rsid w:val="000B10AA"/>
    <w:rsid w:val="000B55F7"/>
    <w:rsid w:val="000C791D"/>
    <w:rsid w:val="000D28E2"/>
    <w:rsid w:val="000D6D29"/>
    <w:rsid w:val="000D7ED9"/>
    <w:rsid w:val="000F1470"/>
    <w:rsid w:val="000F517E"/>
    <w:rsid w:val="000F5DE2"/>
    <w:rsid w:val="000F6A76"/>
    <w:rsid w:val="001006D5"/>
    <w:rsid w:val="00102498"/>
    <w:rsid w:val="00106253"/>
    <w:rsid w:val="00106AD7"/>
    <w:rsid w:val="001101C6"/>
    <w:rsid w:val="00116E4C"/>
    <w:rsid w:val="0012296D"/>
    <w:rsid w:val="001413AA"/>
    <w:rsid w:val="00152828"/>
    <w:rsid w:val="0015436B"/>
    <w:rsid w:val="00157E0E"/>
    <w:rsid w:val="0016147D"/>
    <w:rsid w:val="00162A61"/>
    <w:rsid w:val="00164A58"/>
    <w:rsid w:val="00170E5F"/>
    <w:rsid w:val="00172A27"/>
    <w:rsid w:val="00180A36"/>
    <w:rsid w:val="001841D2"/>
    <w:rsid w:val="001842E0"/>
    <w:rsid w:val="001876D2"/>
    <w:rsid w:val="00192349"/>
    <w:rsid w:val="001953F2"/>
    <w:rsid w:val="0019615F"/>
    <w:rsid w:val="00196614"/>
    <w:rsid w:val="001A41BC"/>
    <w:rsid w:val="001A6F79"/>
    <w:rsid w:val="001B0833"/>
    <w:rsid w:val="001B4045"/>
    <w:rsid w:val="001C6619"/>
    <w:rsid w:val="001D4472"/>
    <w:rsid w:val="001E1056"/>
    <w:rsid w:val="001E159D"/>
    <w:rsid w:val="001E4219"/>
    <w:rsid w:val="001E50EF"/>
    <w:rsid w:val="001F743C"/>
    <w:rsid w:val="00203468"/>
    <w:rsid w:val="002052EC"/>
    <w:rsid w:val="00207363"/>
    <w:rsid w:val="00211FCD"/>
    <w:rsid w:val="00213544"/>
    <w:rsid w:val="00225D41"/>
    <w:rsid w:val="002266C2"/>
    <w:rsid w:val="00242898"/>
    <w:rsid w:val="0024532B"/>
    <w:rsid w:val="002460DB"/>
    <w:rsid w:val="002520D2"/>
    <w:rsid w:val="00256FC8"/>
    <w:rsid w:val="0026128E"/>
    <w:rsid w:val="00263621"/>
    <w:rsid w:val="00265125"/>
    <w:rsid w:val="002673CB"/>
    <w:rsid w:val="00267904"/>
    <w:rsid w:val="002742DD"/>
    <w:rsid w:val="00274771"/>
    <w:rsid w:val="002751FC"/>
    <w:rsid w:val="0029219B"/>
    <w:rsid w:val="00292957"/>
    <w:rsid w:val="002A1F77"/>
    <w:rsid w:val="002A2EBC"/>
    <w:rsid w:val="002A4CC4"/>
    <w:rsid w:val="002A7F2D"/>
    <w:rsid w:val="002B4896"/>
    <w:rsid w:val="002B5382"/>
    <w:rsid w:val="002B7B7F"/>
    <w:rsid w:val="002D151A"/>
    <w:rsid w:val="002D5A32"/>
    <w:rsid w:val="002E04BA"/>
    <w:rsid w:val="002E5CE0"/>
    <w:rsid w:val="002E5D26"/>
    <w:rsid w:val="002E6809"/>
    <w:rsid w:val="002F0657"/>
    <w:rsid w:val="002F1579"/>
    <w:rsid w:val="002F5632"/>
    <w:rsid w:val="002F65B4"/>
    <w:rsid w:val="002F6AE5"/>
    <w:rsid w:val="00301B3C"/>
    <w:rsid w:val="003052AF"/>
    <w:rsid w:val="00306A9C"/>
    <w:rsid w:val="0031063B"/>
    <w:rsid w:val="00310D40"/>
    <w:rsid w:val="003250D1"/>
    <w:rsid w:val="00325B00"/>
    <w:rsid w:val="00336A9D"/>
    <w:rsid w:val="00342065"/>
    <w:rsid w:val="00352B59"/>
    <w:rsid w:val="00353845"/>
    <w:rsid w:val="0035749F"/>
    <w:rsid w:val="003613CE"/>
    <w:rsid w:val="00361E7C"/>
    <w:rsid w:val="00361F8A"/>
    <w:rsid w:val="003720AC"/>
    <w:rsid w:val="003747BE"/>
    <w:rsid w:val="0038303E"/>
    <w:rsid w:val="00383319"/>
    <w:rsid w:val="00390E00"/>
    <w:rsid w:val="003A3FDF"/>
    <w:rsid w:val="003A456C"/>
    <w:rsid w:val="003A5455"/>
    <w:rsid w:val="003A5969"/>
    <w:rsid w:val="003B62C4"/>
    <w:rsid w:val="003B7A29"/>
    <w:rsid w:val="003D1C28"/>
    <w:rsid w:val="003D3313"/>
    <w:rsid w:val="003E1772"/>
    <w:rsid w:val="003E1A98"/>
    <w:rsid w:val="003E4547"/>
    <w:rsid w:val="003F5CF7"/>
    <w:rsid w:val="00411A70"/>
    <w:rsid w:val="004208DB"/>
    <w:rsid w:val="004220B6"/>
    <w:rsid w:val="004229E2"/>
    <w:rsid w:val="00427025"/>
    <w:rsid w:val="00437ACC"/>
    <w:rsid w:val="0044101E"/>
    <w:rsid w:val="00442779"/>
    <w:rsid w:val="00446874"/>
    <w:rsid w:val="00452BD6"/>
    <w:rsid w:val="0045625A"/>
    <w:rsid w:val="00474BCE"/>
    <w:rsid w:val="00483AEA"/>
    <w:rsid w:val="00485F0F"/>
    <w:rsid w:val="00486357"/>
    <w:rsid w:val="00490452"/>
    <w:rsid w:val="004957E0"/>
    <w:rsid w:val="004B2BA0"/>
    <w:rsid w:val="004B382C"/>
    <w:rsid w:val="004E6636"/>
    <w:rsid w:val="004F1251"/>
    <w:rsid w:val="004F1525"/>
    <w:rsid w:val="005059D5"/>
    <w:rsid w:val="00507DC6"/>
    <w:rsid w:val="00510530"/>
    <w:rsid w:val="00522139"/>
    <w:rsid w:val="0052294C"/>
    <w:rsid w:val="00534508"/>
    <w:rsid w:val="00551707"/>
    <w:rsid w:val="00553712"/>
    <w:rsid w:val="00554FC3"/>
    <w:rsid w:val="00560906"/>
    <w:rsid w:val="00561E16"/>
    <w:rsid w:val="0056761F"/>
    <w:rsid w:val="00571A13"/>
    <w:rsid w:val="00571ED7"/>
    <w:rsid w:val="00572364"/>
    <w:rsid w:val="005751BA"/>
    <w:rsid w:val="005816E2"/>
    <w:rsid w:val="005820D1"/>
    <w:rsid w:val="00587B0B"/>
    <w:rsid w:val="005955DC"/>
    <w:rsid w:val="005A3DF0"/>
    <w:rsid w:val="005A75B9"/>
    <w:rsid w:val="005B1E62"/>
    <w:rsid w:val="005B56FF"/>
    <w:rsid w:val="005C0971"/>
    <w:rsid w:val="005C1CAB"/>
    <w:rsid w:val="005D0E6B"/>
    <w:rsid w:val="005D4F06"/>
    <w:rsid w:val="005F289B"/>
    <w:rsid w:val="006126A4"/>
    <w:rsid w:val="00613BE6"/>
    <w:rsid w:val="00632AA4"/>
    <w:rsid w:val="00637447"/>
    <w:rsid w:val="00640B85"/>
    <w:rsid w:val="006549A7"/>
    <w:rsid w:val="00657582"/>
    <w:rsid w:val="006577F1"/>
    <w:rsid w:val="00683853"/>
    <w:rsid w:val="00686920"/>
    <w:rsid w:val="00693A10"/>
    <w:rsid w:val="006A7AD7"/>
    <w:rsid w:val="006B061D"/>
    <w:rsid w:val="006B0666"/>
    <w:rsid w:val="006B649D"/>
    <w:rsid w:val="006B7C58"/>
    <w:rsid w:val="006C2871"/>
    <w:rsid w:val="006C3297"/>
    <w:rsid w:val="006C522C"/>
    <w:rsid w:val="006C5C51"/>
    <w:rsid w:val="006D2149"/>
    <w:rsid w:val="006D2FB3"/>
    <w:rsid w:val="006D3314"/>
    <w:rsid w:val="006D4256"/>
    <w:rsid w:val="006D6199"/>
    <w:rsid w:val="006E4F72"/>
    <w:rsid w:val="006F057C"/>
    <w:rsid w:val="00700F37"/>
    <w:rsid w:val="00705649"/>
    <w:rsid w:val="00706780"/>
    <w:rsid w:val="00714482"/>
    <w:rsid w:val="00714C7F"/>
    <w:rsid w:val="00715FF0"/>
    <w:rsid w:val="00727638"/>
    <w:rsid w:val="00737C15"/>
    <w:rsid w:val="00746988"/>
    <w:rsid w:val="00746A28"/>
    <w:rsid w:val="00747A80"/>
    <w:rsid w:val="00752B6C"/>
    <w:rsid w:val="007552C5"/>
    <w:rsid w:val="007626CF"/>
    <w:rsid w:val="007634C9"/>
    <w:rsid w:val="00770279"/>
    <w:rsid w:val="007778AB"/>
    <w:rsid w:val="00791034"/>
    <w:rsid w:val="007977A7"/>
    <w:rsid w:val="007A193D"/>
    <w:rsid w:val="007A45DD"/>
    <w:rsid w:val="007A684F"/>
    <w:rsid w:val="007A7B25"/>
    <w:rsid w:val="007B43E4"/>
    <w:rsid w:val="007C0328"/>
    <w:rsid w:val="007C48D7"/>
    <w:rsid w:val="007D087C"/>
    <w:rsid w:val="007E2C57"/>
    <w:rsid w:val="007F0DAB"/>
    <w:rsid w:val="007F5BDE"/>
    <w:rsid w:val="007F6E70"/>
    <w:rsid w:val="007F7974"/>
    <w:rsid w:val="00803E53"/>
    <w:rsid w:val="008050AA"/>
    <w:rsid w:val="0080585D"/>
    <w:rsid w:val="00805968"/>
    <w:rsid w:val="00807B70"/>
    <w:rsid w:val="008275E9"/>
    <w:rsid w:val="00847004"/>
    <w:rsid w:val="00853B12"/>
    <w:rsid w:val="00861A67"/>
    <w:rsid w:val="00874C93"/>
    <w:rsid w:val="00875949"/>
    <w:rsid w:val="00880CC9"/>
    <w:rsid w:val="00883B77"/>
    <w:rsid w:val="0089670B"/>
    <w:rsid w:val="008A1047"/>
    <w:rsid w:val="008A23A9"/>
    <w:rsid w:val="008A6B65"/>
    <w:rsid w:val="008B24CE"/>
    <w:rsid w:val="008B6FB9"/>
    <w:rsid w:val="008C07A5"/>
    <w:rsid w:val="008C359A"/>
    <w:rsid w:val="008D1220"/>
    <w:rsid w:val="008D1D29"/>
    <w:rsid w:val="008D3771"/>
    <w:rsid w:val="008D4E43"/>
    <w:rsid w:val="008D7053"/>
    <w:rsid w:val="008D786E"/>
    <w:rsid w:val="008F03D9"/>
    <w:rsid w:val="008F35CB"/>
    <w:rsid w:val="009023E8"/>
    <w:rsid w:val="009028B2"/>
    <w:rsid w:val="009033E7"/>
    <w:rsid w:val="00920701"/>
    <w:rsid w:val="00920C45"/>
    <w:rsid w:val="009216FC"/>
    <w:rsid w:val="00931142"/>
    <w:rsid w:val="0093156D"/>
    <w:rsid w:val="00941CA7"/>
    <w:rsid w:val="009431C5"/>
    <w:rsid w:val="00950799"/>
    <w:rsid w:val="00951211"/>
    <w:rsid w:val="00951BB4"/>
    <w:rsid w:val="0096417C"/>
    <w:rsid w:val="00971A9C"/>
    <w:rsid w:val="00976BBB"/>
    <w:rsid w:val="00977041"/>
    <w:rsid w:val="009770DF"/>
    <w:rsid w:val="00980108"/>
    <w:rsid w:val="009815F7"/>
    <w:rsid w:val="00982C0F"/>
    <w:rsid w:val="009852A1"/>
    <w:rsid w:val="00987A7B"/>
    <w:rsid w:val="00994625"/>
    <w:rsid w:val="00996789"/>
    <w:rsid w:val="009A1134"/>
    <w:rsid w:val="009B259E"/>
    <w:rsid w:val="009B2DD2"/>
    <w:rsid w:val="009B386F"/>
    <w:rsid w:val="009B4964"/>
    <w:rsid w:val="009B5D90"/>
    <w:rsid w:val="009C4D45"/>
    <w:rsid w:val="009C6B82"/>
    <w:rsid w:val="009D4257"/>
    <w:rsid w:val="009E2BE7"/>
    <w:rsid w:val="009F2FA5"/>
    <w:rsid w:val="009F3989"/>
    <w:rsid w:val="009F40BB"/>
    <w:rsid w:val="009F7B85"/>
    <w:rsid w:val="009F7ED2"/>
    <w:rsid w:val="00A103FB"/>
    <w:rsid w:val="00A12874"/>
    <w:rsid w:val="00A142C5"/>
    <w:rsid w:val="00A2630D"/>
    <w:rsid w:val="00A33F03"/>
    <w:rsid w:val="00A3511F"/>
    <w:rsid w:val="00A36FDE"/>
    <w:rsid w:val="00A45CFE"/>
    <w:rsid w:val="00A50DF4"/>
    <w:rsid w:val="00A51773"/>
    <w:rsid w:val="00A70132"/>
    <w:rsid w:val="00A70D2F"/>
    <w:rsid w:val="00A7245D"/>
    <w:rsid w:val="00A74DF4"/>
    <w:rsid w:val="00A822D2"/>
    <w:rsid w:val="00A82835"/>
    <w:rsid w:val="00A84B9D"/>
    <w:rsid w:val="00A9242D"/>
    <w:rsid w:val="00A96311"/>
    <w:rsid w:val="00A97CE4"/>
    <w:rsid w:val="00AA3674"/>
    <w:rsid w:val="00AA4FDB"/>
    <w:rsid w:val="00AA5401"/>
    <w:rsid w:val="00AC613B"/>
    <w:rsid w:val="00AD2392"/>
    <w:rsid w:val="00AE3A56"/>
    <w:rsid w:val="00AE3F0B"/>
    <w:rsid w:val="00AF104D"/>
    <w:rsid w:val="00AF1641"/>
    <w:rsid w:val="00AF4641"/>
    <w:rsid w:val="00AF6F8C"/>
    <w:rsid w:val="00B02378"/>
    <w:rsid w:val="00B068BB"/>
    <w:rsid w:val="00B07EFD"/>
    <w:rsid w:val="00B20FBF"/>
    <w:rsid w:val="00B25816"/>
    <w:rsid w:val="00B26A8F"/>
    <w:rsid w:val="00B30273"/>
    <w:rsid w:val="00B322EF"/>
    <w:rsid w:val="00B35F2F"/>
    <w:rsid w:val="00B414B8"/>
    <w:rsid w:val="00B4340A"/>
    <w:rsid w:val="00B43E4D"/>
    <w:rsid w:val="00B5350F"/>
    <w:rsid w:val="00B57B8D"/>
    <w:rsid w:val="00B72878"/>
    <w:rsid w:val="00B752E3"/>
    <w:rsid w:val="00B80F12"/>
    <w:rsid w:val="00B87BFF"/>
    <w:rsid w:val="00B94588"/>
    <w:rsid w:val="00BA50C6"/>
    <w:rsid w:val="00BB736B"/>
    <w:rsid w:val="00BC032B"/>
    <w:rsid w:val="00BC1185"/>
    <w:rsid w:val="00BC5017"/>
    <w:rsid w:val="00BC65AE"/>
    <w:rsid w:val="00BD1129"/>
    <w:rsid w:val="00BD1E3C"/>
    <w:rsid w:val="00BD40D1"/>
    <w:rsid w:val="00BD5DB3"/>
    <w:rsid w:val="00BE0464"/>
    <w:rsid w:val="00BE0869"/>
    <w:rsid w:val="00BF1487"/>
    <w:rsid w:val="00BF798D"/>
    <w:rsid w:val="00C001EA"/>
    <w:rsid w:val="00C023BD"/>
    <w:rsid w:val="00C15117"/>
    <w:rsid w:val="00C16C0B"/>
    <w:rsid w:val="00C16E6F"/>
    <w:rsid w:val="00C262A5"/>
    <w:rsid w:val="00C32867"/>
    <w:rsid w:val="00C34217"/>
    <w:rsid w:val="00C36668"/>
    <w:rsid w:val="00C46A14"/>
    <w:rsid w:val="00C5344C"/>
    <w:rsid w:val="00C53B0E"/>
    <w:rsid w:val="00C62469"/>
    <w:rsid w:val="00C72D1B"/>
    <w:rsid w:val="00C8314B"/>
    <w:rsid w:val="00C85191"/>
    <w:rsid w:val="00C957FB"/>
    <w:rsid w:val="00CA3FAB"/>
    <w:rsid w:val="00CB04A8"/>
    <w:rsid w:val="00CB1658"/>
    <w:rsid w:val="00CB1669"/>
    <w:rsid w:val="00CB31B9"/>
    <w:rsid w:val="00CB6826"/>
    <w:rsid w:val="00CC47CC"/>
    <w:rsid w:val="00CE352A"/>
    <w:rsid w:val="00CE5E4E"/>
    <w:rsid w:val="00CF392D"/>
    <w:rsid w:val="00CF628F"/>
    <w:rsid w:val="00CF65AB"/>
    <w:rsid w:val="00D12F54"/>
    <w:rsid w:val="00D14625"/>
    <w:rsid w:val="00D1571D"/>
    <w:rsid w:val="00D214B3"/>
    <w:rsid w:val="00D22F1C"/>
    <w:rsid w:val="00D248C6"/>
    <w:rsid w:val="00D25962"/>
    <w:rsid w:val="00D26AC2"/>
    <w:rsid w:val="00D26EBB"/>
    <w:rsid w:val="00D274C4"/>
    <w:rsid w:val="00D31B1D"/>
    <w:rsid w:val="00D31C7B"/>
    <w:rsid w:val="00D419A4"/>
    <w:rsid w:val="00D41A92"/>
    <w:rsid w:val="00D41C78"/>
    <w:rsid w:val="00D4239A"/>
    <w:rsid w:val="00D45FED"/>
    <w:rsid w:val="00D70007"/>
    <w:rsid w:val="00D70CF8"/>
    <w:rsid w:val="00D8430F"/>
    <w:rsid w:val="00D87AE1"/>
    <w:rsid w:val="00D87FD9"/>
    <w:rsid w:val="00D90FCA"/>
    <w:rsid w:val="00D95CFA"/>
    <w:rsid w:val="00D95E95"/>
    <w:rsid w:val="00D9715D"/>
    <w:rsid w:val="00D974AA"/>
    <w:rsid w:val="00D97740"/>
    <w:rsid w:val="00DA6724"/>
    <w:rsid w:val="00DB0884"/>
    <w:rsid w:val="00DB15D3"/>
    <w:rsid w:val="00DB5652"/>
    <w:rsid w:val="00DB59D6"/>
    <w:rsid w:val="00DC29C9"/>
    <w:rsid w:val="00DC3409"/>
    <w:rsid w:val="00DC43F9"/>
    <w:rsid w:val="00DC562A"/>
    <w:rsid w:val="00DC5CC1"/>
    <w:rsid w:val="00DD3BF8"/>
    <w:rsid w:val="00DE1FD4"/>
    <w:rsid w:val="00DE7D46"/>
    <w:rsid w:val="00DF3D33"/>
    <w:rsid w:val="00E00D74"/>
    <w:rsid w:val="00E02C01"/>
    <w:rsid w:val="00E13D32"/>
    <w:rsid w:val="00E166A3"/>
    <w:rsid w:val="00E22424"/>
    <w:rsid w:val="00E2698E"/>
    <w:rsid w:val="00E26E10"/>
    <w:rsid w:val="00E42317"/>
    <w:rsid w:val="00E4597A"/>
    <w:rsid w:val="00E46575"/>
    <w:rsid w:val="00E475EE"/>
    <w:rsid w:val="00E50007"/>
    <w:rsid w:val="00E504AE"/>
    <w:rsid w:val="00E53379"/>
    <w:rsid w:val="00E55255"/>
    <w:rsid w:val="00E57089"/>
    <w:rsid w:val="00E63C74"/>
    <w:rsid w:val="00E64539"/>
    <w:rsid w:val="00E67ED2"/>
    <w:rsid w:val="00E71D86"/>
    <w:rsid w:val="00E721C5"/>
    <w:rsid w:val="00E836E0"/>
    <w:rsid w:val="00E87E7B"/>
    <w:rsid w:val="00E92104"/>
    <w:rsid w:val="00E927E7"/>
    <w:rsid w:val="00EB087F"/>
    <w:rsid w:val="00EB5EA1"/>
    <w:rsid w:val="00EC1C5E"/>
    <w:rsid w:val="00EC3504"/>
    <w:rsid w:val="00EC4CCF"/>
    <w:rsid w:val="00EC79BE"/>
    <w:rsid w:val="00ED48C2"/>
    <w:rsid w:val="00ED5835"/>
    <w:rsid w:val="00EE41AD"/>
    <w:rsid w:val="00EE7AA2"/>
    <w:rsid w:val="00EF7B96"/>
    <w:rsid w:val="00F016C2"/>
    <w:rsid w:val="00F02D4F"/>
    <w:rsid w:val="00F02F9A"/>
    <w:rsid w:val="00F05CFA"/>
    <w:rsid w:val="00F07C9E"/>
    <w:rsid w:val="00F311DA"/>
    <w:rsid w:val="00F34A31"/>
    <w:rsid w:val="00F40C70"/>
    <w:rsid w:val="00F429EF"/>
    <w:rsid w:val="00F472B5"/>
    <w:rsid w:val="00F51411"/>
    <w:rsid w:val="00F5316A"/>
    <w:rsid w:val="00F62B7F"/>
    <w:rsid w:val="00F641FB"/>
    <w:rsid w:val="00F71AF7"/>
    <w:rsid w:val="00F802D6"/>
    <w:rsid w:val="00F811BA"/>
    <w:rsid w:val="00F82FE9"/>
    <w:rsid w:val="00F8472A"/>
    <w:rsid w:val="00F96C6C"/>
    <w:rsid w:val="00F974A6"/>
    <w:rsid w:val="00FA0A63"/>
    <w:rsid w:val="00FA686A"/>
    <w:rsid w:val="00FB0E9A"/>
    <w:rsid w:val="00FB2211"/>
    <w:rsid w:val="00FC36E9"/>
    <w:rsid w:val="00FC40A1"/>
    <w:rsid w:val="00FC4FF1"/>
    <w:rsid w:val="00FD009E"/>
    <w:rsid w:val="00FD4170"/>
    <w:rsid w:val="00FD637F"/>
    <w:rsid w:val="00FD7B57"/>
    <w:rsid w:val="00FE0DEE"/>
    <w:rsid w:val="00FE0E32"/>
    <w:rsid w:val="00FE6394"/>
    <w:rsid w:val="00FF0549"/>
    <w:rsid w:val="00FF126C"/>
    <w:rsid w:val="00FF189C"/>
    <w:rsid w:val="051B0248"/>
    <w:rsid w:val="0C071EAE"/>
    <w:rsid w:val="0D2C2AB1"/>
    <w:rsid w:val="0FC70B8F"/>
    <w:rsid w:val="1C3F2849"/>
    <w:rsid w:val="21A67BAF"/>
    <w:rsid w:val="23D3468C"/>
    <w:rsid w:val="2B034DFE"/>
    <w:rsid w:val="325E48E5"/>
    <w:rsid w:val="39245CCD"/>
    <w:rsid w:val="39703B24"/>
    <w:rsid w:val="41A174A8"/>
    <w:rsid w:val="496B4C67"/>
    <w:rsid w:val="4E865454"/>
    <w:rsid w:val="4FCC578E"/>
    <w:rsid w:val="613B3DD3"/>
    <w:rsid w:val="627F6B33"/>
    <w:rsid w:val="66841A93"/>
    <w:rsid w:val="682D7860"/>
    <w:rsid w:val="75EB1E55"/>
    <w:rsid w:val="76862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8E9FBE"/>
  <w15:chartTrackingRefBased/>
  <w15:docId w15:val="{118DC9FF-7646-4E5D-8531-D6865C29C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294C"/>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spacing w:before="100" w:beforeAutospacing="1" w:after="100" w:afterAutospacing="1"/>
      <w:jc w:val="left"/>
      <w:outlineLvl w:val="1"/>
    </w:pPr>
    <w:rPr>
      <w:rFonts w:ascii="宋体" w:hAnsi="宋体" w:hint="eastAsia"/>
      <w:b/>
      <w:bCs/>
      <w:kern w:val="0"/>
      <w:sz w:val="36"/>
      <w:szCs w:val="36"/>
    </w:rPr>
  </w:style>
  <w:style w:type="paragraph" w:styleId="3">
    <w:name w:val="heading 3"/>
    <w:basedOn w:val="a"/>
    <w:next w:val="a"/>
    <w:link w:val="30"/>
    <w:qFormat/>
    <w:pPr>
      <w:spacing w:before="100" w:beforeAutospacing="1" w:after="100" w:afterAutospacing="1"/>
      <w:jc w:val="left"/>
      <w:outlineLvl w:val="2"/>
    </w:pPr>
    <w:rPr>
      <w:rFonts w:ascii="宋体" w:hAnsi="宋体" w:hint="eastAsia"/>
      <w:b/>
      <w:bCs/>
      <w:kern w:val="0"/>
      <w:sz w:val="27"/>
      <w:szCs w:val="27"/>
    </w:rPr>
  </w:style>
  <w:style w:type="paragraph" w:styleId="4">
    <w:name w:val="heading 4"/>
    <w:basedOn w:val="a"/>
    <w:next w:val="a"/>
    <w:qFormat/>
    <w:pPr>
      <w:spacing w:before="100" w:beforeAutospacing="1" w:after="100" w:afterAutospacing="1"/>
      <w:jc w:val="left"/>
      <w:outlineLvl w:val="3"/>
    </w:pPr>
    <w:rPr>
      <w:rFonts w:ascii="宋体" w:hAnsi="宋体" w:hint="eastAsia"/>
      <w:b/>
      <w:bCs/>
      <w:kern w:val="0"/>
      <w:sz w:val="24"/>
    </w:rPr>
  </w:style>
  <w:style w:type="paragraph" w:styleId="5">
    <w:name w:val="heading 5"/>
    <w:basedOn w:val="a"/>
    <w:next w:val="a"/>
    <w:link w:val="50"/>
    <w:semiHidden/>
    <w:unhideWhenUsed/>
    <w:qFormat/>
    <w:rsid w:val="00C957F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Pr>
      <w:sz w:val="24"/>
    </w:rPr>
  </w:style>
  <w:style w:type="paragraph" w:styleId="a4">
    <w:name w:val="Body Text Indent"/>
    <w:basedOn w:val="a"/>
    <w:pPr>
      <w:ind w:firstLineChars="200" w:firstLine="480"/>
    </w:pPr>
    <w:rPr>
      <w:sz w:val="24"/>
    </w:rPr>
  </w:style>
  <w:style w:type="paragraph" w:styleId="TOC3">
    <w:name w:val="toc 3"/>
    <w:basedOn w:val="a"/>
    <w:next w:val="a"/>
    <w:uiPriority w:val="39"/>
    <w:pPr>
      <w:ind w:left="420"/>
      <w:jc w:val="left"/>
    </w:pPr>
    <w:rPr>
      <w:rFonts w:asciiTheme="minorHAnsi" w:eastAsiaTheme="minorHAnsi"/>
      <w:i/>
      <w:iCs/>
      <w:sz w:val="20"/>
      <w:szCs w:val="20"/>
    </w:rPr>
  </w:style>
  <w:style w:type="paragraph" w:styleId="a5">
    <w:name w:val="Plain Text"/>
    <w:basedOn w:val="a"/>
    <w:rPr>
      <w:rFonts w:ascii="宋体" w:hAnsi="Courier New" w:cs="Courier New"/>
      <w:szCs w:val="21"/>
    </w:rPr>
  </w:style>
  <w:style w:type="paragraph" w:styleId="a6">
    <w:name w:val="Date"/>
    <w:basedOn w:val="a"/>
    <w:next w:val="a"/>
    <w:pPr>
      <w:ind w:leftChars="2500" w:left="100"/>
    </w:pPr>
    <w:rPr>
      <w:rFonts w:ascii="宋体" w:hAnsi="宋体"/>
      <w:sz w:val="24"/>
    </w:rPr>
  </w:style>
  <w:style w:type="paragraph" w:styleId="20">
    <w:name w:val="Body Text Indent 2"/>
    <w:basedOn w:val="a"/>
    <w:pPr>
      <w:spacing w:line="360" w:lineRule="auto"/>
      <w:ind w:firstLine="570"/>
    </w:pPr>
    <w:rPr>
      <w:sz w:val="2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link w:val="a9"/>
    <w:pPr>
      <w:tabs>
        <w:tab w:val="center" w:pos="4153"/>
        <w:tab w:val="right" w:pos="8306"/>
      </w:tabs>
      <w:snapToGrid w:val="0"/>
      <w:jc w:val="center"/>
    </w:pPr>
    <w:rPr>
      <w:sz w:val="18"/>
      <w:szCs w:val="18"/>
    </w:rPr>
  </w:style>
  <w:style w:type="character" w:customStyle="1" w:styleId="a9">
    <w:name w:val="页眉 字符"/>
    <w:link w:val="a8"/>
    <w:rPr>
      <w:rFonts w:ascii="Times New Roman" w:eastAsia="宋体" w:hAnsi="Times New Roman" w:cs="Times New Roman"/>
      <w:kern w:val="2"/>
      <w:sz w:val="18"/>
      <w:szCs w:val="18"/>
    </w:rPr>
  </w:style>
  <w:style w:type="paragraph" w:styleId="TOC1">
    <w:name w:val="toc 1"/>
    <w:basedOn w:val="a"/>
    <w:next w:val="a"/>
    <w:uiPriority w:val="39"/>
    <w:pPr>
      <w:spacing w:before="120" w:after="120"/>
      <w:jc w:val="left"/>
    </w:pPr>
    <w:rPr>
      <w:rFonts w:asciiTheme="minorHAnsi" w:eastAsiaTheme="minorHAnsi"/>
      <w:b/>
      <w:bCs/>
      <w:caps/>
      <w:sz w:val="20"/>
      <w:szCs w:val="20"/>
    </w:rPr>
  </w:style>
  <w:style w:type="paragraph" w:styleId="TOC2">
    <w:name w:val="toc 2"/>
    <w:basedOn w:val="a"/>
    <w:next w:val="a"/>
    <w:uiPriority w:val="39"/>
    <w:pPr>
      <w:ind w:left="210"/>
      <w:jc w:val="left"/>
    </w:pPr>
    <w:rPr>
      <w:rFonts w:asciiTheme="minorHAnsi" w:eastAsiaTheme="minorHAnsi"/>
      <w:smallCaps/>
      <w:sz w:val="20"/>
      <w:szCs w:val="20"/>
    </w:rPr>
  </w:style>
  <w:style w:type="paragraph" w:styleId="21">
    <w:name w:val="Body Text 2"/>
    <w:basedOn w:val="a"/>
    <w:pPr>
      <w:jc w:val="center"/>
    </w:pPr>
    <w:rPr>
      <w:sz w:val="24"/>
    </w:rPr>
  </w:style>
  <w:style w:type="paragraph" w:styleId="aa">
    <w:name w:val="Normal (Web)"/>
    <w:basedOn w:val="a"/>
    <w:pPr>
      <w:spacing w:before="100" w:beforeAutospacing="1" w:after="100" w:afterAutospacing="1"/>
      <w:jc w:val="left"/>
    </w:pPr>
    <w:rPr>
      <w:kern w:val="0"/>
      <w:sz w:val="24"/>
    </w:rPr>
  </w:style>
  <w:style w:type="paragraph" w:styleId="ab">
    <w:name w:val="Title"/>
    <w:basedOn w:val="a"/>
    <w:next w:val="a"/>
    <w:link w:val="ac"/>
    <w:qFormat/>
    <w:pPr>
      <w:spacing w:before="240" w:after="60"/>
      <w:jc w:val="center"/>
      <w:outlineLvl w:val="0"/>
    </w:pPr>
    <w:rPr>
      <w:rFonts w:ascii="等线 Light" w:hAnsi="等线 Light"/>
      <w:b/>
      <w:bCs/>
      <w:sz w:val="32"/>
      <w:szCs w:val="32"/>
    </w:rPr>
  </w:style>
  <w:style w:type="character" w:customStyle="1" w:styleId="ac">
    <w:name w:val="标题 字符"/>
    <w:link w:val="ab"/>
    <w:rPr>
      <w:rFonts w:ascii="等线 Light" w:eastAsia="宋体" w:hAnsi="等线 Light" w:cs="Times New Roman"/>
      <w:b/>
      <w:bCs/>
      <w:kern w:val="2"/>
      <w:sz w:val="32"/>
      <w:szCs w:val="32"/>
    </w:rPr>
  </w:style>
  <w:style w:type="character" w:styleId="ad">
    <w:name w:val="Strong"/>
    <w:qFormat/>
    <w:rPr>
      <w:rFonts w:ascii="Times New Roman" w:eastAsia="宋体" w:hAnsi="Times New Roman" w:cs="Times New Roman"/>
      <w:b/>
      <w:bCs/>
    </w:rPr>
  </w:style>
  <w:style w:type="character" w:styleId="ae">
    <w:name w:val="page number"/>
    <w:rPr>
      <w:rFonts w:ascii="Times New Roman" w:eastAsia="宋体" w:hAnsi="Times New Roman" w:cs="Times New Roman"/>
    </w:rPr>
  </w:style>
  <w:style w:type="character" w:styleId="af">
    <w:name w:val="Hyperlink"/>
    <w:uiPriority w:val="99"/>
    <w:rPr>
      <w:rFonts w:ascii="Times New Roman" w:eastAsia="宋体" w:hAnsi="Times New Roman" w:cs="Times New Roman"/>
      <w:color w:val="0563C1"/>
      <w:u w:val="single"/>
    </w:rPr>
  </w:style>
  <w:style w:type="paragraph" w:styleId="TOC">
    <w:name w:val="TOC Heading"/>
    <w:basedOn w:val="1"/>
    <w:next w:val="a"/>
    <w:uiPriority w:val="39"/>
    <w:qFormat/>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customStyle="1" w:styleId="10">
    <w:name w:val="样式1"/>
    <w:basedOn w:val="a"/>
    <w:pPr>
      <w:shd w:val="clear" w:color="auto" w:fill="C0C0C0"/>
      <w:spacing w:line="480" w:lineRule="exact"/>
      <w:ind w:firstLine="425"/>
    </w:pPr>
    <w:rPr>
      <w:szCs w:val="20"/>
    </w:rPr>
  </w:style>
  <w:style w:type="character" w:customStyle="1" w:styleId="30">
    <w:name w:val="标题 3 字符"/>
    <w:basedOn w:val="a0"/>
    <w:link w:val="3"/>
    <w:rsid w:val="003D3313"/>
    <w:rPr>
      <w:rFonts w:ascii="宋体" w:hAnsi="宋体"/>
      <w:b/>
      <w:bCs/>
      <w:sz w:val="27"/>
      <w:szCs w:val="27"/>
    </w:rPr>
  </w:style>
  <w:style w:type="paragraph" w:styleId="af0">
    <w:name w:val="List Paragraph"/>
    <w:basedOn w:val="a"/>
    <w:uiPriority w:val="99"/>
    <w:qFormat/>
    <w:rsid w:val="002B4896"/>
    <w:pPr>
      <w:ind w:firstLineChars="200" w:firstLine="420"/>
    </w:pPr>
  </w:style>
  <w:style w:type="paragraph" w:styleId="TOC4">
    <w:name w:val="toc 4"/>
    <w:basedOn w:val="a"/>
    <w:next w:val="a"/>
    <w:autoRedefine/>
    <w:rsid w:val="00803E53"/>
    <w:pPr>
      <w:ind w:left="630"/>
      <w:jc w:val="left"/>
    </w:pPr>
    <w:rPr>
      <w:rFonts w:asciiTheme="minorHAnsi" w:eastAsiaTheme="minorHAnsi"/>
      <w:sz w:val="18"/>
      <w:szCs w:val="18"/>
    </w:rPr>
  </w:style>
  <w:style w:type="paragraph" w:styleId="TOC5">
    <w:name w:val="toc 5"/>
    <w:basedOn w:val="a"/>
    <w:next w:val="a"/>
    <w:autoRedefine/>
    <w:rsid w:val="00803E53"/>
    <w:pPr>
      <w:ind w:left="840"/>
      <w:jc w:val="left"/>
    </w:pPr>
    <w:rPr>
      <w:rFonts w:asciiTheme="minorHAnsi" w:eastAsiaTheme="minorHAnsi"/>
      <w:sz w:val="18"/>
      <w:szCs w:val="18"/>
    </w:rPr>
  </w:style>
  <w:style w:type="paragraph" w:styleId="TOC6">
    <w:name w:val="toc 6"/>
    <w:basedOn w:val="a"/>
    <w:next w:val="a"/>
    <w:autoRedefine/>
    <w:rsid w:val="00803E53"/>
    <w:pPr>
      <w:ind w:left="1050"/>
      <w:jc w:val="left"/>
    </w:pPr>
    <w:rPr>
      <w:rFonts w:asciiTheme="minorHAnsi" w:eastAsiaTheme="minorHAnsi"/>
      <w:sz w:val="18"/>
      <w:szCs w:val="18"/>
    </w:rPr>
  </w:style>
  <w:style w:type="paragraph" w:styleId="TOC7">
    <w:name w:val="toc 7"/>
    <w:basedOn w:val="a"/>
    <w:next w:val="a"/>
    <w:autoRedefine/>
    <w:rsid w:val="00803E53"/>
    <w:pPr>
      <w:ind w:left="1260"/>
      <w:jc w:val="left"/>
    </w:pPr>
    <w:rPr>
      <w:rFonts w:asciiTheme="minorHAnsi" w:eastAsiaTheme="minorHAnsi"/>
      <w:sz w:val="18"/>
      <w:szCs w:val="18"/>
    </w:rPr>
  </w:style>
  <w:style w:type="paragraph" w:styleId="TOC8">
    <w:name w:val="toc 8"/>
    <w:basedOn w:val="a"/>
    <w:next w:val="a"/>
    <w:autoRedefine/>
    <w:rsid w:val="00803E53"/>
    <w:pPr>
      <w:ind w:left="1470"/>
      <w:jc w:val="left"/>
    </w:pPr>
    <w:rPr>
      <w:rFonts w:asciiTheme="minorHAnsi" w:eastAsiaTheme="minorHAnsi"/>
      <w:sz w:val="18"/>
      <w:szCs w:val="18"/>
    </w:rPr>
  </w:style>
  <w:style w:type="paragraph" w:styleId="TOC9">
    <w:name w:val="toc 9"/>
    <w:basedOn w:val="a"/>
    <w:next w:val="a"/>
    <w:autoRedefine/>
    <w:rsid w:val="00803E53"/>
    <w:pPr>
      <w:ind w:left="1680"/>
      <w:jc w:val="left"/>
    </w:pPr>
    <w:rPr>
      <w:rFonts w:asciiTheme="minorHAnsi" w:eastAsiaTheme="minorHAnsi"/>
      <w:sz w:val="18"/>
      <w:szCs w:val="18"/>
    </w:rPr>
  </w:style>
  <w:style w:type="character" w:customStyle="1" w:styleId="50">
    <w:name w:val="标题 5 字符"/>
    <w:basedOn w:val="a0"/>
    <w:link w:val="5"/>
    <w:semiHidden/>
    <w:rsid w:val="00C957FB"/>
    <w:rPr>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25711">
      <w:bodyDiv w:val="1"/>
      <w:marLeft w:val="0"/>
      <w:marRight w:val="0"/>
      <w:marTop w:val="0"/>
      <w:marBottom w:val="0"/>
      <w:divBdr>
        <w:top w:val="none" w:sz="0" w:space="0" w:color="auto"/>
        <w:left w:val="none" w:sz="0" w:space="0" w:color="auto"/>
        <w:bottom w:val="none" w:sz="0" w:space="0" w:color="auto"/>
        <w:right w:val="none" w:sz="0" w:space="0" w:color="auto"/>
      </w:divBdr>
    </w:div>
    <w:div w:id="94177128">
      <w:bodyDiv w:val="1"/>
      <w:marLeft w:val="0"/>
      <w:marRight w:val="0"/>
      <w:marTop w:val="0"/>
      <w:marBottom w:val="0"/>
      <w:divBdr>
        <w:top w:val="none" w:sz="0" w:space="0" w:color="auto"/>
        <w:left w:val="none" w:sz="0" w:space="0" w:color="auto"/>
        <w:bottom w:val="none" w:sz="0" w:space="0" w:color="auto"/>
        <w:right w:val="none" w:sz="0" w:space="0" w:color="auto"/>
      </w:divBdr>
    </w:div>
    <w:div w:id="118961307">
      <w:bodyDiv w:val="1"/>
      <w:marLeft w:val="0"/>
      <w:marRight w:val="0"/>
      <w:marTop w:val="0"/>
      <w:marBottom w:val="0"/>
      <w:divBdr>
        <w:top w:val="none" w:sz="0" w:space="0" w:color="auto"/>
        <w:left w:val="none" w:sz="0" w:space="0" w:color="auto"/>
        <w:bottom w:val="none" w:sz="0" w:space="0" w:color="auto"/>
        <w:right w:val="none" w:sz="0" w:space="0" w:color="auto"/>
      </w:divBdr>
    </w:div>
    <w:div w:id="122235164">
      <w:bodyDiv w:val="1"/>
      <w:marLeft w:val="0"/>
      <w:marRight w:val="0"/>
      <w:marTop w:val="0"/>
      <w:marBottom w:val="0"/>
      <w:divBdr>
        <w:top w:val="none" w:sz="0" w:space="0" w:color="auto"/>
        <w:left w:val="none" w:sz="0" w:space="0" w:color="auto"/>
        <w:bottom w:val="none" w:sz="0" w:space="0" w:color="auto"/>
        <w:right w:val="none" w:sz="0" w:space="0" w:color="auto"/>
      </w:divBdr>
    </w:div>
    <w:div w:id="127016386">
      <w:bodyDiv w:val="1"/>
      <w:marLeft w:val="0"/>
      <w:marRight w:val="0"/>
      <w:marTop w:val="0"/>
      <w:marBottom w:val="0"/>
      <w:divBdr>
        <w:top w:val="none" w:sz="0" w:space="0" w:color="auto"/>
        <w:left w:val="none" w:sz="0" w:space="0" w:color="auto"/>
        <w:bottom w:val="none" w:sz="0" w:space="0" w:color="auto"/>
        <w:right w:val="none" w:sz="0" w:space="0" w:color="auto"/>
      </w:divBdr>
    </w:div>
    <w:div w:id="149753002">
      <w:bodyDiv w:val="1"/>
      <w:marLeft w:val="0"/>
      <w:marRight w:val="0"/>
      <w:marTop w:val="0"/>
      <w:marBottom w:val="0"/>
      <w:divBdr>
        <w:top w:val="none" w:sz="0" w:space="0" w:color="auto"/>
        <w:left w:val="none" w:sz="0" w:space="0" w:color="auto"/>
        <w:bottom w:val="none" w:sz="0" w:space="0" w:color="auto"/>
        <w:right w:val="none" w:sz="0" w:space="0" w:color="auto"/>
      </w:divBdr>
      <w:divsChild>
        <w:div w:id="598636926">
          <w:marLeft w:val="0"/>
          <w:marRight w:val="0"/>
          <w:marTop w:val="0"/>
          <w:marBottom w:val="0"/>
          <w:divBdr>
            <w:top w:val="none" w:sz="0" w:space="0" w:color="auto"/>
            <w:left w:val="none" w:sz="0" w:space="0" w:color="auto"/>
            <w:bottom w:val="none" w:sz="0" w:space="0" w:color="auto"/>
            <w:right w:val="none" w:sz="0" w:space="0" w:color="auto"/>
          </w:divBdr>
        </w:div>
      </w:divsChild>
    </w:div>
    <w:div w:id="186646625">
      <w:bodyDiv w:val="1"/>
      <w:marLeft w:val="0"/>
      <w:marRight w:val="0"/>
      <w:marTop w:val="0"/>
      <w:marBottom w:val="0"/>
      <w:divBdr>
        <w:top w:val="none" w:sz="0" w:space="0" w:color="auto"/>
        <w:left w:val="none" w:sz="0" w:space="0" w:color="auto"/>
        <w:bottom w:val="none" w:sz="0" w:space="0" w:color="auto"/>
        <w:right w:val="none" w:sz="0" w:space="0" w:color="auto"/>
      </w:divBdr>
    </w:div>
    <w:div w:id="230508509">
      <w:bodyDiv w:val="1"/>
      <w:marLeft w:val="0"/>
      <w:marRight w:val="0"/>
      <w:marTop w:val="0"/>
      <w:marBottom w:val="0"/>
      <w:divBdr>
        <w:top w:val="none" w:sz="0" w:space="0" w:color="auto"/>
        <w:left w:val="none" w:sz="0" w:space="0" w:color="auto"/>
        <w:bottom w:val="none" w:sz="0" w:space="0" w:color="auto"/>
        <w:right w:val="none" w:sz="0" w:space="0" w:color="auto"/>
      </w:divBdr>
    </w:div>
    <w:div w:id="299772066">
      <w:bodyDiv w:val="1"/>
      <w:marLeft w:val="0"/>
      <w:marRight w:val="0"/>
      <w:marTop w:val="0"/>
      <w:marBottom w:val="0"/>
      <w:divBdr>
        <w:top w:val="none" w:sz="0" w:space="0" w:color="auto"/>
        <w:left w:val="none" w:sz="0" w:space="0" w:color="auto"/>
        <w:bottom w:val="none" w:sz="0" w:space="0" w:color="auto"/>
        <w:right w:val="none" w:sz="0" w:space="0" w:color="auto"/>
      </w:divBdr>
    </w:div>
    <w:div w:id="389497595">
      <w:bodyDiv w:val="1"/>
      <w:marLeft w:val="0"/>
      <w:marRight w:val="0"/>
      <w:marTop w:val="0"/>
      <w:marBottom w:val="0"/>
      <w:divBdr>
        <w:top w:val="none" w:sz="0" w:space="0" w:color="auto"/>
        <w:left w:val="none" w:sz="0" w:space="0" w:color="auto"/>
        <w:bottom w:val="none" w:sz="0" w:space="0" w:color="auto"/>
        <w:right w:val="none" w:sz="0" w:space="0" w:color="auto"/>
      </w:divBdr>
    </w:div>
    <w:div w:id="433667660">
      <w:bodyDiv w:val="1"/>
      <w:marLeft w:val="0"/>
      <w:marRight w:val="0"/>
      <w:marTop w:val="0"/>
      <w:marBottom w:val="0"/>
      <w:divBdr>
        <w:top w:val="none" w:sz="0" w:space="0" w:color="auto"/>
        <w:left w:val="none" w:sz="0" w:space="0" w:color="auto"/>
        <w:bottom w:val="none" w:sz="0" w:space="0" w:color="auto"/>
        <w:right w:val="none" w:sz="0" w:space="0" w:color="auto"/>
      </w:divBdr>
      <w:divsChild>
        <w:div w:id="860045567">
          <w:marLeft w:val="0"/>
          <w:marRight w:val="0"/>
          <w:marTop w:val="0"/>
          <w:marBottom w:val="0"/>
          <w:divBdr>
            <w:top w:val="none" w:sz="0" w:space="0" w:color="auto"/>
            <w:left w:val="none" w:sz="0" w:space="0" w:color="auto"/>
            <w:bottom w:val="none" w:sz="0" w:space="0" w:color="auto"/>
            <w:right w:val="none" w:sz="0" w:space="0" w:color="auto"/>
          </w:divBdr>
        </w:div>
      </w:divsChild>
    </w:div>
    <w:div w:id="527328823">
      <w:bodyDiv w:val="1"/>
      <w:marLeft w:val="0"/>
      <w:marRight w:val="0"/>
      <w:marTop w:val="0"/>
      <w:marBottom w:val="0"/>
      <w:divBdr>
        <w:top w:val="none" w:sz="0" w:space="0" w:color="auto"/>
        <w:left w:val="none" w:sz="0" w:space="0" w:color="auto"/>
        <w:bottom w:val="none" w:sz="0" w:space="0" w:color="auto"/>
        <w:right w:val="none" w:sz="0" w:space="0" w:color="auto"/>
      </w:divBdr>
    </w:div>
    <w:div w:id="545335529">
      <w:bodyDiv w:val="1"/>
      <w:marLeft w:val="0"/>
      <w:marRight w:val="0"/>
      <w:marTop w:val="0"/>
      <w:marBottom w:val="0"/>
      <w:divBdr>
        <w:top w:val="none" w:sz="0" w:space="0" w:color="auto"/>
        <w:left w:val="none" w:sz="0" w:space="0" w:color="auto"/>
        <w:bottom w:val="none" w:sz="0" w:space="0" w:color="auto"/>
        <w:right w:val="none" w:sz="0" w:space="0" w:color="auto"/>
      </w:divBdr>
    </w:div>
    <w:div w:id="556555192">
      <w:bodyDiv w:val="1"/>
      <w:marLeft w:val="0"/>
      <w:marRight w:val="0"/>
      <w:marTop w:val="0"/>
      <w:marBottom w:val="0"/>
      <w:divBdr>
        <w:top w:val="none" w:sz="0" w:space="0" w:color="auto"/>
        <w:left w:val="none" w:sz="0" w:space="0" w:color="auto"/>
        <w:bottom w:val="none" w:sz="0" w:space="0" w:color="auto"/>
        <w:right w:val="none" w:sz="0" w:space="0" w:color="auto"/>
      </w:divBdr>
    </w:div>
    <w:div w:id="558827399">
      <w:bodyDiv w:val="1"/>
      <w:marLeft w:val="0"/>
      <w:marRight w:val="0"/>
      <w:marTop w:val="0"/>
      <w:marBottom w:val="0"/>
      <w:divBdr>
        <w:top w:val="none" w:sz="0" w:space="0" w:color="auto"/>
        <w:left w:val="none" w:sz="0" w:space="0" w:color="auto"/>
        <w:bottom w:val="none" w:sz="0" w:space="0" w:color="auto"/>
        <w:right w:val="none" w:sz="0" w:space="0" w:color="auto"/>
      </w:divBdr>
      <w:divsChild>
        <w:div w:id="642346547">
          <w:marLeft w:val="0"/>
          <w:marRight w:val="0"/>
          <w:marTop w:val="120"/>
          <w:marBottom w:val="120"/>
          <w:divBdr>
            <w:top w:val="single" w:sz="2" w:space="12" w:color="auto"/>
            <w:left w:val="single" w:sz="2" w:space="12" w:color="auto"/>
            <w:bottom w:val="single" w:sz="2" w:space="12" w:color="auto"/>
            <w:right w:val="single" w:sz="2" w:space="12" w:color="auto"/>
          </w:divBdr>
        </w:div>
        <w:div w:id="1275795053">
          <w:marLeft w:val="0"/>
          <w:marRight w:val="0"/>
          <w:marTop w:val="120"/>
          <w:marBottom w:val="120"/>
          <w:divBdr>
            <w:top w:val="single" w:sz="2" w:space="12" w:color="auto"/>
            <w:left w:val="single" w:sz="2" w:space="12" w:color="auto"/>
            <w:bottom w:val="single" w:sz="2" w:space="12" w:color="auto"/>
            <w:right w:val="single" w:sz="2" w:space="12" w:color="auto"/>
          </w:divBdr>
        </w:div>
        <w:div w:id="1748573687">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591158788">
      <w:bodyDiv w:val="1"/>
      <w:marLeft w:val="0"/>
      <w:marRight w:val="0"/>
      <w:marTop w:val="0"/>
      <w:marBottom w:val="0"/>
      <w:divBdr>
        <w:top w:val="none" w:sz="0" w:space="0" w:color="auto"/>
        <w:left w:val="none" w:sz="0" w:space="0" w:color="auto"/>
        <w:bottom w:val="none" w:sz="0" w:space="0" w:color="auto"/>
        <w:right w:val="none" w:sz="0" w:space="0" w:color="auto"/>
      </w:divBdr>
    </w:div>
    <w:div w:id="600795339">
      <w:bodyDiv w:val="1"/>
      <w:marLeft w:val="0"/>
      <w:marRight w:val="0"/>
      <w:marTop w:val="0"/>
      <w:marBottom w:val="0"/>
      <w:divBdr>
        <w:top w:val="none" w:sz="0" w:space="0" w:color="auto"/>
        <w:left w:val="none" w:sz="0" w:space="0" w:color="auto"/>
        <w:bottom w:val="none" w:sz="0" w:space="0" w:color="auto"/>
        <w:right w:val="none" w:sz="0" w:space="0" w:color="auto"/>
      </w:divBdr>
      <w:divsChild>
        <w:div w:id="1535847481">
          <w:marLeft w:val="0"/>
          <w:marRight w:val="0"/>
          <w:marTop w:val="0"/>
          <w:marBottom w:val="0"/>
          <w:divBdr>
            <w:top w:val="none" w:sz="0" w:space="0" w:color="auto"/>
            <w:left w:val="none" w:sz="0" w:space="0" w:color="auto"/>
            <w:bottom w:val="none" w:sz="0" w:space="0" w:color="auto"/>
            <w:right w:val="none" w:sz="0" w:space="0" w:color="auto"/>
          </w:divBdr>
          <w:divsChild>
            <w:div w:id="52633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5432">
      <w:bodyDiv w:val="1"/>
      <w:marLeft w:val="0"/>
      <w:marRight w:val="0"/>
      <w:marTop w:val="0"/>
      <w:marBottom w:val="0"/>
      <w:divBdr>
        <w:top w:val="none" w:sz="0" w:space="0" w:color="auto"/>
        <w:left w:val="none" w:sz="0" w:space="0" w:color="auto"/>
        <w:bottom w:val="none" w:sz="0" w:space="0" w:color="auto"/>
        <w:right w:val="none" w:sz="0" w:space="0" w:color="auto"/>
      </w:divBdr>
    </w:div>
    <w:div w:id="700327727">
      <w:bodyDiv w:val="1"/>
      <w:marLeft w:val="0"/>
      <w:marRight w:val="0"/>
      <w:marTop w:val="0"/>
      <w:marBottom w:val="0"/>
      <w:divBdr>
        <w:top w:val="none" w:sz="0" w:space="0" w:color="auto"/>
        <w:left w:val="none" w:sz="0" w:space="0" w:color="auto"/>
        <w:bottom w:val="none" w:sz="0" w:space="0" w:color="auto"/>
        <w:right w:val="none" w:sz="0" w:space="0" w:color="auto"/>
      </w:divBdr>
    </w:div>
    <w:div w:id="842235097">
      <w:bodyDiv w:val="1"/>
      <w:marLeft w:val="0"/>
      <w:marRight w:val="0"/>
      <w:marTop w:val="0"/>
      <w:marBottom w:val="0"/>
      <w:divBdr>
        <w:top w:val="none" w:sz="0" w:space="0" w:color="auto"/>
        <w:left w:val="none" w:sz="0" w:space="0" w:color="auto"/>
        <w:bottom w:val="none" w:sz="0" w:space="0" w:color="auto"/>
        <w:right w:val="none" w:sz="0" w:space="0" w:color="auto"/>
      </w:divBdr>
    </w:div>
    <w:div w:id="894463016">
      <w:bodyDiv w:val="1"/>
      <w:marLeft w:val="0"/>
      <w:marRight w:val="0"/>
      <w:marTop w:val="0"/>
      <w:marBottom w:val="0"/>
      <w:divBdr>
        <w:top w:val="none" w:sz="0" w:space="0" w:color="auto"/>
        <w:left w:val="none" w:sz="0" w:space="0" w:color="auto"/>
        <w:bottom w:val="none" w:sz="0" w:space="0" w:color="auto"/>
        <w:right w:val="none" w:sz="0" w:space="0" w:color="auto"/>
      </w:divBdr>
      <w:divsChild>
        <w:div w:id="584612764">
          <w:marLeft w:val="0"/>
          <w:marRight w:val="0"/>
          <w:marTop w:val="0"/>
          <w:marBottom w:val="0"/>
          <w:divBdr>
            <w:top w:val="none" w:sz="0" w:space="0" w:color="auto"/>
            <w:left w:val="none" w:sz="0" w:space="0" w:color="auto"/>
            <w:bottom w:val="none" w:sz="0" w:space="0" w:color="auto"/>
            <w:right w:val="none" w:sz="0" w:space="0" w:color="auto"/>
          </w:divBdr>
        </w:div>
      </w:divsChild>
    </w:div>
    <w:div w:id="1018236940">
      <w:bodyDiv w:val="1"/>
      <w:marLeft w:val="0"/>
      <w:marRight w:val="0"/>
      <w:marTop w:val="0"/>
      <w:marBottom w:val="0"/>
      <w:divBdr>
        <w:top w:val="none" w:sz="0" w:space="0" w:color="auto"/>
        <w:left w:val="none" w:sz="0" w:space="0" w:color="auto"/>
        <w:bottom w:val="none" w:sz="0" w:space="0" w:color="auto"/>
        <w:right w:val="none" w:sz="0" w:space="0" w:color="auto"/>
      </w:divBdr>
    </w:div>
    <w:div w:id="1066339711">
      <w:bodyDiv w:val="1"/>
      <w:marLeft w:val="0"/>
      <w:marRight w:val="0"/>
      <w:marTop w:val="0"/>
      <w:marBottom w:val="0"/>
      <w:divBdr>
        <w:top w:val="none" w:sz="0" w:space="0" w:color="auto"/>
        <w:left w:val="none" w:sz="0" w:space="0" w:color="auto"/>
        <w:bottom w:val="none" w:sz="0" w:space="0" w:color="auto"/>
        <w:right w:val="none" w:sz="0" w:space="0" w:color="auto"/>
      </w:divBdr>
    </w:div>
    <w:div w:id="1066992934">
      <w:bodyDiv w:val="1"/>
      <w:marLeft w:val="0"/>
      <w:marRight w:val="0"/>
      <w:marTop w:val="0"/>
      <w:marBottom w:val="0"/>
      <w:divBdr>
        <w:top w:val="none" w:sz="0" w:space="0" w:color="auto"/>
        <w:left w:val="none" w:sz="0" w:space="0" w:color="auto"/>
        <w:bottom w:val="none" w:sz="0" w:space="0" w:color="auto"/>
        <w:right w:val="none" w:sz="0" w:space="0" w:color="auto"/>
      </w:divBdr>
    </w:div>
    <w:div w:id="1196500252">
      <w:bodyDiv w:val="1"/>
      <w:marLeft w:val="0"/>
      <w:marRight w:val="0"/>
      <w:marTop w:val="0"/>
      <w:marBottom w:val="0"/>
      <w:divBdr>
        <w:top w:val="none" w:sz="0" w:space="0" w:color="auto"/>
        <w:left w:val="none" w:sz="0" w:space="0" w:color="auto"/>
        <w:bottom w:val="none" w:sz="0" w:space="0" w:color="auto"/>
        <w:right w:val="none" w:sz="0" w:space="0" w:color="auto"/>
      </w:divBdr>
    </w:div>
    <w:div w:id="1212233198">
      <w:bodyDiv w:val="1"/>
      <w:marLeft w:val="0"/>
      <w:marRight w:val="0"/>
      <w:marTop w:val="0"/>
      <w:marBottom w:val="0"/>
      <w:divBdr>
        <w:top w:val="none" w:sz="0" w:space="0" w:color="auto"/>
        <w:left w:val="none" w:sz="0" w:space="0" w:color="auto"/>
        <w:bottom w:val="none" w:sz="0" w:space="0" w:color="auto"/>
        <w:right w:val="none" w:sz="0" w:space="0" w:color="auto"/>
      </w:divBdr>
    </w:div>
    <w:div w:id="1214733632">
      <w:bodyDiv w:val="1"/>
      <w:marLeft w:val="0"/>
      <w:marRight w:val="0"/>
      <w:marTop w:val="0"/>
      <w:marBottom w:val="0"/>
      <w:divBdr>
        <w:top w:val="none" w:sz="0" w:space="0" w:color="auto"/>
        <w:left w:val="none" w:sz="0" w:space="0" w:color="auto"/>
        <w:bottom w:val="none" w:sz="0" w:space="0" w:color="auto"/>
        <w:right w:val="none" w:sz="0" w:space="0" w:color="auto"/>
      </w:divBdr>
    </w:div>
    <w:div w:id="1262909065">
      <w:bodyDiv w:val="1"/>
      <w:marLeft w:val="0"/>
      <w:marRight w:val="0"/>
      <w:marTop w:val="0"/>
      <w:marBottom w:val="0"/>
      <w:divBdr>
        <w:top w:val="none" w:sz="0" w:space="0" w:color="auto"/>
        <w:left w:val="none" w:sz="0" w:space="0" w:color="auto"/>
        <w:bottom w:val="none" w:sz="0" w:space="0" w:color="auto"/>
        <w:right w:val="none" w:sz="0" w:space="0" w:color="auto"/>
      </w:divBdr>
    </w:div>
    <w:div w:id="1328166364">
      <w:bodyDiv w:val="1"/>
      <w:marLeft w:val="0"/>
      <w:marRight w:val="0"/>
      <w:marTop w:val="0"/>
      <w:marBottom w:val="0"/>
      <w:divBdr>
        <w:top w:val="none" w:sz="0" w:space="0" w:color="auto"/>
        <w:left w:val="none" w:sz="0" w:space="0" w:color="auto"/>
        <w:bottom w:val="none" w:sz="0" w:space="0" w:color="auto"/>
        <w:right w:val="none" w:sz="0" w:space="0" w:color="auto"/>
      </w:divBdr>
    </w:div>
    <w:div w:id="1362626211">
      <w:bodyDiv w:val="1"/>
      <w:marLeft w:val="0"/>
      <w:marRight w:val="0"/>
      <w:marTop w:val="0"/>
      <w:marBottom w:val="0"/>
      <w:divBdr>
        <w:top w:val="none" w:sz="0" w:space="0" w:color="auto"/>
        <w:left w:val="none" w:sz="0" w:space="0" w:color="auto"/>
        <w:bottom w:val="none" w:sz="0" w:space="0" w:color="auto"/>
        <w:right w:val="none" w:sz="0" w:space="0" w:color="auto"/>
      </w:divBdr>
      <w:divsChild>
        <w:div w:id="809372138">
          <w:marLeft w:val="0"/>
          <w:marRight w:val="0"/>
          <w:marTop w:val="0"/>
          <w:marBottom w:val="0"/>
          <w:divBdr>
            <w:top w:val="none" w:sz="0" w:space="0" w:color="auto"/>
            <w:left w:val="none" w:sz="0" w:space="0" w:color="auto"/>
            <w:bottom w:val="none" w:sz="0" w:space="0" w:color="auto"/>
            <w:right w:val="none" w:sz="0" w:space="0" w:color="auto"/>
          </w:divBdr>
        </w:div>
      </w:divsChild>
    </w:div>
    <w:div w:id="1398211633">
      <w:bodyDiv w:val="1"/>
      <w:marLeft w:val="0"/>
      <w:marRight w:val="0"/>
      <w:marTop w:val="0"/>
      <w:marBottom w:val="0"/>
      <w:divBdr>
        <w:top w:val="none" w:sz="0" w:space="0" w:color="auto"/>
        <w:left w:val="none" w:sz="0" w:space="0" w:color="auto"/>
        <w:bottom w:val="none" w:sz="0" w:space="0" w:color="auto"/>
        <w:right w:val="none" w:sz="0" w:space="0" w:color="auto"/>
      </w:divBdr>
    </w:div>
    <w:div w:id="1484272920">
      <w:bodyDiv w:val="1"/>
      <w:marLeft w:val="0"/>
      <w:marRight w:val="0"/>
      <w:marTop w:val="0"/>
      <w:marBottom w:val="0"/>
      <w:divBdr>
        <w:top w:val="none" w:sz="0" w:space="0" w:color="auto"/>
        <w:left w:val="none" w:sz="0" w:space="0" w:color="auto"/>
        <w:bottom w:val="none" w:sz="0" w:space="0" w:color="auto"/>
        <w:right w:val="none" w:sz="0" w:space="0" w:color="auto"/>
      </w:divBdr>
    </w:div>
    <w:div w:id="1713189794">
      <w:bodyDiv w:val="1"/>
      <w:marLeft w:val="0"/>
      <w:marRight w:val="0"/>
      <w:marTop w:val="0"/>
      <w:marBottom w:val="0"/>
      <w:divBdr>
        <w:top w:val="none" w:sz="0" w:space="0" w:color="auto"/>
        <w:left w:val="none" w:sz="0" w:space="0" w:color="auto"/>
        <w:bottom w:val="none" w:sz="0" w:space="0" w:color="auto"/>
        <w:right w:val="none" w:sz="0" w:space="0" w:color="auto"/>
      </w:divBdr>
      <w:divsChild>
        <w:div w:id="177349123">
          <w:marLeft w:val="0"/>
          <w:marRight w:val="0"/>
          <w:marTop w:val="0"/>
          <w:marBottom w:val="0"/>
          <w:divBdr>
            <w:top w:val="none" w:sz="0" w:space="0" w:color="auto"/>
            <w:left w:val="none" w:sz="0" w:space="0" w:color="auto"/>
            <w:bottom w:val="none" w:sz="0" w:space="0" w:color="auto"/>
            <w:right w:val="none" w:sz="0" w:space="0" w:color="auto"/>
          </w:divBdr>
          <w:divsChild>
            <w:div w:id="149798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56915">
      <w:bodyDiv w:val="1"/>
      <w:marLeft w:val="0"/>
      <w:marRight w:val="0"/>
      <w:marTop w:val="0"/>
      <w:marBottom w:val="0"/>
      <w:divBdr>
        <w:top w:val="none" w:sz="0" w:space="0" w:color="auto"/>
        <w:left w:val="none" w:sz="0" w:space="0" w:color="auto"/>
        <w:bottom w:val="none" w:sz="0" w:space="0" w:color="auto"/>
        <w:right w:val="none" w:sz="0" w:space="0" w:color="auto"/>
      </w:divBdr>
    </w:div>
    <w:div w:id="1809392492">
      <w:bodyDiv w:val="1"/>
      <w:marLeft w:val="0"/>
      <w:marRight w:val="0"/>
      <w:marTop w:val="0"/>
      <w:marBottom w:val="0"/>
      <w:divBdr>
        <w:top w:val="none" w:sz="0" w:space="0" w:color="auto"/>
        <w:left w:val="none" w:sz="0" w:space="0" w:color="auto"/>
        <w:bottom w:val="none" w:sz="0" w:space="0" w:color="auto"/>
        <w:right w:val="none" w:sz="0" w:space="0" w:color="auto"/>
      </w:divBdr>
    </w:div>
    <w:div w:id="1845239385">
      <w:bodyDiv w:val="1"/>
      <w:marLeft w:val="0"/>
      <w:marRight w:val="0"/>
      <w:marTop w:val="0"/>
      <w:marBottom w:val="0"/>
      <w:divBdr>
        <w:top w:val="none" w:sz="0" w:space="0" w:color="auto"/>
        <w:left w:val="none" w:sz="0" w:space="0" w:color="auto"/>
        <w:bottom w:val="none" w:sz="0" w:space="0" w:color="auto"/>
        <w:right w:val="none" w:sz="0" w:space="0" w:color="auto"/>
      </w:divBdr>
    </w:div>
    <w:div w:id="1866484755">
      <w:bodyDiv w:val="1"/>
      <w:marLeft w:val="0"/>
      <w:marRight w:val="0"/>
      <w:marTop w:val="0"/>
      <w:marBottom w:val="0"/>
      <w:divBdr>
        <w:top w:val="none" w:sz="0" w:space="0" w:color="auto"/>
        <w:left w:val="none" w:sz="0" w:space="0" w:color="auto"/>
        <w:bottom w:val="none" w:sz="0" w:space="0" w:color="auto"/>
        <w:right w:val="none" w:sz="0" w:space="0" w:color="auto"/>
      </w:divBdr>
      <w:divsChild>
        <w:div w:id="1481386050">
          <w:marLeft w:val="0"/>
          <w:marRight w:val="0"/>
          <w:marTop w:val="0"/>
          <w:marBottom w:val="0"/>
          <w:divBdr>
            <w:top w:val="none" w:sz="0" w:space="0" w:color="auto"/>
            <w:left w:val="none" w:sz="0" w:space="0" w:color="auto"/>
            <w:bottom w:val="none" w:sz="0" w:space="0" w:color="auto"/>
            <w:right w:val="none" w:sz="0" w:space="0" w:color="auto"/>
          </w:divBdr>
          <w:divsChild>
            <w:div w:id="7566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16613">
      <w:bodyDiv w:val="1"/>
      <w:marLeft w:val="0"/>
      <w:marRight w:val="0"/>
      <w:marTop w:val="0"/>
      <w:marBottom w:val="0"/>
      <w:divBdr>
        <w:top w:val="none" w:sz="0" w:space="0" w:color="auto"/>
        <w:left w:val="none" w:sz="0" w:space="0" w:color="auto"/>
        <w:bottom w:val="none" w:sz="0" w:space="0" w:color="auto"/>
        <w:right w:val="none" w:sz="0" w:space="0" w:color="auto"/>
      </w:divBdr>
    </w:div>
    <w:div w:id="2074034925">
      <w:bodyDiv w:val="1"/>
      <w:marLeft w:val="0"/>
      <w:marRight w:val="0"/>
      <w:marTop w:val="0"/>
      <w:marBottom w:val="0"/>
      <w:divBdr>
        <w:top w:val="none" w:sz="0" w:space="0" w:color="auto"/>
        <w:left w:val="none" w:sz="0" w:space="0" w:color="auto"/>
        <w:bottom w:val="none" w:sz="0" w:space="0" w:color="auto"/>
        <w:right w:val="none" w:sz="0" w:space="0" w:color="auto"/>
      </w:divBdr>
    </w:div>
    <w:div w:id="2129932401">
      <w:bodyDiv w:val="1"/>
      <w:marLeft w:val="0"/>
      <w:marRight w:val="0"/>
      <w:marTop w:val="0"/>
      <w:marBottom w:val="0"/>
      <w:divBdr>
        <w:top w:val="none" w:sz="0" w:space="0" w:color="auto"/>
        <w:left w:val="none" w:sz="0" w:space="0" w:color="auto"/>
        <w:bottom w:val="none" w:sz="0" w:space="0" w:color="auto"/>
        <w:right w:val="none" w:sz="0" w:space="0" w:color="auto"/>
      </w:divBdr>
    </w:div>
    <w:div w:id="2142503192">
      <w:bodyDiv w:val="1"/>
      <w:marLeft w:val="0"/>
      <w:marRight w:val="0"/>
      <w:marTop w:val="0"/>
      <w:marBottom w:val="0"/>
      <w:divBdr>
        <w:top w:val="none" w:sz="0" w:space="0" w:color="auto"/>
        <w:left w:val="none" w:sz="0" w:space="0" w:color="auto"/>
        <w:bottom w:val="none" w:sz="0" w:space="0" w:color="auto"/>
        <w:right w:val="none" w:sz="0" w:space="0" w:color="auto"/>
      </w:divBdr>
      <w:divsChild>
        <w:div w:id="1130126349">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2013 - 2022 主题">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13 - 2022">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2013 - 2022">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2013 - 2022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6E884-DA3E-4D9B-98CD-7C8B63EE6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25</Pages>
  <Words>2581</Words>
  <Characters>14712</Characters>
  <Application>Microsoft Office Word</Application>
  <DocSecurity>0</DocSecurity>
  <Lines>122</Lines>
  <Paragraphs>34</Paragraphs>
  <ScaleCrop>false</ScaleCrop>
  <Company> </Company>
  <LinksUpToDate>false</LinksUpToDate>
  <CharactersWithSpaces>17259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附表5          毕 业 设 计</dc:title>
  <dc:subject/>
  <dc:creator>Daniel</dc:creator>
  <cp:keywords/>
  <dc:description/>
  <cp:lastModifiedBy>森鹏 马</cp:lastModifiedBy>
  <cp:revision>5</cp:revision>
  <cp:lastPrinted>2024-05-15T03:04:00Z</cp:lastPrinted>
  <dcterms:created xsi:type="dcterms:W3CDTF">2024-11-16T06:33:00Z</dcterms:created>
  <dcterms:modified xsi:type="dcterms:W3CDTF">2024-11-16T06:51:00Z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3A8FC88AE6A24C03B5658C9B557798AC_13</vt:lpwstr>
  </property>
</Properties>
</file>